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7"/>
      </w:tblGrid>
      <w:tr w:rsidR="00D55A19" w:rsidTr="00A51A45">
        <w:tc>
          <w:tcPr>
            <w:tcW w:w="9637" w:type="dxa"/>
            <w:tcBorders>
              <w:bottom w:val="single" w:sz="4" w:space="0" w:color="auto"/>
            </w:tcBorders>
          </w:tcPr>
          <w:p w:rsidR="00B352AB" w:rsidRPr="00A51A45" w:rsidRDefault="00D55A19" w:rsidP="00A51A45">
            <w:pPr>
              <w:jc w:val="center"/>
              <w:rPr>
                <w:b/>
                <w:bCs/>
                <w:color w:val="0000FF"/>
              </w:rPr>
            </w:pPr>
            <w:r w:rsidRPr="00964DAB">
              <w:rPr>
                <w:rFonts w:cs="DejaVu Sans"/>
                <w:b/>
                <w:bCs/>
                <w:color w:val="0000FF"/>
              </w:rPr>
              <w:t>REQUISITOS</w:t>
            </w:r>
            <w:r w:rsidR="002A1253">
              <w:rPr>
                <w:rFonts w:cs="DejaVu Sans"/>
                <w:b/>
                <w:bCs/>
                <w:color w:val="0000FF"/>
              </w:rPr>
              <w:t xml:space="preserve"> </w:t>
            </w:r>
            <w:r w:rsidRPr="00964DAB">
              <w:rPr>
                <w:rFonts w:cs="DejaVu Sans"/>
                <w:b/>
                <w:bCs/>
                <w:color w:val="0000FF"/>
              </w:rPr>
              <w:t>DE USUÁRIO</w:t>
            </w:r>
            <w:r w:rsidR="00A51A45">
              <w:rPr>
                <w:b/>
                <w:bCs/>
                <w:color w:val="0000FF"/>
              </w:rPr>
              <w:t>:</w:t>
            </w:r>
          </w:p>
        </w:tc>
      </w:tr>
      <w:tr w:rsidR="00D55A19" w:rsidTr="00A51A45">
        <w:trPr>
          <w:trHeight w:val="1551"/>
        </w:trPr>
        <w:tc>
          <w:tcPr>
            <w:tcW w:w="9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A19" w:rsidRDefault="007F2A6A" w:rsidP="005A61A4">
            <w:pPr>
              <w:pStyle w:val="Contedodatabela"/>
              <w:ind w:left="360"/>
            </w:pPr>
            <w:r>
              <w:rPr>
                <w:rFonts w:cs="DejaVu Sans"/>
                <w:b/>
                <w:bCs/>
              </w:rPr>
              <w:t>[RU0</w:t>
            </w:r>
            <w:r w:rsidR="00325AC6">
              <w:rPr>
                <w:rFonts w:cs="DejaVu Sans"/>
                <w:b/>
                <w:bCs/>
              </w:rPr>
              <w:t>1</w:t>
            </w:r>
            <w:r>
              <w:rPr>
                <w:rFonts w:cs="DejaVu Sans"/>
                <w:b/>
                <w:bCs/>
              </w:rPr>
              <w:t>] –</w:t>
            </w:r>
            <w:r>
              <w:t xml:space="preserve"> O sistema deverá permitir login</w:t>
            </w:r>
            <w:r w:rsidR="00236EA7">
              <w:t xml:space="preserve"> dos administradores</w:t>
            </w:r>
            <w:r>
              <w:t xml:space="preserve"> através do Facebook ou usando e-mail e senha</w:t>
            </w:r>
            <w:r w:rsidR="00325AC6">
              <w:t xml:space="preserve"> do usuário cadastrado</w:t>
            </w:r>
            <w:r w:rsidR="00CB3E00">
              <w:t xml:space="preserve"> autoriza</w:t>
            </w:r>
            <w:r w:rsidR="005A61A4">
              <w:t>ndo que</w:t>
            </w:r>
            <w:r w:rsidR="00CB3E00">
              <w:t xml:space="preserve"> acessem </w:t>
            </w:r>
            <w:r w:rsidR="005A61A4">
              <w:t>a</w:t>
            </w:r>
            <w:r w:rsidR="00CB3E00">
              <w:t>o sistema e nele realize as funções permitidas</w:t>
            </w:r>
            <w:r w:rsidR="00D55A19">
              <w:t>;</w:t>
            </w:r>
          </w:p>
          <w:p w:rsidR="00325AC6" w:rsidRDefault="00325AC6" w:rsidP="00325AC6">
            <w:pPr>
              <w:pStyle w:val="Contedodatabela"/>
              <w:ind w:left="360"/>
            </w:pPr>
            <w:r>
              <w:rPr>
                <w:rFonts w:cs="DejaVu Sans"/>
                <w:b/>
                <w:bCs/>
              </w:rPr>
              <w:t>[RU0</w:t>
            </w:r>
            <w:r w:rsidR="009A0CEF">
              <w:rPr>
                <w:rFonts w:cs="DejaVu Sans"/>
                <w:b/>
                <w:bCs/>
              </w:rPr>
              <w:t>2</w:t>
            </w:r>
            <w:r>
              <w:rPr>
                <w:rFonts w:cs="DejaVu Sans"/>
                <w:b/>
                <w:bCs/>
              </w:rPr>
              <w:t>] -</w:t>
            </w:r>
            <w:r>
              <w:t xml:space="preserve">  O sistema deverá permitir que o usuário devidamente cadastrado consiga </w:t>
            </w:r>
            <w:r w:rsidR="00247638">
              <w:t xml:space="preserve">criar </w:t>
            </w:r>
            <w:r>
              <w:t>publicações.</w:t>
            </w:r>
          </w:p>
          <w:p w:rsidR="00247638" w:rsidRDefault="00247638" w:rsidP="00325AC6">
            <w:pPr>
              <w:pStyle w:val="Contedodatabela"/>
              <w:ind w:left="360"/>
            </w:pPr>
            <w:r>
              <w:rPr>
                <w:rFonts w:cs="DejaVu Sans"/>
                <w:b/>
                <w:bCs/>
              </w:rPr>
              <w:t>[RU0</w:t>
            </w:r>
            <w:r w:rsidR="009A0CEF">
              <w:rPr>
                <w:rFonts w:cs="DejaVu Sans"/>
                <w:b/>
                <w:bCs/>
              </w:rPr>
              <w:t>3</w:t>
            </w:r>
            <w:r>
              <w:rPr>
                <w:rFonts w:cs="DejaVu Sans"/>
                <w:b/>
                <w:bCs/>
              </w:rPr>
              <w:t xml:space="preserve">] - </w:t>
            </w:r>
            <w:r>
              <w:t>O sistema deverá permitir que o usuário devidamente cadastrado consiga editar as publicações que foram criadas.</w:t>
            </w:r>
          </w:p>
          <w:p w:rsidR="00247638" w:rsidRDefault="00247638" w:rsidP="00325AC6">
            <w:pPr>
              <w:pStyle w:val="Contedodatabela"/>
              <w:ind w:left="360"/>
            </w:pPr>
            <w:r>
              <w:rPr>
                <w:rFonts w:cs="DejaVu Sans"/>
                <w:b/>
                <w:bCs/>
              </w:rPr>
              <w:t>[RU0</w:t>
            </w:r>
            <w:r w:rsidR="009A0CEF">
              <w:rPr>
                <w:rFonts w:cs="DejaVu Sans"/>
                <w:b/>
                <w:bCs/>
              </w:rPr>
              <w:t>4</w:t>
            </w:r>
            <w:r>
              <w:rPr>
                <w:rFonts w:cs="DejaVu Sans"/>
                <w:b/>
                <w:bCs/>
              </w:rPr>
              <w:t xml:space="preserve">] - </w:t>
            </w:r>
            <w:r>
              <w:t>O sistema deverá permitir que o usuário devidamente cadastrado consiga excluir uma ou mais publicações que foram criadas.</w:t>
            </w:r>
          </w:p>
          <w:p w:rsidR="002C6B92" w:rsidRPr="002C6B92" w:rsidRDefault="002C6B92" w:rsidP="00325AC6">
            <w:pPr>
              <w:pStyle w:val="Contedodatabela"/>
              <w:ind w:left="360"/>
              <w:rPr>
                <w:rFonts w:cs="DejaVu Sans"/>
                <w:bCs/>
              </w:rPr>
            </w:pPr>
            <w:r>
              <w:rPr>
                <w:rFonts w:cs="DejaVu Sans"/>
                <w:b/>
                <w:bCs/>
              </w:rPr>
              <w:t>[RU0</w:t>
            </w:r>
            <w:r w:rsidR="009A0CEF">
              <w:rPr>
                <w:rFonts w:cs="DejaVu Sans"/>
                <w:b/>
                <w:bCs/>
              </w:rPr>
              <w:t>5</w:t>
            </w:r>
            <w:r>
              <w:rPr>
                <w:rFonts w:cs="DejaVu Sans"/>
                <w:b/>
                <w:bCs/>
              </w:rPr>
              <w:t>] –</w:t>
            </w:r>
            <w:r>
              <w:rPr>
                <w:rFonts w:cs="DejaVu Sans"/>
                <w:bCs/>
              </w:rPr>
              <w:t xml:space="preserve"> O sistema deverá confirmar se o usuário deseja excluir uma publicação.</w:t>
            </w:r>
          </w:p>
          <w:p w:rsidR="00E859FD" w:rsidRDefault="00E859FD" w:rsidP="00325AC6">
            <w:pPr>
              <w:pStyle w:val="Contedodatabela"/>
              <w:ind w:left="360"/>
            </w:pPr>
            <w:r>
              <w:rPr>
                <w:rFonts w:cs="DejaVu Sans"/>
                <w:b/>
                <w:bCs/>
              </w:rPr>
              <w:t>[RU0</w:t>
            </w:r>
            <w:r w:rsidR="009A0CEF">
              <w:rPr>
                <w:rFonts w:cs="DejaVu Sans"/>
                <w:b/>
                <w:bCs/>
              </w:rPr>
              <w:t>6</w:t>
            </w:r>
            <w:r>
              <w:rPr>
                <w:rFonts w:cs="DejaVu Sans"/>
                <w:b/>
                <w:bCs/>
              </w:rPr>
              <w:t>] –</w:t>
            </w:r>
            <w:r>
              <w:t xml:space="preserve"> O sistema deverá listar todas a publicações criadas; </w:t>
            </w:r>
          </w:p>
          <w:p w:rsidR="00236EA7" w:rsidRPr="00325AC6" w:rsidRDefault="00236EA7" w:rsidP="00325AC6">
            <w:pPr>
              <w:pStyle w:val="Contedodatabela"/>
              <w:ind w:left="360"/>
            </w:pPr>
            <w:r>
              <w:rPr>
                <w:rFonts w:cs="DejaVu Sans"/>
                <w:b/>
                <w:bCs/>
              </w:rPr>
              <w:t>[RU0</w:t>
            </w:r>
            <w:r w:rsidR="009A0CEF">
              <w:rPr>
                <w:rFonts w:cs="DejaVu Sans"/>
                <w:b/>
                <w:bCs/>
              </w:rPr>
              <w:t>7</w:t>
            </w:r>
            <w:r>
              <w:rPr>
                <w:rFonts w:cs="DejaVu Sans"/>
                <w:b/>
                <w:bCs/>
              </w:rPr>
              <w:t>] –</w:t>
            </w:r>
            <w:r>
              <w:t xml:space="preserve"> O sistema deverá armazenar todas as informações que forem inseridas, para que seja feito a</w:t>
            </w:r>
            <w:r w:rsidR="009A0CEF">
              <w:t>s</w:t>
            </w:r>
            <w:r>
              <w:t xml:space="preserve"> </w:t>
            </w:r>
            <w:r w:rsidR="009A0CEF">
              <w:t>edições</w:t>
            </w:r>
            <w:r>
              <w:t>, listagem e exclus</w:t>
            </w:r>
            <w:r w:rsidR="009A0CEF">
              <w:t>ões</w:t>
            </w:r>
            <w:r>
              <w:t>.</w:t>
            </w:r>
          </w:p>
          <w:p w:rsidR="00C36B8C" w:rsidRPr="007F2A6A" w:rsidRDefault="007F2A6A" w:rsidP="00C36B8C">
            <w:pPr>
              <w:pStyle w:val="Contedodatabela"/>
              <w:ind w:left="360"/>
            </w:pPr>
            <w:r>
              <w:rPr>
                <w:rFonts w:cs="DejaVu Sans"/>
                <w:b/>
                <w:bCs/>
              </w:rPr>
              <w:t>[RU</w:t>
            </w:r>
            <w:r w:rsidR="009A0CEF">
              <w:rPr>
                <w:rFonts w:cs="DejaVu Sans"/>
                <w:b/>
                <w:bCs/>
              </w:rPr>
              <w:t>08</w:t>
            </w:r>
            <w:r>
              <w:rPr>
                <w:rFonts w:cs="DejaVu Sans"/>
                <w:b/>
                <w:bCs/>
              </w:rPr>
              <w:t>] –</w:t>
            </w:r>
            <w:r>
              <w:t xml:space="preserve"> O sistema deverá </w:t>
            </w:r>
            <w:r w:rsidR="004756CE">
              <w:t xml:space="preserve">possuir uma </w:t>
            </w:r>
            <w:proofErr w:type="spellStart"/>
            <w:r w:rsidR="004756CE">
              <w:t>pagina</w:t>
            </w:r>
            <w:proofErr w:type="spellEnd"/>
            <w:r w:rsidR="004756CE">
              <w:t xml:space="preserve"> de acesso público.</w:t>
            </w:r>
          </w:p>
          <w:p w:rsidR="006529D1" w:rsidRDefault="00CB3E00" w:rsidP="006529D1">
            <w:pPr>
              <w:pStyle w:val="Contedodatabela"/>
              <w:ind w:left="360"/>
            </w:pPr>
            <w:r>
              <w:rPr>
                <w:rFonts w:cs="DejaVu Sans"/>
                <w:b/>
                <w:bCs/>
              </w:rPr>
              <w:t>[RU</w:t>
            </w:r>
            <w:r w:rsidR="009A0CEF">
              <w:rPr>
                <w:rFonts w:cs="DejaVu Sans"/>
                <w:b/>
                <w:bCs/>
              </w:rPr>
              <w:t>09</w:t>
            </w:r>
            <w:r>
              <w:rPr>
                <w:rFonts w:cs="DejaVu Sans"/>
                <w:b/>
                <w:bCs/>
              </w:rPr>
              <w:t xml:space="preserve">] </w:t>
            </w:r>
            <w:r w:rsidRPr="00A0738E">
              <w:rPr>
                <w:rFonts w:cs="DejaVu Sans"/>
                <w:bCs/>
              </w:rPr>
              <w:t>-</w:t>
            </w:r>
            <w:r w:rsidRPr="00A0738E">
              <w:t xml:space="preserve">  </w:t>
            </w:r>
            <w:r w:rsidR="006529D1">
              <w:t xml:space="preserve">O sistema deverá apresentar apenas as </w:t>
            </w:r>
            <w:r w:rsidR="00C36B8C">
              <w:t>publicações e comentários autorizados</w:t>
            </w:r>
            <w:r>
              <w:t>;</w:t>
            </w:r>
          </w:p>
          <w:p w:rsidR="006529D1" w:rsidRDefault="006529D1" w:rsidP="006529D1">
            <w:pPr>
              <w:pStyle w:val="Contedodatabela"/>
              <w:ind w:left="360"/>
            </w:pPr>
            <w:r>
              <w:rPr>
                <w:rFonts w:cs="DejaVu Sans"/>
                <w:b/>
                <w:bCs/>
              </w:rPr>
              <w:t>[RU</w:t>
            </w:r>
            <w:r w:rsidR="009A0CEF">
              <w:rPr>
                <w:rFonts w:cs="DejaVu Sans"/>
                <w:b/>
                <w:bCs/>
              </w:rPr>
              <w:t>10</w:t>
            </w:r>
            <w:r>
              <w:rPr>
                <w:rFonts w:cs="DejaVu Sans"/>
                <w:b/>
                <w:bCs/>
              </w:rPr>
              <w:t>] –</w:t>
            </w:r>
            <w:r>
              <w:t xml:space="preserve"> O sistema deverá possuir internet </w:t>
            </w:r>
            <w:r w:rsidR="00C36B8C">
              <w:t>conectada</w:t>
            </w:r>
            <w:r w:rsidR="009A0CEF">
              <w:t>.</w:t>
            </w:r>
          </w:p>
          <w:p w:rsidR="00F45E4E" w:rsidRDefault="00F45E4E" w:rsidP="00757006">
            <w:pPr>
              <w:pStyle w:val="Contedodatabela"/>
              <w:ind w:left="360"/>
            </w:pPr>
            <w:bookmarkStart w:id="0" w:name="_GoBack"/>
            <w:bookmarkEnd w:id="0"/>
            <w:r>
              <w:rPr>
                <w:rFonts w:cs="DejaVu Sans"/>
                <w:b/>
                <w:bCs/>
              </w:rPr>
              <w:t>[RU</w:t>
            </w:r>
            <w:r w:rsidR="009A0CEF">
              <w:rPr>
                <w:rFonts w:cs="DejaVu Sans"/>
                <w:b/>
                <w:bCs/>
              </w:rPr>
              <w:t>11</w:t>
            </w:r>
            <w:r>
              <w:rPr>
                <w:rFonts w:cs="DejaVu Sans"/>
                <w:b/>
                <w:bCs/>
              </w:rPr>
              <w:t xml:space="preserve">] -  </w:t>
            </w:r>
            <w:r>
              <w:t>O sistema deverá funcionar nos</w:t>
            </w:r>
            <w:r w:rsidR="00C36B8C">
              <w:t xml:space="preserve"> navegadores de internet dos</w:t>
            </w:r>
            <w:r>
              <w:t xml:space="preserve"> sistemas operacionais Linux</w:t>
            </w:r>
            <w:r w:rsidR="00C36B8C">
              <w:t xml:space="preserve">, </w:t>
            </w:r>
            <w:r>
              <w:t>Windows</w:t>
            </w:r>
            <w:r w:rsidR="00C36B8C">
              <w:t xml:space="preserve"> e </w:t>
            </w:r>
            <w:proofErr w:type="spellStart"/>
            <w:r w:rsidR="00C36B8C">
              <w:t>Raspebian</w:t>
            </w:r>
            <w:proofErr w:type="spellEnd"/>
            <w:r>
              <w:t>.</w:t>
            </w:r>
          </w:p>
          <w:p w:rsidR="00A51A45" w:rsidRDefault="00A51A45" w:rsidP="00757006">
            <w:pPr>
              <w:pStyle w:val="Contedodatabela"/>
              <w:ind w:left="360"/>
            </w:pPr>
          </w:p>
          <w:p w:rsidR="00A51A45" w:rsidRDefault="00A51A45" w:rsidP="00757006">
            <w:pPr>
              <w:pStyle w:val="Contedodatabela"/>
              <w:ind w:left="360"/>
            </w:pPr>
          </w:p>
          <w:p w:rsidR="00A51A45" w:rsidRDefault="00A51A45" w:rsidP="00757006">
            <w:pPr>
              <w:pStyle w:val="Contedodatabela"/>
              <w:ind w:left="360"/>
            </w:pPr>
          </w:p>
          <w:p w:rsidR="00A51A45" w:rsidRDefault="00A51A45" w:rsidP="00757006">
            <w:pPr>
              <w:pStyle w:val="Contedodatabela"/>
              <w:ind w:left="360"/>
            </w:pPr>
          </w:p>
          <w:p w:rsidR="00A51A45" w:rsidRDefault="00A51A45" w:rsidP="00757006">
            <w:pPr>
              <w:pStyle w:val="Contedodatabela"/>
              <w:ind w:left="360"/>
            </w:pPr>
          </w:p>
          <w:p w:rsidR="00A51A45" w:rsidRDefault="00A51A45" w:rsidP="00757006">
            <w:pPr>
              <w:pStyle w:val="Contedodatabela"/>
              <w:ind w:left="360"/>
            </w:pPr>
          </w:p>
          <w:p w:rsidR="00A51A45" w:rsidRDefault="00A51A45" w:rsidP="00757006">
            <w:pPr>
              <w:pStyle w:val="Contedodatabela"/>
              <w:ind w:left="360"/>
            </w:pPr>
          </w:p>
          <w:p w:rsidR="00A51A45" w:rsidRDefault="00A51A45" w:rsidP="00757006">
            <w:pPr>
              <w:pStyle w:val="Contedodatabela"/>
              <w:ind w:left="360"/>
            </w:pPr>
          </w:p>
          <w:p w:rsidR="00A51A45" w:rsidRDefault="00A51A45" w:rsidP="00757006">
            <w:pPr>
              <w:pStyle w:val="Contedodatabela"/>
              <w:ind w:left="360"/>
            </w:pPr>
          </w:p>
          <w:p w:rsidR="00A51A45" w:rsidRDefault="00A51A45" w:rsidP="00757006">
            <w:pPr>
              <w:pStyle w:val="Contedodatabela"/>
              <w:ind w:left="360"/>
            </w:pPr>
          </w:p>
          <w:p w:rsidR="00A51A45" w:rsidRDefault="00A51A45" w:rsidP="00757006">
            <w:pPr>
              <w:pStyle w:val="Contedodatabela"/>
              <w:ind w:left="360"/>
            </w:pPr>
          </w:p>
          <w:p w:rsidR="00A51A45" w:rsidRDefault="00A51A45" w:rsidP="00757006">
            <w:pPr>
              <w:pStyle w:val="Contedodatabela"/>
              <w:ind w:left="360"/>
            </w:pPr>
          </w:p>
          <w:p w:rsidR="00A51A45" w:rsidRDefault="00A51A45" w:rsidP="00757006">
            <w:pPr>
              <w:pStyle w:val="Contedodatabela"/>
              <w:ind w:left="360"/>
            </w:pPr>
          </w:p>
          <w:p w:rsidR="00A51A45" w:rsidRDefault="00A51A45" w:rsidP="00757006">
            <w:pPr>
              <w:pStyle w:val="Contedodatabela"/>
              <w:ind w:left="360"/>
            </w:pPr>
          </w:p>
          <w:p w:rsidR="00A51A45" w:rsidRDefault="00A51A45" w:rsidP="00757006">
            <w:pPr>
              <w:pStyle w:val="Contedodatabela"/>
              <w:ind w:left="360"/>
            </w:pPr>
          </w:p>
          <w:p w:rsidR="00A51A45" w:rsidRDefault="00A51A45" w:rsidP="00757006">
            <w:pPr>
              <w:pStyle w:val="Contedodatabela"/>
              <w:ind w:left="360"/>
            </w:pPr>
          </w:p>
          <w:p w:rsidR="00A51A45" w:rsidRDefault="00A51A45" w:rsidP="00757006">
            <w:pPr>
              <w:pStyle w:val="Contedodatabela"/>
              <w:ind w:left="360"/>
            </w:pPr>
          </w:p>
          <w:p w:rsidR="00A51A45" w:rsidRDefault="00A51A45" w:rsidP="00757006">
            <w:pPr>
              <w:pStyle w:val="Contedodatabela"/>
              <w:ind w:left="360"/>
            </w:pPr>
          </w:p>
          <w:p w:rsidR="00A51A45" w:rsidRDefault="00A51A45" w:rsidP="00757006">
            <w:pPr>
              <w:pStyle w:val="Contedodatabela"/>
              <w:ind w:left="360"/>
            </w:pPr>
          </w:p>
          <w:p w:rsidR="00A51A45" w:rsidRDefault="00A51A45" w:rsidP="00757006">
            <w:pPr>
              <w:pStyle w:val="Contedodatabela"/>
              <w:ind w:left="360"/>
            </w:pPr>
          </w:p>
          <w:p w:rsidR="00A51A45" w:rsidRDefault="00A51A45" w:rsidP="00757006">
            <w:pPr>
              <w:pStyle w:val="Contedodatabela"/>
              <w:ind w:left="360"/>
            </w:pPr>
          </w:p>
          <w:p w:rsidR="00A51A45" w:rsidRDefault="00A51A45" w:rsidP="00757006">
            <w:pPr>
              <w:pStyle w:val="Contedodatabela"/>
              <w:ind w:left="360"/>
            </w:pPr>
          </w:p>
          <w:p w:rsidR="00A51A45" w:rsidRDefault="00A51A45" w:rsidP="00757006">
            <w:pPr>
              <w:pStyle w:val="Contedodatabela"/>
              <w:ind w:left="360"/>
            </w:pPr>
          </w:p>
          <w:p w:rsidR="00A51A45" w:rsidRDefault="00A51A45" w:rsidP="00757006">
            <w:pPr>
              <w:pStyle w:val="Contedodatabela"/>
              <w:ind w:left="360"/>
            </w:pPr>
          </w:p>
          <w:p w:rsidR="00A51A45" w:rsidRDefault="00A51A45" w:rsidP="00757006">
            <w:pPr>
              <w:pStyle w:val="Contedodatabela"/>
              <w:ind w:left="360"/>
            </w:pPr>
          </w:p>
          <w:p w:rsidR="00A51A45" w:rsidRDefault="00A51A45" w:rsidP="00A51A45">
            <w:pPr>
              <w:pStyle w:val="Contedodatabela"/>
            </w:pPr>
          </w:p>
          <w:p w:rsidR="00A51A45" w:rsidRDefault="00A51A45" w:rsidP="00A51A45">
            <w:pPr>
              <w:pStyle w:val="Contedodatabela"/>
            </w:pPr>
          </w:p>
          <w:p w:rsidR="00A51A45" w:rsidRDefault="00A51A45" w:rsidP="00A51A45">
            <w:pPr>
              <w:pStyle w:val="Contedodatabela"/>
            </w:pPr>
          </w:p>
        </w:tc>
      </w:tr>
    </w:tbl>
    <w:p w:rsidR="00F36D78" w:rsidRDefault="00F36D78">
      <w:r>
        <w:br w:type="page"/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7"/>
      </w:tblGrid>
      <w:tr w:rsidR="00D55A19" w:rsidTr="00A51A45">
        <w:tc>
          <w:tcPr>
            <w:tcW w:w="9637" w:type="dxa"/>
            <w:tcBorders>
              <w:bottom w:val="single" w:sz="4" w:space="0" w:color="auto"/>
            </w:tcBorders>
          </w:tcPr>
          <w:p w:rsidR="00D55A19" w:rsidRPr="00A51A45" w:rsidRDefault="00D55A19" w:rsidP="00A51A45">
            <w:pPr>
              <w:tabs>
                <w:tab w:val="left" w:pos="3461"/>
              </w:tabs>
              <w:jc w:val="center"/>
              <w:rPr>
                <w:rFonts w:cs="DejaVu Sans"/>
                <w:b/>
                <w:bCs/>
                <w:color w:val="0000FF"/>
              </w:rPr>
            </w:pPr>
            <w:r w:rsidRPr="00964DAB">
              <w:rPr>
                <w:rFonts w:cs="DejaVu Sans"/>
                <w:b/>
                <w:bCs/>
                <w:color w:val="0000FF"/>
              </w:rPr>
              <w:lastRenderedPageBreak/>
              <w:t>GLOSSÁRIO</w:t>
            </w:r>
            <w:r w:rsidR="00A51A45">
              <w:rPr>
                <w:rFonts w:cs="DejaVu Sans"/>
                <w:b/>
                <w:bCs/>
                <w:color w:val="0000FF"/>
              </w:rPr>
              <w:t>:</w:t>
            </w:r>
          </w:p>
        </w:tc>
      </w:tr>
      <w:tr w:rsidR="00D55A19" w:rsidTr="00A51A45">
        <w:trPr>
          <w:trHeight w:val="1551"/>
        </w:trPr>
        <w:tc>
          <w:tcPr>
            <w:tcW w:w="9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3E5A" w:rsidRDefault="000A3E5A" w:rsidP="0086159E">
            <w:pPr>
              <w:pStyle w:val="Contedodatabela"/>
              <w:tabs>
                <w:tab w:val="left" w:pos="3461"/>
              </w:tabs>
            </w:pPr>
          </w:p>
          <w:p w:rsidR="000A3E5A" w:rsidRDefault="000A3E5A" w:rsidP="0086159E">
            <w:pPr>
              <w:pStyle w:val="PSDS-CorpodeTexto"/>
              <w:tabs>
                <w:tab w:val="left" w:pos="3461"/>
              </w:tabs>
              <w:ind w:left="624"/>
              <w:rPr>
                <w:b/>
              </w:rPr>
            </w:pPr>
            <w:r>
              <w:rPr>
                <w:b/>
              </w:rPr>
              <w:t>NCM</w:t>
            </w:r>
          </w:p>
          <w:p w:rsidR="000A3E5A" w:rsidRDefault="000A3E5A" w:rsidP="0086159E">
            <w:pPr>
              <w:pStyle w:val="PSDS-CorpodeTexto"/>
              <w:tabs>
                <w:tab w:val="left" w:pos="3461"/>
              </w:tabs>
              <w:ind w:left="1014"/>
            </w:pPr>
          </w:p>
          <w:p w:rsidR="000A3E5A" w:rsidRDefault="000A3E5A" w:rsidP="0086159E">
            <w:pPr>
              <w:pStyle w:val="PSDS-CorpodeTexto"/>
              <w:tabs>
                <w:tab w:val="left" w:pos="3461"/>
              </w:tabs>
              <w:ind w:left="1014"/>
            </w:pPr>
            <w:r>
              <w:t xml:space="preserve">Nomenclatura Comum do </w:t>
            </w:r>
            <w:r w:rsidR="008A5E2B">
              <w:t>M</w:t>
            </w:r>
            <w:r w:rsidR="00EB4515">
              <w:t>ERCOSUL</w:t>
            </w:r>
            <w:r>
              <w:t>.</w:t>
            </w:r>
          </w:p>
          <w:p w:rsidR="000A3E5A" w:rsidRDefault="000A3E5A" w:rsidP="0086159E">
            <w:pPr>
              <w:pStyle w:val="PSDS-CorpodeTexto"/>
              <w:tabs>
                <w:tab w:val="left" w:pos="3461"/>
              </w:tabs>
              <w:ind w:left="1014"/>
              <w:rPr>
                <w:color w:val="000000"/>
              </w:rPr>
            </w:pPr>
            <w:r>
              <w:rPr>
                <w:color w:val="000000"/>
              </w:rPr>
              <w:t>A sistemática de classificação dos códigos na Nomenclatura Comum do MERCOSUL (NCM) obedece à seguinte estrutura:</w:t>
            </w:r>
          </w:p>
          <w:p w:rsidR="000A3E5A" w:rsidRDefault="000A3E5A" w:rsidP="0086159E">
            <w:pPr>
              <w:pStyle w:val="PSDS-CorpodeTexto"/>
              <w:tabs>
                <w:tab w:val="left" w:pos="3461"/>
              </w:tabs>
              <w:ind w:left="1014"/>
              <w:rPr>
                <w:color w:val="000000"/>
              </w:rPr>
            </w:pPr>
          </w:p>
          <w:p w:rsidR="000A3E5A" w:rsidRDefault="000A3E5A" w:rsidP="0086159E">
            <w:pPr>
              <w:pStyle w:val="PSDS-CorpodeTexto"/>
              <w:tabs>
                <w:tab w:val="left" w:pos="3461"/>
              </w:tabs>
              <w:ind w:left="1014"/>
            </w:pPr>
            <w:r>
              <w:t>00 00. 00. 0 0</w:t>
            </w:r>
            <w:r w:rsidR="00DA1141">
              <w:rPr>
                <w:noProof/>
              </w:rPr>
              <w:drawing>
                <wp:inline distT="0" distB="0" distL="0" distR="0">
                  <wp:extent cx="3970020" cy="975360"/>
                  <wp:effectExtent l="0" t="0" r="0" b="0"/>
                  <wp:docPr id="1" name="Imagem 1" descr="Mercad1mercosu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ercad1mercosu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70020" cy="97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A3E5A" w:rsidRDefault="000A3E5A" w:rsidP="0086159E">
            <w:pPr>
              <w:pStyle w:val="NormalWeb"/>
              <w:tabs>
                <w:tab w:val="left" w:pos="3461"/>
              </w:tabs>
              <w:spacing w:after="0"/>
              <w:ind w:left="2490"/>
            </w:pPr>
          </w:p>
          <w:tbl>
            <w:tblPr>
              <w:tblW w:w="0" w:type="auto"/>
              <w:tblInd w:w="2483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875"/>
              <w:gridCol w:w="876"/>
              <w:gridCol w:w="120"/>
              <w:gridCol w:w="3786"/>
            </w:tblGrid>
            <w:tr w:rsidR="000A3E5A">
              <w:tc>
                <w:tcPr>
                  <w:tcW w:w="875" w:type="dxa"/>
                  <w:vAlign w:val="center"/>
                </w:tcPr>
                <w:p w:rsidR="000A3E5A" w:rsidRDefault="000A3E5A" w:rsidP="0086159E">
                  <w:pPr>
                    <w:tabs>
                      <w:tab w:val="left" w:pos="3461"/>
                    </w:tabs>
                    <w:rPr>
                      <w:color w:val="000000"/>
                      <w:sz w:val="17"/>
                    </w:rPr>
                  </w:pPr>
                  <w:r>
                    <w:rPr>
                      <w:rFonts w:ascii="Tahoma" w:hAnsi="Tahoma"/>
                      <w:color w:val="000000"/>
                      <w:sz w:val="17"/>
                    </w:rPr>
                    <w:t>Seção</w:t>
                  </w:r>
                </w:p>
              </w:tc>
              <w:tc>
                <w:tcPr>
                  <w:tcW w:w="876" w:type="dxa"/>
                  <w:vAlign w:val="center"/>
                </w:tcPr>
                <w:p w:rsidR="000A3E5A" w:rsidRDefault="000A3E5A" w:rsidP="0086159E">
                  <w:pPr>
                    <w:tabs>
                      <w:tab w:val="left" w:pos="3461"/>
                    </w:tabs>
                    <w:rPr>
                      <w:color w:val="000000"/>
                      <w:sz w:val="17"/>
                    </w:rPr>
                  </w:pPr>
                  <w:r>
                    <w:rPr>
                      <w:rFonts w:ascii="Tahoma" w:hAnsi="Tahoma"/>
                      <w:color w:val="000000"/>
                      <w:sz w:val="17"/>
                    </w:rPr>
                    <w:t>I</w:t>
                  </w:r>
                </w:p>
              </w:tc>
              <w:tc>
                <w:tcPr>
                  <w:tcW w:w="120" w:type="dxa"/>
                  <w:vAlign w:val="center"/>
                </w:tcPr>
                <w:p w:rsidR="000A3E5A" w:rsidRDefault="000A3E5A" w:rsidP="0086159E">
                  <w:pPr>
                    <w:tabs>
                      <w:tab w:val="left" w:pos="3461"/>
                    </w:tabs>
                    <w:rPr>
                      <w:color w:val="000000"/>
                      <w:sz w:val="17"/>
                    </w:rPr>
                  </w:pPr>
                  <w:r>
                    <w:rPr>
                      <w:rFonts w:ascii="Tahoma" w:hAnsi="Tahoma"/>
                      <w:color w:val="000000"/>
                      <w:sz w:val="17"/>
                    </w:rPr>
                    <w:t>à</w:t>
                  </w:r>
                </w:p>
              </w:tc>
              <w:tc>
                <w:tcPr>
                  <w:tcW w:w="3786" w:type="dxa"/>
                  <w:vAlign w:val="center"/>
                </w:tcPr>
                <w:p w:rsidR="000A3E5A" w:rsidRDefault="000A3E5A" w:rsidP="0086159E">
                  <w:pPr>
                    <w:tabs>
                      <w:tab w:val="left" w:pos="3461"/>
                    </w:tabs>
                    <w:rPr>
                      <w:color w:val="000000"/>
                      <w:sz w:val="17"/>
                    </w:rPr>
                  </w:pPr>
                  <w:r>
                    <w:rPr>
                      <w:rFonts w:ascii="Tahoma" w:hAnsi="Tahoma"/>
                      <w:color w:val="000000"/>
                      <w:sz w:val="17"/>
                    </w:rPr>
                    <w:t>ANIMAIS VIVOS E PRODUTOS DO REINO ANIMAL</w:t>
                  </w:r>
                </w:p>
              </w:tc>
            </w:tr>
            <w:tr w:rsidR="000A3E5A">
              <w:tc>
                <w:tcPr>
                  <w:tcW w:w="875" w:type="dxa"/>
                  <w:vAlign w:val="center"/>
                </w:tcPr>
                <w:p w:rsidR="000A3E5A" w:rsidRDefault="000A3E5A" w:rsidP="0086159E">
                  <w:pPr>
                    <w:tabs>
                      <w:tab w:val="left" w:pos="3461"/>
                    </w:tabs>
                    <w:rPr>
                      <w:color w:val="000000"/>
                      <w:sz w:val="17"/>
                    </w:rPr>
                  </w:pPr>
                  <w:r>
                    <w:rPr>
                      <w:rFonts w:ascii="Tahoma" w:hAnsi="Tahoma"/>
                      <w:color w:val="000000"/>
                      <w:sz w:val="17"/>
                    </w:rPr>
                    <w:t>Capítulo</w:t>
                  </w:r>
                </w:p>
              </w:tc>
              <w:tc>
                <w:tcPr>
                  <w:tcW w:w="876" w:type="dxa"/>
                  <w:vAlign w:val="center"/>
                </w:tcPr>
                <w:p w:rsidR="000A3E5A" w:rsidRDefault="000A3E5A" w:rsidP="0086159E">
                  <w:pPr>
                    <w:tabs>
                      <w:tab w:val="left" w:pos="3461"/>
                    </w:tabs>
                    <w:rPr>
                      <w:color w:val="000000"/>
                      <w:sz w:val="17"/>
                    </w:rPr>
                  </w:pPr>
                  <w:r>
                    <w:rPr>
                      <w:rFonts w:ascii="Tahoma" w:hAnsi="Tahoma"/>
                      <w:color w:val="000000"/>
                      <w:sz w:val="17"/>
                    </w:rPr>
                    <w:t>01</w:t>
                  </w:r>
                </w:p>
              </w:tc>
              <w:tc>
                <w:tcPr>
                  <w:tcW w:w="120" w:type="dxa"/>
                  <w:vAlign w:val="center"/>
                </w:tcPr>
                <w:p w:rsidR="000A3E5A" w:rsidRDefault="000A3E5A" w:rsidP="0086159E">
                  <w:pPr>
                    <w:tabs>
                      <w:tab w:val="left" w:pos="3461"/>
                    </w:tabs>
                    <w:rPr>
                      <w:color w:val="000000"/>
                      <w:sz w:val="17"/>
                    </w:rPr>
                  </w:pPr>
                  <w:r>
                    <w:rPr>
                      <w:rFonts w:ascii="Tahoma" w:hAnsi="Tahoma"/>
                      <w:color w:val="000000"/>
                      <w:sz w:val="17"/>
                    </w:rPr>
                    <w:t>à</w:t>
                  </w:r>
                </w:p>
              </w:tc>
              <w:tc>
                <w:tcPr>
                  <w:tcW w:w="3786" w:type="dxa"/>
                  <w:vAlign w:val="center"/>
                </w:tcPr>
                <w:p w:rsidR="000A3E5A" w:rsidRDefault="000A3E5A" w:rsidP="0086159E">
                  <w:pPr>
                    <w:tabs>
                      <w:tab w:val="left" w:pos="3461"/>
                    </w:tabs>
                    <w:rPr>
                      <w:color w:val="000000"/>
                      <w:sz w:val="17"/>
                    </w:rPr>
                  </w:pPr>
                  <w:r>
                    <w:rPr>
                      <w:rFonts w:ascii="Tahoma" w:hAnsi="Tahoma"/>
                      <w:color w:val="000000"/>
                      <w:sz w:val="17"/>
                    </w:rPr>
                    <w:t>Animais vivos</w:t>
                  </w:r>
                </w:p>
              </w:tc>
            </w:tr>
            <w:tr w:rsidR="000A3E5A">
              <w:tc>
                <w:tcPr>
                  <w:tcW w:w="875" w:type="dxa"/>
                  <w:vAlign w:val="center"/>
                </w:tcPr>
                <w:p w:rsidR="000A3E5A" w:rsidRDefault="000A3E5A" w:rsidP="0086159E">
                  <w:pPr>
                    <w:tabs>
                      <w:tab w:val="left" w:pos="3461"/>
                    </w:tabs>
                    <w:rPr>
                      <w:color w:val="000000"/>
                      <w:sz w:val="17"/>
                    </w:rPr>
                  </w:pPr>
                  <w:r>
                    <w:rPr>
                      <w:rFonts w:ascii="Tahoma" w:hAnsi="Tahoma"/>
                      <w:color w:val="000000"/>
                      <w:sz w:val="17"/>
                    </w:rPr>
                    <w:t>Posição</w:t>
                  </w:r>
                </w:p>
              </w:tc>
              <w:tc>
                <w:tcPr>
                  <w:tcW w:w="876" w:type="dxa"/>
                  <w:vAlign w:val="center"/>
                </w:tcPr>
                <w:p w:rsidR="000A3E5A" w:rsidRDefault="000A3E5A" w:rsidP="0086159E">
                  <w:pPr>
                    <w:tabs>
                      <w:tab w:val="left" w:pos="3461"/>
                    </w:tabs>
                    <w:rPr>
                      <w:color w:val="000000"/>
                      <w:sz w:val="17"/>
                    </w:rPr>
                  </w:pPr>
                  <w:r>
                    <w:rPr>
                      <w:rFonts w:ascii="Tahoma" w:hAnsi="Tahoma"/>
                      <w:color w:val="000000"/>
                      <w:sz w:val="17"/>
                    </w:rPr>
                    <w:t>0104</w:t>
                  </w:r>
                </w:p>
              </w:tc>
              <w:tc>
                <w:tcPr>
                  <w:tcW w:w="120" w:type="dxa"/>
                  <w:vAlign w:val="center"/>
                </w:tcPr>
                <w:p w:rsidR="000A3E5A" w:rsidRDefault="000A3E5A" w:rsidP="0086159E">
                  <w:pPr>
                    <w:tabs>
                      <w:tab w:val="left" w:pos="3461"/>
                    </w:tabs>
                    <w:rPr>
                      <w:color w:val="000000"/>
                      <w:sz w:val="17"/>
                    </w:rPr>
                  </w:pPr>
                  <w:r>
                    <w:rPr>
                      <w:rFonts w:ascii="Tahoma" w:hAnsi="Tahoma"/>
                      <w:color w:val="000000"/>
                      <w:sz w:val="17"/>
                    </w:rPr>
                    <w:t>à</w:t>
                  </w:r>
                </w:p>
              </w:tc>
              <w:tc>
                <w:tcPr>
                  <w:tcW w:w="3786" w:type="dxa"/>
                  <w:vAlign w:val="center"/>
                </w:tcPr>
                <w:p w:rsidR="000A3E5A" w:rsidRDefault="000A3E5A" w:rsidP="0086159E">
                  <w:pPr>
                    <w:tabs>
                      <w:tab w:val="left" w:pos="3461"/>
                    </w:tabs>
                    <w:rPr>
                      <w:color w:val="000000"/>
                      <w:sz w:val="17"/>
                    </w:rPr>
                  </w:pPr>
                  <w:r>
                    <w:rPr>
                      <w:rFonts w:ascii="Tahoma" w:hAnsi="Tahoma"/>
                      <w:color w:val="000000"/>
                      <w:sz w:val="17"/>
                    </w:rPr>
                    <w:t>Animais vivos das espécies ovina e caprina</w:t>
                  </w:r>
                </w:p>
              </w:tc>
            </w:tr>
            <w:tr w:rsidR="000A3E5A">
              <w:tc>
                <w:tcPr>
                  <w:tcW w:w="875" w:type="dxa"/>
                  <w:vAlign w:val="center"/>
                </w:tcPr>
                <w:p w:rsidR="000A3E5A" w:rsidRDefault="000A3E5A" w:rsidP="0086159E">
                  <w:pPr>
                    <w:tabs>
                      <w:tab w:val="left" w:pos="3461"/>
                    </w:tabs>
                    <w:rPr>
                      <w:color w:val="000000"/>
                      <w:sz w:val="17"/>
                    </w:rPr>
                  </w:pPr>
                  <w:proofErr w:type="spellStart"/>
                  <w:r>
                    <w:rPr>
                      <w:rFonts w:ascii="Tahoma" w:hAnsi="Tahoma"/>
                      <w:color w:val="000000"/>
                      <w:sz w:val="17"/>
                    </w:rPr>
                    <w:t>Subposição</w:t>
                  </w:r>
                  <w:proofErr w:type="spellEnd"/>
                </w:p>
              </w:tc>
              <w:tc>
                <w:tcPr>
                  <w:tcW w:w="876" w:type="dxa"/>
                  <w:vAlign w:val="center"/>
                </w:tcPr>
                <w:p w:rsidR="000A3E5A" w:rsidRDefault="000A3E5A" w:rsidP="0086159E">
                  <w:pPr>
                    <w:tabs>
                      <w:tab w:val="left" w:pos="3461"/>
                    </w:tabs>
                    <w:rPr>
                      <w:color w:val="000000"/>
                      <w:sz w:val="17"/>
                    </w:rPr>
                  </w:pPr>
                  <w:r>
                    <w:rPr>
                      <w:rFonts w:ascii="Tahoma" w:hAnsi="Tahoma"/>
                      <w:color w:val="000000"/>
                      <w:sz w:val="17"/>
                    </w:rPr>
                    <w:t>0104.10</w:t>
                  </w:r>
                </w:p>
              </w:tc>
              <w:tc>
                <w:tcPr>
                  <w:tcW w:w="120" w:type="dxa"/>
                  <w:vAlign w:val="center"/>
                </w:tcPr>
                <w:p w:rsidR="000A3E5A" w:rsidRDefault="000A3E5A" w:rsidP="0086159E">
                  <w:pPr>
                    <w:tabs>
                      <w:tab w:val="left" w:pos="3461"/>
                    </w:tabs>
                    <w:rPr>
                      <w:color w:val="000000"/>
                      <w:sz w:val="17"/>
                    </w:rPr>
                  </w:pPr>
                  <w:r>
                    <w:rPr>
                      <w:rFonts w:ascii="Tahoma" w:hAnsi="Tahoma"/>
                      <w:color w:val="000000"/>
                      <w:sz w:val="17"/>
                    </w:rPr>
                    <w:t>à</w:t>
                  </w:r>
                </w:p>
              </w:tc>
              <w:tc>
                <w:tcPr>
                  <w:tcW w:w="3786" w:type="dxa"/>
                  <w:vAlign w:val="center"/>
                </w:tcPr>
                <w:p w:rsidR="000A3E5A" w:rsidRDefault="000A3E5A" w:rsidP="0086159E">
                  <w:pPr>
                    <w:tabs>
                      <w:tab w:val="left" w:pos="3461"/>
                    </w:tabs>
                    <w:rPr>
                      <w:color w:val="000000"/>
                      <w:sz w:val="17"/>
                    </w:rPr>
                  </w:pPr>
                  <w:r>
                    <w:rPr>
                      <w:rFonts w:ascii="Tahoma" w:hAnsi="Tahoma"/>
                      <w:color w:val="000000"/>
                      <w:sz w:val="17"/>
                    </w:rPr>
                    <w:t>Ovinos</w:t>
                  </w:r>
                </w:p>
              </w:tc>
            </w:tr>
            <w:tr w:rsidR="000A3E5A">
              <w:tc>
                <w:tcPr>
                  <w:tcW w:w="875" w:type="dxa"/>
                  <w:vAlign w:val="center"/>
                </w:tcPr>
                <w:p w:rsidR="000A3E5A" w:rsidRDefault="000A3E5A" w:rsidP="0086159E">
                  <w:pPr>
                    <w:tabs>
                      <w:tab w:val="left" w:pos="3461"/>
                    </w:tabs>
                    <w:rPr>
                      <w:color w:val="000000"/>
                      <w:sz w:val="17"/>
                    </w:rPr>
                  </w:pPr>
                  <w:r>
                    <w:rPr>
                      <w:rFonts w:ascii="Tahoma" w:hAnsi="Tahoma"/>
                      <w:color w:val="000000"/>
                      <w:sz w:val="17"/>
                    </w:rPr>
                    <w:t>Item</w:t>
                  </w:r>
                </w:p>
              </w:tc>
              <w:tc>
                <w:tcPr>
                  <w:tcW w:w="876" w:type="dxa"/>
                  <w:vAlign w:val="center"/>
                </w:tcPr>
                <w:p w:rsidR="000A3E5A" w:rsidRDefault="000A3E5A" w:rsidP="0086159E">
                  <w:pPr>
                    <w:tabs>
                      <w:tab w:val="left" w:pos="3461"/>
                    </w:tabs>
                    <w:rPr>
                      <w:color w:val="000000"/>
                      <w:sz w:val="17"/>
                    </w:rPr>
                  </w:pPr>
                  <w:r>
                    <w:rPr>
                      <w:rFonts w:ascii="Tahoma" w:hAnsi="Tahoma"/>
                      <w:color w:val="000000"/>
                      <w:sz w:val="17"/>
                    </w:rPr>
                    <w:t>0104.10.1</w:t>
                  </w:r>
                </w:p>
              </w:tc>
              <w:tc>
                <w:tcPr>
                  <w:tcW w:w="120" w:type="dxa"/>
                  <w:vAlign w:val="center"/>
                </w:tcPr>
                <w:p w:rsidR="000A3E5A" w:rsidRDefault="000A3E5A" w:rsidP="0086159E">
                  <w:pPr>
                    <w:tabs>
                      <w:tab w:val="left" w:pos="3461"/>
                    </w:tabs>
                    <w:rPr>
                      <w:color w:val="000000"/>
                      <w:sz w:val="17"/>
                    </w:rPr>
                  </w:pPr>
                  <w:r>
                    <w:rPr>
                      <w:rFonts w:ascii="Tahoma" w:hAnsi="Tahoma"/>
                      <w:color w:val="000000"/>
                      <w:sz w:val="17"/>
                    </w:rPr>
                    <w:t>à</w:t>
                  </w:r>
                </w:p>
              </w:tc>
              <w:tc>
                <w:tcPr>
                  <w:tcW w:w="3786" w:type="dxa"/>
                  <w:vAlign w:val="center"/>
                </w:tcPr>
                <w:p w:rsidR="000A3E5A" w:rsidRDefault="000A3E5A" w:rsidP="0086159E">
                  <w:pPr>
                    <w:tabs>
                      <w:tab w:val="left" w:pos="3461"/>
                    </w:tabs>
                    <w:rPr>
                      <w:color w:val="000000"/>
                      <w:sz w:val="17"/>
                    </w:rPr>
                  </w:pPr>
                  <w:r>
                    <w:rPr>
                      <w:rFonts w:ascii="Tahoma" w:hAnsi="Tahoma"/>
                      <w:color w:val="000000"/>
                      <w:sz w:val="17"/>
                    </w:rPr>
                    <w:t>Reprodutores de raça pura</w:t>
                  </w:r>
                </w:p>
              </w:tc>
            </w:tr>
            <w:tr w:rsidR="000A3E5A">
              <w:tc>
                <w:tcPr>
                  <w:tcW w:w="875" w:type="dxa"/>
                  <w:vAlign w:val="center"/>
                </w:tcPr>
                <w:p w:rsidR="000A3E5A" w:rsidRDefault="000A3E5A" w:rsidP="0086159E">
                  <w:pPr>
                    <w:tabs>
                      <w:tab w:val="left" w:pos="3461"/>
                    </w:tabs>
                    <w:rPr>
                      <w:color w:val="000000"/>
                      <w:sz w:val="17"/>
                    </w:rPr>
                  </w:pPr>
                  <w:r>
                    <w:rPr>
                      <w:rFonts w:ascii="Tahoma" w:hAnsi="Tahoma"/>
                      <w:color w:val="000000"/>
                      <w:sz w:val="17"/>
                    </w:rPr>
                    <w:t>Subitem</w:t>
                  </w:r>
                </w:p>
              </w:tc>
              <w:tc>
                <w:tcPr>
                  <w:tcW w:w="876" w:type="dxa"/>
                  <w:vAlign w:val="center"/>
                </w:tcPr>
                <w:p w:rsidR="000A3E5A" w:rsidRDefault="000A3E5A" w:rsidP="0086159E">
                  <w:pPr>
                    <w:tabs>
                      <w:tab w:val="left" w:pos="3461"/>
                    </w:tabs>
                    <w:rPr>
                      <w:color w:val="000000"/>
                      <w:sz w:val="17"/>
                    </w:rPr>
                  </w:pPr>
                  <w:r>
                    <w:rPr>
                      <w:rFonts w:ascii="Tahoma" w:hAnsi="Tahoma"/>
                      <w:color w:val="000000"/>
                      <w:sz w:val="17"/>
                    </w:rPr>
                    <w:t>0104.10.11</w:t>
                  </w:r>
                </w:p>
              </w:tc>
              <w:tc>
                <w:tcPr>
                  <w:tcW w:w="120" w:type="dxa"/>
                  <w:vAlign w:val="center"/>
                </w:tcPr>
                <w:p w:rsidR="000A3E5A" w:rsidRDefault="000A3E5A" w:rsidP="0086159E">
                  <w:pPr>
                    <w:tabs>
                      <w:tab w:val="left" w:pos="3461"/>
                    </w:tabs>
                    <w:rPr>
                      <w:color w:val="000000"/>
                      <w:sz w:val="17"/>
                    </w:rPr>
                  </w:pPr>
                  <w:r>
                    <w:rPr>
                      <w:rFonts w:ascii="Tahoma" w:hAnsi="Tahoma"/>
                      <w:color w:val="000000"/>
                      <w:sz w:val="17"/>
                    </w:rPr>
                    <w:t>à</w:t>
                  </w:r>
                </w:p>
              </w:tc>
              <w:tc>
                <w:tcPr>
                  <w:tcW w:w="3786" w:type="dxa"/>
                  <w:vAlign w:val="center"/>
                </w:tcPr>
                <w:p w:rsidR="000A3E5A" w:rsidRDefault="000A3E5A" w:rsidP="0086159E">
                  <w:pPr>
                    <w:tabs>
                      <w:tab w:val="left" w:pos="3461"/>
                    </w:tabs>
                    <w:rPr>
                      <w:color w:val="000000"/>
                      <w:sz w:val="17"/>
                    </w:rPr>
                  </w:pPr>
                  <w:r>
                    <w:rPr>
                      <w:rFonts w:ascii="Tahoma" w:hAnsi="Tahoma"/>
                      <w:color w:val="000000"/>
                      <w:sz w:val="17"/>
                    </w:rPr>
                    <w:t>Prenhe ou com cria ao pé</w:t>
                  </w:r>
                </w:p>
              </w:tc>
            </w:tr>
          </w:tbl>
          <w:p w:rsidR="00FA34D6" w:rsidRDefault="00FA34D6" w:rsidP="00FA34D6">
            <w:pPr>
              <w:pStyle w:val="PSDS-CorpodeTexto"/>
              <w:tabs>
                <w:tab w:val="left" w:pos="3461"/>
              </w:tabs>
            </w:pPr>
          </w:p>
          <w:p w:rsidR="00FA34D6" w:rsidRDefault="00FA34D6" w:rsidP="00FA34D6">
            <w:pPr>
              <w:pStyle w:val="PSDS-CorpodeTexto"/>
              <w:tabs>
                <w:tab w:val="left" w:pos="3461"/>
              </w:tabs>
            </w:pPr>
          </w:p>
          <w:p w:rsidR="000A3E5A" w:rsidRDefault="000A3E5A" w:rsidP="0086159E">
            <w:pPr>
              <w:pStyle w:val="PSDS-CorpodeTexto"/>
              <w:tabs>
                <w:tab w:val="left" w:pos="3461"/>
              </w:tabs>
              <w:ind w:left="624"/>
              <w:rPr>
                <w:b/>
              </w:rPr>
            </w:pPr>
            <w:r>
              <w:rPr>
                <w:b/>
              </w:rPr>
              <w:t>Registro de Venda</w:t>
            </w:r>
          </w:p>
          <w:p w:rsidR="00FA34D6" w:rsidRDefault="00FA34D6" w:rsidP="00FA34D6">
            <w:pPr>
              <w:pStyle w:val="PSDS-CorpodeTexto"/>
              <w:tabs>
                <w:tab w:val="left" w:pos="3461"/>
              </w:tabs>
            </w:pPr>
          </w:p>
          <w:p w:rsidR="00A51A45" w:rsidRDefault="000A3E5A" w:rsidP="00A51A45">
            <w:pPr>
              <w:pStyle w:val="PSDS-CorpodeTexto"/>
              <w:tabs>
                <w:tab w:val="left" w:pos="3461"/>
              </w:tabs>
              <w:ind w:left="1014"/>
              <w:jc w:val="both"/>
            </w:pPr>
            <w:r>
              <w:t xml:space="preserve">Documento processado pelo SISCOMEX-Exportação que caracteriza o instrumento de venda de commodities ou de produtos negociados em bolsas de mercadorias. Deve ser emitido previamente ao RE </w:t>
            </w:r>
            <w:r w:rsidR="00EB4515">
              <w:t>–</w:t>
            </w:r>
            <w:r>
              <w:t xml:space="preserve"> Registro de Exportação.</w:t>
            </w:r>
          </w:p>
          <w:p w:rsidR="00A51A45" w:rsidRDefault="00A51A45" w:rsidP="00A51A45">
            <w:pPr>
              <w:pStyle w:val="PSDS-CorpodeTexto"/>
              <w:tabs>
                <w:tab w:val="left" w:pos="3461"/>
              </w:tabs>
              <w:jc w:val="both"/>
            </w:pPr>
          </w:p>
          <w:p w:rsidR="00A51A45" w:rsidRDefault="00A51A45" w:rsidP="00A51A45">
            <w:pPr>
              <w:pStyle w:val="PSDS-CorpodeTexto"/>
              <w:tabs>
                <w:tab w:val="left" w:pos="3461"/>
              </w:tabs>
              <w:jc w:val="both"/>
            </w:pPr>
          </w:p>
          <w:p w:rsidR="00A51A45" w:rsidRDefault="00A51A45" w:rsidP="00A51A45">
            <w:pPr>
              <w:pStyle w:val="PSDS-CorpodeTexto"/>
              <w:tabs>
                <w:tab w:val="left" w:pos="3461"/>
              </w:tabs>
              <w:jc w:val="both"/>
            </w:pPr>
          </w:p>
          <w:p w:rsidR="00A51A45" w:rsidRDefault="00A51A45" w:rsidP="00A51A45">
            <w:pPr>
              <w:pStyle w:val="PSDS-CorpodeTexto"/>
              <w:tabs>
                <w:tab w:val="left" w:pos="3461"/>
              </w:tabs>
              <w:jc w:val="both"/>
            </w:pPr>
          </w:p>
          <w:p w:rsidR="00A51A45" w:rsidRDefault="00A51A45" w:rsidP="00A51A45">
            <w:pPr>
              <w:pStyle w:val="PSDS-CorpodeTexto"/>
              <w:tabs>
                <w:tab w:val="left" w:pos="3461"/>
              </w:tabs>
              <w:jc w:val="both"/>
            </w:pPr>
          </w:p>
          <w:p w:rsidR="00A51A45" w:rsidRDefault="00A51A45" w:rsidP="00A51A45">
            <w:pPr>
              <w:pStyle w:val="PSDS-CorpodeTexto"/>
              <w:tabs>
                <w:tab w:val="left" w:pos="3461"/>
              </w:tabs>
              <w:jc w:val="both"/>
            </w:pPr>
          </w:p>
          <w:p w:rsidR="00A51A45" w:rsidRDefault="00A51A45" w:rsidP="00A51A45">
            <w:pPr>
              <w:pStyle w:val="PSDS-CorpodeTexto"/>
              <w:tabs>
                <w:tab w:val="left" w:pos="3461"/>
              </w:tabs>
              <w:jc w:val="both"/>
            </w:pPr>
          </w:p>
          <w:p w:rsidR="00A51A45" w:rsidRDefault="00A51A45" w:rsidP="00A51A45">
            <w:pPr>
              <w:pStyle w:val="PSDS-CorpodeTexto"/>
              <w:tabs>
                <w:tab w:val="left" w:pos="3461"/>
              </w:tabs>
              <w:jc w:val="both"/>
            </w:pPr>
          </w:p>
          <w:p w:rsidR="00A51A45" w:rsidRDefault="00A51A45" w:rsidP="00A51A45">
            <w:pPr>
              <w:pStyle w:val="PSDS-CorpodeTexto"/>
              <w:tabs>
                <w:tab w:val="left" w:pos="3461"/>
              </w:tabs>
              <w:jc w:val="both"/>
            </w:pPr>
          </w:p>
          <w:p w:rsidR="00A51A45" w:rsidRDefault="00A51A45" w:rsidP="00A51A45">
            <w:pPr>
              <w:pStyle w:val="PSDS-CorpodeTexto"/>
              <w:tabs>
                <w:tab w:val="left" w:pos="3461"/>
              </w:tabs>
              <w:jc w:val="both"/>
            </w:pPr>
          </w:p>
          <w:p w:rsidR="00A51A45" w:rsidRDefault="00A51A45" w:rsidP="00A51A45">
            <w:pPr>
              <w:pStyle w:val="PSDS-CorpodeTexto"/>
              <w:tabs>
                <w:tab w:val="left" w:pos="3461"/>
              </w:tabs>
              <w:jc w:val="both"/>
            </w:pPr>
          </w:p>
          <w:p w:rsidR="00A51A45" w:rsidRDefault="00A51A45" w:rsidP="00A51A45">
            <w:pPr>
              <w:pStyle w:val="PSDS-CorpodeTexto"/>
              <w:tabs>
                <w:tab w:val="left" w:pos="3461"/>
              </w:tabs>
              <w:jc w:val="both"/>
            </w:pPr>
          </w:p>
          <w:p w:rsidR="00A51A45" w:rsidRDefault="00A51A45" w:rsidP="00A51A45">
            <w:pPr>
              <w:pStyle w:val="PSDS-CorpodeTexto"/>
              <w:tabs>
                <w:tab w:val="left" w:pos="3461"/>
              </w:tabs>
              <w:jc w:val="both"/>
            </w:pPr>
          </w:p>
          <w:p w:rsidR="00A51A45" w:rsidRDefault="00A51A45" w:rsidP="00A51A45">
            <w:pPr>
              <w:pStyle w:val="PSDS-CorpodeTexto"/>
              <w:tabs>
                <w:tab w:val="left" w:pos="3461"/>
              </w:tabs>
              <w:jc w:val="both"/>
            </w:pPr>
          </w:p>
          <w:p w:rsidR="00A51A45" w:rsidRDefault="00A51A45" w:rsidP="00A51A45">
            <w:pPr>
              <w:pStyle w:val="PSDS-CorpodeTexto"/>
              <w:tabs>
                <w:tab w:val="left" w:pos="3461"/>
              </w:tabs>
              <w:jc w:val="both"/>
            </w:pPr>
          </w:p>
          <w:p w:rsidR="00A51A45" w:rsidRDefault="00A51A45" w:rsidP="00A51A45">
            <w:pPr>
              <w:pStyle w:val="PSDS-CorpodeTexto"/>
              <w:tabs>
                <w:tab w:val="left" w:pos="3461"/>
              </w:tabs>
              <w:jc w:val="both"/>
            </w:pPr>
          </w:p>
          <w:p w:rsidR="00A51A45" w:rsidRDefault="00A51A45" w:rsidP="00A51A45">
            <w:pPr>
              <w:pStyle w:val="PSDS-CorpodeTexto"/>
              <w:tabs>
                <w:tab w:val="left" w:pos="3461"/>
              </w:tabs>
              <w:jc w:val="both"/>
            </w:pPr>
          </w:p>
          <w:p w:rsidR="00A51A45" w:rsidRDefault="00A51A45" w:rsidP="00A51A45">
            <w:pPr>
              <w:pStyle w:val="PSDS-CorpodeTexto"/>
              <w:tabs>
                <w:tab w:val="left" w:pos="3461"/>
              </w:tabs>
              <w:jc w:val="both"/>
            </w:pPr>
          </w:p>
          <w:p w:rsidR="00A51A45" w:rsidRDefault="00A51A45" w:rsidP="00A51A45">
            <w:pPr>
              <w:pStyle w:val="PSDS-CorpodeTexto"/>
              <w:tabs>
                <w:tab w:val="left" w:pos="3461"/>
              </w:tabs>
              <w:jc w:val="both"/>
            </w:pPr>
          </w:p>
          <w:p w:rsidR="00A51A45" w:rsidRDefault="00A51A45" w:rsidP="00A51A45">
            <w:pPr>
              <w:pStyle w:val="PSDS-CorpodeTexto"/>
              <w:tabs>
                <w:tab w:val="left" w:pos="3461"/>
              </w:tabs>
              <w:jc w:val="both"/>
            </w:pPr>
          </w:p>
          <w:p w:rsidR="00A51A45" w:rsidRDefault="00A51A45" w:rsidP="00A51A45">
            <w:pPr>
              <w:pStyle w:val="PSDS-CorpodeTexto"/>
              <w:tabs>
                <w:tab w:val="left" w:pos="3461"/>
              </w:tabs>
              <w:jc w:val="both"/>
            </w:pPr>
          </w:p>
          <w:p w:rsidR="00A51A45" w:rsidRDefault="00A51A45" w:rsidP="00A51A45">
            <w:pPr>
              <w:pStyle w:val="PSDS-CorpodeTexto"/>
              <w:tabs>
                <w:tab w:val="left" w:pos="3461"/>
              </w:tabs>
              <w:jc w:val="both"/>
            </w:pPr>
          </w:p>
          <w:p w:rsidR="00A51A45" w:rsidRDefault="00A51A45" w:rsidP="00A51A45">
            <w:pPr>
              <w:pStyle w:val="PSDS-CorpodeTexto"/>
              <w:tabs>
                <w:tab w:val="left" w:pos="3461"/>
              </w:tabs>
              <w:jc w:val="both"/>
            </w:pPr>
          </w:p>
          <w:p w:rsidR="00A51A45" w:rsidRDefault="00A51A45" w:rsidP="00A51A45">
            <w:pPr>
              <w:pStyle w:val="PSDS-CorpodeTexto"/>
              <w:tabs>
                <w:tab w:val="left" w:pos="3461"/>
              </w:tabs>
              <w:jc w:val="both"/>
            </w:pPr>
          </w:p>
          <w:p w:rsidR="00A51A45" w:rsidRDefault="00A51A45" w:rsidP="00A51A45">
            <w:pPr>
              <w:pStyle w:val="PSDS-CorpodeTexto"/>
              <w:tabs>
                <w:tab w:val="left" w:pos="3461"/>
              </w:tabs>
              <w:jc w:val="both"/>
            </w:pPr>
          </w:p>
          <w:p w:rsidR="00A51A45" w:rsidRDefault="00A51A45" w:rsidP="00A51A45">
            <w:pPr>
              <w:pStyle w:val="PSDS-CorpodeTexto"/>
              <w:tabs>
                <w:tab w:val="left" w:pos="3461"/>
              </w:tabs>
              <w:jc w:val="both"/>
            </w:pPr>
          </w:p>
          <w:p w:rsidR="00A51A45" w:rsidRDefault="00A51A45" w:rsidP="00A51A45">
            <w:pPr>
              <w:pStyle w:val="PSDS-CorpodeTexto"/>
              <w:tabs>
                <w:tab w:val="left" w:pos="3461"/>
              </w:tabs>
              <w:jc w:val="both"/>
            </w:pPr>
          </w:p>
          <w:p w:rsidR="00A51A45" w:rsidRDefault="00A51A45" w:rsidP="00A51A45">
            <w:pPr>
              <w:pStyle w:val="PSDS-CorpodeTexto"/>
              <w:tabs>
                <w:tab w:val="left" w:pos="3461"/>
              </w:tabs>
              <w:jc w:val="both"/>
            </w:pPr>
          </w:p>
          <w:p w:rsidR="002C0C28" w:rsidRDefault="002C0C28" w:rsidP="00A51A45">
            <w:pPr>
              <w:pStyle w:val="PSDS-CorpodeTexto"/>
              <w:tabs>
                <w:tab w:val="left" w:pos="3461"/>
              </w:tabs>
              <w:jc w:val="both"/>
            </w:pPr>
          </w:p>
          <w:p w:rsidR="00A51A45" w:rsidRDefault="00A51A45" w:rsidP="00A51A45">
            <w:pPr>
              <w:pStyle w:val="PSDS-CorpodeTexto"/>
              <w:tabs>
                <w:tab w:val="left" w:pos="3461"/>
              </w:tabs>
              <w:jc w:val="both"/>
            </w:pPr>
          </w:p>
          <w:p w:rsidR="002C0C28" w:rsidRDefault="002C0C28" w:rsidP="00A51A45">
            <w:pPr>
              <w:pStyle w:val="PSDS-CorpodeTexto"/>
              <w:tabs>
                <w:tab w:val="left" w:pos="3461"/>
              </w:tabs>
              <w:jc w:val="both"/>
            </w:pPr>
          </w:p>
          <w:p w:rsidR="002C0C28" w:rsidRDefault="002C0C28" w:rsidP="00A51A45">
            <w:pPr>
              <w:pStyle w:val="PSDS-CorpodeTexto"/>
              <w:tabs>
                <w:tab w:val="left" w:pos="3461"/>
              </w:tabs>
              <w:jc w:val="both"/>
            </w:pPr>
          </w:p>
        </w:tc>
      </w:tr>
    </w:tbl>
    <w:p w:rsidR="00944879" w:rsidRDefault="00944879" w:rsidP="00D55A19">
      <w:pPr>
        <w:rPr>
          <w:b/>
          <w:bCs/>
          <w:u w:val="single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7"/>
      </w:tblGrid>
      <w:tr w:rsidR="00D55A19" w:rsidTr="00A51A45">
        <w:tc>
          <w:tcPr>
            <w:tcW w:w="9637" w:type="dxa"/>
            <w:tcBorders>
              <w:bottom w:val="single" w:sz="4" w:space="0" w:color="auto"/>
            </w:tcBorders>
          </w:tcPr>
          <w:p w:rsidR="00D55A19" w:rsidRPr="00A51A45" w:rsidRDefault="000A3E5A" w:rsidP="00A51A45">
            <w:pPr>
              <w:jc w:val="center"/>
              <w:rPr>
                <w:rFonts w:cs="DejaVu Sans"/>
                <w:b/>
                <w:bCs/>
                <w:color w:val="0000FF"/>
              </w:rPr>
            </w:pPr>
            <w:r w:rsidRPr="00EB4515">
              <w:rPr>
                <w:rFonts w:cs="DejaVu Sans"/>
                <w:b/>
                <w:bCs/>
                <w:color w:val="0000FF"/>
              </w:rPr>
              <w:lastRenderedPageBreak/>
              <w:t xml:space="preserve">ESPECIFICAÇÃO DE </w:t>
            </w:r>
            <w:r w:rsidR="00D55A19" w:rsidRPr="00EB4515">
              <w:rPr>
                <w:rFonts w:cs="DejaVu Sans"/>
                <w:b/>
                <w:bCs/>
                <w:color w:val="0000FF"/>
              </w:rPr>
              <w:t>REGRAS DE NEGÓCIO</w:t>
            </w:r>
            <w:r w:rsidR="00A51A45">
              <w:rPr>
                <w:rFonts w:cs="DejaVu Sans"/>
                <w:b/>
                <w:bCs/>
                <w:color w:val="0000FF"/>
              </w:rPr>
              <w:t>:</w:t>
            </w:r>
          </w:p>
        </w:tc>
      </w:tr>
      <w:tr w:rsidR="00D55A19" w:rsidTr="00A51A45">
        <w:trPr>
          <w:trHeight w:val="1551"/>
        </w:trPr>
        <w:tc>
          <w:tcPr>
            <w:tcW w:w="9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09B6" w:rsidRDefault="005209B6" w:rsidP="005209B6">
            <w:pPr>
              <w:pStyle w:val="PSDS-CorpodeTexto"/>
              <w:rPr>
                <w:rFonts w:ascii="Liberation Serif" w:eastAsia="DejaVu Sans" w:hAnsi="Liberation Serif"/>
                <w:b/>
                <w:kern w:val="1"/>
                <w:sz w:val="24"/>
                <w:szCs w:val="24"/>
              </w:rPr>
            </w:pPr>
            <w:r>
              <w:rPr>
                <w:rFonts w:ascii="Liberation Serif" w:eastAsia="DejaVu Sans" w:hAnsi="Liberation Serif"/>
                <w:b/>
                <w:kern w:val="1"/>
                <w:sz w:val="24"/>
                <w:szCs w:val="24"/>
              </w:rPr>
              <w:t>[</w:t>
            </w:r>
            <w:r w:rsidRPr="000A3E5A">
              <w:rPr>
                <w:rFonts w:ascii="Liberation Serif" w:eastAsia="DejaVu Sans" w:hAnsi="Liberation Serif"/>
                <w:b/>
                <w:kern w:val="1"/>
                <w:sz w:val="24"/>
                <w:szCs w:val="24"/>
              </w:rPr>
              <w:t>RN</w:t>
            </w:r>
            <w:r>
              <w:rPr>
                <w:rFonts w:ascii="Liberation Serif" w:eastAsia="DejaVu Sans" w:hAnsi="Liberation Serif"/>
                <w:b/>
                <w:kern w:val="1"/>
                <w:sz w:val="24"/>
                <w:szCs w:val="24"/>
              </w:rPr>
              <w:t>1</w:t>
            </w:r>
            <w:r w:rsidRPr="000A3E5A">
              <w:rPr>
                <w:rFonts w:ascii="Liberation Serif" w:eastAsia="DejaVu Sans" w:hAnsi="Liberation Serif"/>
                <w:b/>
                <w:kern w:val="1"/>
                <w:sz w:val="24"/>
                <w:szCs w:val="24"/>
              </w:rPr>
              <w:t xml:space="preserve">] </w:t>
            </w:r>
            <w:r>
              <w:rPr>
                <w:rFonts w:ascii="Liberation Serif" w:eastAsia="DejaVu Sans" w:hAnsi="Liberation Serif"/>
                <w:b/>
                <w:kern w:val="1"/>
                <w:sz w:val="24"/>
                <w:szCs w:val="24"/>
              </w:rPr>
              <w:t xml:space="preserve">Formato </w:t>
            </w:r>
            <w:proofErr w:type="spellStart"/>
            <w:r>
              <w:rPr>
                <w:rFonts w:ascii="Liberation Serif" w:eastAsia="DejaVu Sans" w:hAnsi="Liberation Serif"/>
                <w:b/>
                <w:kern w:val="1"/>
                <w:sz w:val="24"/>
                <w:szCs w:val="24"/>
              </w:rPr>
              <w:t>logar</w:t>
            </w:r>
            <w:proofErr w:type="spellEnd"/>
            <w:r>
              <w:rPr>
                <w:rFonts w:ascii="Liberation Serif" w:eastAsia="DejaVu Sans" w:hAnsi="Liberation Serif"/>
                <w:b/>
                <w:kern w:val="1"/>
                <w:sz w:val="24"/>
                <w:szCs w:val="24"/>
              </w:rPr>
              <w:t xml:space="preserve"> com Facebook</w:t>
            </w:r>
          </w:p>
          <w:p w:rsidR="005209B6" w:rsidRPr="000A3E5A" w:rsidRDefault="005209B6" w:rsidP="005209B6">
            <w:pPr>
              <w:pStyle w:val="PSDS-CorpodeTexto"/>
              <w:rPr>
                <w:rFonts w:ascii="Liberation Serif" w:eastAsia="DejaVu Sans" w:hAnsi="Liberation Serif"/>
                <w:b/>
                <w:kern w:val="1"/>
                <w:sz w:val="24"/>
                <w:szCs w:val="24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756"/>
              <w:gridCol w:w="4756"/>
            </w:tblGrid>
            <w:tr w:rsidR="005209B6" w:rsidTr="001D755C">
              <w:tc>
                <w:tcPr>
                  <w:tcW w:w="4756" w:type="dxa"/>
                  <w:shd w:val="clear" w:color="auto" w:fill="auto"/>
                </w:tcPr>
                <w:p w:rsidR="005209B6" w:rsidRPr="009F2D31" w:rsidRDefault="005209B6" w:rsidP="005209B6">
                  <w:pPr>
                    <w:pStyle w:val="PSDS-CorpodeTexto"/>
                    <w:jc w:val="center"/>
                    <w:rPr>
                      <w:rFonts w:ascii="Liberation Serif" w:eastAsia="DejaVu Sans" w:hAnsi="Liberation Serif"/>
                      <w:kern w:val="1"/>
                      <w:sz w:val="24"/>
                      <w:szCs w:val="24"/>
                    </w:rPr>
                  </w:pPr>
                  <w:r w:rsidRPr="009F2D31">
                    <w:rPr>
                      <w:rFonts w:ascii="Segoe UI" w:hAnsi="Segoe UI" w:cs="Segoe UI"/>
                      <w:b/>
                      <w:bCs/>
                      <w:color w:val="24292E"/>
                      <w:shd w:val="clear" w:color="auto" w:fill="FFFFFF"/>
                    </w:rPr>
                    <w:t>Nome</w:t>
                  </w:r>
                </w:p>
              </w:tc>
              <w:tc>
                <w:tcPr>
                  <w:tcW w:w="4756" w:type="dxa"/>
                  <w:shd w:val="clear" w:color="auto" w:fill="auto"/>
                </w:tcPr>
                <w:p w:rsidR="005209B6" w:rsidRPr="009F2D31" w:rsidRDefault="005209B6" w:rsidP="005209B6">
                  <w:pPr>
                    <w:pStyle w:val="PSDS-CorpodeTexto"/>
                    <w:jc w:val="center"/>
                    <w:rPr>
                      <w:rFonts w:ascii="Liberation Serif" w:eastAsia="DejaVu Sans" w:hAnsi="Liberation Serif"/>
                      <w:kern w:val="1"/>
                      <w:sz w:val="24"/>
                      <w:szCs w:val="24"/>
                    </w:rPr>
                  </w:pPr>
                  <w:r w:rsidRPr="009F2D31">
                    <w:rPr>
                      <w:rFonts w:ascii="Segoe UI" w:hAnsi="Segoe UI" w:cs="Segoe UI"/>
                      <w:b/>
                      <w:bCs/>
                      <w:color w:val="24292E"/>
                      <w:shd w:val="clear" w:color="auto" w:fill="FFFFFF"/>
                    </w:rPr>
                    <w:t>Formato</w:t>
                  </w:r>
                </w:p>
              </w:tc>
            </w:tr>
            <w:tr w:rsidR="005209B6" w:rsidTr="001D755C">
              <w:tc>
                <w:tcPr>
                  <w:tcW w:w="4756" w:type="dxa"/>
                  <w:shd w:val="clear" w:color="auto" w:fill="auto"/>
                </w:tcPr>
                <w:p w:rsidR="005209B6" w:rsidRPr="009F2D31" w:rsidRDefault="001545B2" w:rsidP="005209B6">
                  <w:pPr>
                    <w:pStyle w:val="PSDS-CorpodeTexto"/>
                    <w:rPr>
                      <w:rFonts w:ascii="Liberation Serif" w:eastAsia="DejaVu Sans" w:hAnsi="Liberation Serif"/>
                      <w:kern w:val="1"/>
                      <w:sz w:val="24"/>
                      <w:szCs w:val="24"/>
                    </w:rPr>
                  </w:pPr>
                  <w:r>
                    <w:rPr>
                      <w:rFonts w:ascii="Liberation Serif" w:eastAsia="DejaVu Sans" w:hAnsi="Liberation Serif"/>
                      <w:kern w:val="1"/>
                      <w:sz w:val="24"/>
                      <w:szCs w:val="24"/>
                    </w:rPr>
                    <w:t>E-mail</w:t>
                  </w:r>
                  <w:r w:rsidR="005209B6">
                    <w:rPr>
                      <w:rFonts w:ascii="Liberation Serif" w:eastAsia="DejaVu Sans" w:hAnsi="Liberation Serif"/>
                      <w:kern w:val="1"/>
                      <w:sz w:val="24"/>
                      <w:szCs w:val="24"/>
                    </w:rPr>
                    <w:t xml:space="preserve"> / Telefone</w:t>
                  </w:r>
                </w:p>
              </w:tc>
              <w:tc>
                <w:tcPr>
                  <w:tcW w:w="4756" w:type="dxa"/>
                  <w:shd w:val="clear" w:color="auto" w:fill="auto"/>
                </w:tcPr>
                <w:p w:rsidR="005209B6" w:rsidRPr="009F2D31" w:rsidRDefault="005209B6" w:rsidP="005209B6">
                  <w:pPr>
                    <w:pStyle w:val="PSDS-CorpodeTexto"/>
                    <w:rPr>
                      <w:rFonts w:ascii="Liberation Serif" w:eastAsia="DejaVu Sans" w:hAnsi="Liberation Serif"/>
                      <w:kern w:val="1"/>
                      <w:sz w:val="24"/>
                      <w:szCs w:val="24"/>
                    </w:rPr>
                  </w:pPr>
                  <w:r w:rsidRPr="009F2D31">
                    <w:rPr>
                      <w:rFonts w:ascii="Segoe UI" w:hAnsi="Segoe UI" w:cs="Segoe UI"/>
                      <w:color w:val="24292E"/>
                      <w:shd w:val="clear" w:color="auto" w:fill="FFFFFF"/>
                    </w:rPr>
                    <w:t>No mínimo 1 no máximo 50 caracteres.</w:t>
                  </w:r>
                </w:p>
              </w:tc>
            </w:tr>
            <w:tr w:rsidR="005209B6" w:rsidTr="001D755C">
              <w:tc>
                <w:tcPr>
                  <w:tcW w:w="4756" w:type="dxa"/>
                  <w:shd w:val="clear" w:color="auto" w:fill="auto"/>
                </w:tcPr>
                <w:p w:rsidR="005209B6" w:rsidRPr="009F2D31" w:rsidRDefault="005209B6" w:rsidP="005209B6">
                  <w:pPr>
                    <w:pStyle w:val="PSDS-CorpodeTexto"/>
                    <w:rPr>
                      <w:rFonts w:ascii="Liberation Serif" w:eastAsia="DejaVu Sans" w:hAnsi="Liberation Serif"/>
                      <w:kern w:val="1"/>
                      <w:sz w:val="24"/>
                      <w:szCs w:val="24"/>
                    </w:rPr>
                  </w:pPr>
                  <w:r>
                    <w:rPr>
                      <w:rFonts w:ascii="Liberation Serif" w:eastAsia="DejaVu Sans" w:hAnsi="Liberation Serif"/>
                      <w:kern w:val="1"/>
                      <w:sz w:val="24"/>
                      <w:szCs w:val="24"/>
                    </w:rPr>
                    <w:t>Senha</w:t>
                  </w:r>
                </w:p>
              </w:tc>
              <w:tc>
                <w:tcPr>
                  <w:tcW w:w="4756" w:type="dxa"/>
                  <w:shd w:val="clear" w:color="auto" w:fill="auto"/>
                </w:tcPr>
                <w:p w:rsidR="005209B6" w:rsidRPr="009F2D31" w:rsidRDefault="005209B6" w:rsidP="005209B6">
                  <w:pPr>
                    <w:pStyle w:val="PSDS-CorpodeTexto"/>
                    <w:rPr>
                      <w:rFonts w:ascii="Segoe UI" w:hAnsi="Segoe UI" w:cs="Segoe UI"/>
                      <w:color w:val="24292E"/>
                      <w:shd w:val="clear" w:color="auto" w:fill="FFFFFF"/>
                    </w:rPr>
                  </w:pPr>
                  <w:r w:rsidRPr="009F2D31">
                    <w:rPr>
                      <w:rFonts w:ascii="Segoe UI" w:hAnsi="Segoe UI" w:cs="Segoe UI"/>
                      <w:color w:val="24292E"/>
                      <w:shd w:val="clear" w:color="auto" w:fill="FFFFFF"/>
                    </w:rPr>
                    <w:t>No mínimo 1 no máximo 255 caracteres.</w:t>
                  </w:r>
                </w:p>
              </w:tc>
            </w:tr>
          </w:tbl>
          <w:p w:rsidR="005209B6" w:rsidRDefault="005209B6" w:rsidP="000A3E5A">
            <w:pPr>
              <w:pStyle w:val="PSDS-CorpodeTexto"/>
              <w:rPr>
                <w:rFonts w:cs="DejaVu Sans"/>
                <w:b/>
                <w:bCs/>
              </w:rPr>
            </w:pPr>
          </w:p>
          <w:p w:rsidR="005209B6" w:rsidRDefault="005209B6" w:rsidP="000A3E5A">
            <w:pPr>
              <w:pStyle w:val="PSDS-CorpodeTexto"/>
              <w:rPr>
                <w:rFonts w:cs="DejaVu Sans"/>
                <w:bCs/>
              </w:rPr>
            </w:pPr>
            <w:r>
              <w:rPr>
                <w:rFonts w:cs="DejaVu Sans"/>
                <w:bCs/>
              </w:rPr>
              <w:t>O usuário deve ter</w:t>
            </w:r>
            <w:r w:rsidR="0087010D">
              <w:rPr>
                <w:rFonts w:cs="DejaVu Sans"/>
                <w:bCs/>
              </w:rPr>
              <w:t xml:space="preserve"> uma conta com</w:t>
            </w:r>
            <w:r>
              <w:rPr>
                <w:rFonts w:cs="DejaVu Sans"/>
                <w:bCs/>
              </w:rPr>
              <w:t xml:space="preserve"> um </w:t>
            </w:r>
            <w:proofErr w:type="spellStart"/>
            <w:r>
              <w:rPr>
                <w:rFonts w:cs="DejaVu Sans"/>
                <w:bCs/>
              </w:rPr>
              <w:t>email</w:t>
            </w:r>
            <w:proofErr w:type="spellEnd"/>
            <w:r>
              <w:rPr>
                <w:rFonts w:cs="DejaVu Sans"/>
                <w:bCs/>
              </w:rPr>
              <w:t xml:space="preserve">/telefone e uma senha </w:t>
            </w:r>
            <w:r w:rsidR="0087010D">
              <w:rPr>
                <w:rFonts w:cs="DejaVu Sans"/>
                <w:bCs/>
              </w:rPr>
              <w:t>vinculadas</w:t>
            </w:r>
            <w:r>
              <w:rPr>
                <w:rFonts w:cs="DejaVu Sans"/>
                <w:bCs/>
              </w:rPr>
              <w:t xml:space="preserve"> </w:t>
            </w:r>
            <w:r w:rsidR="0087010D">
              <w:rPr>
                <w:rFonts w:cs="DejaVu Sans"/>
                <w:bCs/>
              </w:rPr>
              <w:t>ao</w:t>
            </w:r>
            <w:r>
              <w:rPr>
                <w:rFonts w:cs="DejaVu Sans"/>
                <w:bCs/>
              </w:rPr>
              <w:t xml:space="preserve"> Facebook</w:t>
            </w:r>
            <w:r w:rsidR="0087010D">
              <w:rPr>
                <w:rFonts w:cs="DejaVu Sans"/>
                <w:bCs/>
              </w:rPr>
              <w:t xml:space="preserve"> para poder realizar o login.</w:t>
            </w:r>
          </w:p>
          <w:p w:rsidR="00D9092D" w:rsidRDefault="00D9092D" w:rsidP="000A3E5A">
            <w:pPr>
              <w:pStyle w:val="PSDS-CorpodeTexto"/>
              <w:rPr>
                <w:rFonts w:cs="DejaVu Sans"/>
                <w:bCs/>
              </w:rPr>
            </w:pPr>
          </w:p>
          <w:p w:rsidR="00D9092D" w:rsidRDefault="00D9092D" w:rsidP="00D9092D">
            <w:pPr>
              <w:pStyle w:val="PSDS-CorpodeTexto"/>
              <w:rPr>
                <w:rFonts w:ascii="Liberation Serif" w:eastAsia="DejaVu Sans" w:hAnsi="Liberation Serif"/>
                <w:b/>
                <w:kern w:val="1"/>
                <w:sz w:val="24"/>
                <w:szCs w:val="24"/>
              </w:rPr>
            </w:pPr>
            <w:r>
              <w:rPr>
                <w:rFonts w:ascii="Liberation Serif" w:eastAsia="DejaVu Sans" w:hAnsi="Liberation Serif"/>
                <w:b/>
                <w:kern w:val="1"/>
                <w:sz w:val="24"/>
                <w:szCs w:val="24"/>
              </w:rPr>
              <w:t>[</w:t>
            </w:r>
            <w:r w:rsidRPr="000A3E5A">
              <w:rPr>
                <w:rFonts w:ascii="Liberation Serif" w:eastAsia="DejaVu Sans" w:hAnsi="Liberation Serif"/>
                <w:b/>
                <w:kern w:val="1"/>
                <w:sz w:val="24"/>
                <w:szCs w:val="24"/>
              </w:rPr>
              <w:t>RN</w:t>
            </w:r>
            <w:r>
              <w:rPr>
                <w:rFonts w:ascii="Liberation Serif" w:eastAsia="DejaVu Sans" w:hAnsi="Liberation Serif"/>
                <w:b/>
                <w:kern w:val="1"/>
                <w:sz w:val="24"/>
                <w:szCs w:val="24"/>
              </w:rPr>
              <w:t>2</w:t>
            </w:r>
            <w:r w:rsidRPr="000A3E5A">
              <w:rPr>
                <w:rFonts w:ascii="Liberation Serif" w:eastAsia="DejaVu Sans" w:hAnsi="Liberation Serif"/>
                <w:b/>
                <w:kern w:val="1"/>
                <w:sz w:val="24"/>
                <w:szCs w:val="24"/>
              </w:rPr>
              <w:t xml:space="preserve">] </w:t>
            </w:r>
            <w:r>
              <w:rPr>
                <w:rFonts w:ascii="Liberation Serif" w:eastAsia="DejaVu Sans" w:hAnsi="Liberation Serif"/>
                <w:b/>
                <w:kern w:val="1"/>
                <w:sz w:val="24"/>
                <w:szCs w:val="24"/>
              </w:rPr>
              <w:t>Formato editar publicação</w:t>
            </w:r>
          </w:p>
          <w:p w:rsidR="00D9092D" w:rsidRPr="000A3E5A" w:rsidRDefault="00D9092D" w:rsidP="00D9092D">
            <w:pPr>
              <w:pStyle w:val="PSDS-CorpodeTexto"/>
              <w:rPr>
                <w:rFonts w:ascii="Liberation Serif" w:eastAsia="DejaVu Sans" w:hAnsi="Liberation Serif"/>
                <w:b/>
                <w:kern w:val="1"/>
                <w:sz w:val="24"/>
                <w:szCs w:val="24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776"/>
              <w:gridCol w:w="6736"/>
            </w:tblGrid>
            <w:tr w:rsidR="00D9092D" w:rsidTr="004177CA">
              <w:tc>
                <w:tcPr>
                  <w:tcW w:w="2776" w:type="dxa"/>
                  <w:shd w:val="clear" w:color="auto" w:fill="auto"/>
                </w:tcPr>
                <w:p w:rsidR="00D9092D" w:rsidRPr="009F2D31" w:rsidRDefault="00D9092D" w:rsidP="00D9092D">
                  <w:pPr>
                    <w:pStyle w:val="PSDS-CorpodeTexto"/>
                    <w:jc w:val="center"/>
                    <w:rPr>
                      <w:rFonts w:ascii="Liberation Serif" w:eastAsia="DejaVu Sans" w:hAnsi="Liberation Serif"/>
                      <w:kern w:val="1"/>
                      <w:sz w:val="24"/>
                      <w:szCs w:val="24"/>
                    </w:rPr>
                  </w:pPr>
                  <w:r w:rsidRPr="009F2D31">
                    <w:rPr>
                      <w:rFonts w:ascii="Segoe UI" w:hAnsi="Segoe UI" w:cs="Segoe UI"/>
                      <w:b/>
                      <w:bCs/>
                      <w:color w:val="24292E"/>
                      <w:shd w:val="clear" w:color="auto" w:fill="FFFFFF"/>
                    </w:rPr>
                    <w:t>Nome</w:t>
                  </w:r>
                </w:p>
              </w:tc>
              <w:tc>
                <w:tcPr>
                  <w:tcW w:w="6736" w:type="dxa"/>
                  <w:shd w:val="clear" w:color="auto" w:fill="auto"/>
                </w:tcPr>
                <w:p w:rsidR="00D9092D" w:rsidRPr="009F2D31" w:rsidRDefault="00D9092D" w:rsidP="00D9092D">
                  <w:pPr>
                    <w:pStyle w:val="PSDS-CorpodeTexto"/>
                    <w:jc w:val="center"/>
                    <w:rPr>
                      <w:rFonts w:ascii="Liberation Serif" w:eastAsia="DejaVu Sans" w:hAnsi="Liberation Serif"/>
                      <w:kern w:val="1"/>
                      <w:sz w:val="24"/>
                      <w:szCs w:val="24"/>
                    </w:rPr>
                  </w:pPr>
                  <w:r w:rsidRPr="009F2D31">
                    <w:rPr>
                      <w:rFonts w:ascii="Segoe UI" w:hAnsi="Segoe UI" w:cs="Segoe UI"/>
                      <w:b/>
                      <w:bCs/>
                      <w:color w:val="24292E"/>
                      <w:shd w:val="clear" w:color="auto" w:fill="FFFFFF"/>
                    </w:rPr>
                    <w:t>Formato</w:t>
                  </w:r>
                </w:p>
              </w:tc>
            </w:tr>
            <w:tr w:rsidR="004177CA" w:rsidTr="004177CA">
              <w:tc>
                <w:tcPr>
                  <w:tcW w:w="2776" w:type="dxa"/>
                  <w:shd w:val="clear" w:color="auto" w:fill="auto"/>
                </w:tcPr>
                <w:p w:rsidR="004177CA" w:rsidRPr="009F2D31" w:rsidRDefault="004177CA" w:rsidP="004177CA">
                  <w:pPr>
                    <w:pStyle w:val="PSDS-CorpodeTexto"/>
                    <w:rPr>
                      <w:rFonts w:ascii="Liberation Serif" w:eastAsia="DejaVu Sans" w:hAnsi="Liberation Serif"/>
                      <w:kern w:val="1"/>
                      <w:sz w:val="24"/>
                      <w:szCs w:val="24"/>
                    </w:rPr>
                  </w:pPr>
                  <w:r w:rsidRPr="009F2D31">
                    <w:rPr>
                      <w:rFonts w:ascii="Liberation Serif" w:eastAsia="DejaVu Sans" w:hAnsi="Liberation Serif"/>
                      <w:kern w:val="1"/>
                      <w:sz w:val="24"/>
                      <w:szCs w:val="24"/>
                    </w:rPr>
                    <w:t>Legenda</w:t>
                  </w:r>
                </w:p>
              </w:tc>
              <w:tc>
                <w:tcPr>
                  <w:tcW w:w="6736" w:type="dxa"/>
                  <w:shd w:val="clear" w:color="auto" w:fill="auto"/>
                </w:tcPr>
                <w:p w:rsidR="004177CA" w:rsidRPr="009F2D31" w:rsidRDefault="004177CA" w:rsidP="004177CA">
                  <w:pPr>
                    <w:pStyle w:val="PSDS-CorpodeTexto"/>
                    <w:rPr>
                      <w:rFonts w:ascii="Liberation Serif" w:eastAsia="DejaVu Sans" w:hAnsi="Liberation Serif"/>
                      <w:kern w:val="1"/>
                      <w:sz w:val="24"/>
                      <w:szCs w:val="24"/>
                    </w:rPr>
                  </w:pPr>
                  <w:r w:rsidRPr="009F2D31">
                    <w:rPr>
                      <w:rFonts w:ascii="Segoe UI" w:hAnsi="Segoe UI" w:cs="Segoe UI"/>
                      <w:color w:val="24292E"/>
                      <w:shd w:val="clear" w:color="auto" w:fill="FFFFFF"/>
                    </w:rPr>
                    <w:t>No mínimo 1 no máximo 50 caracteres.</w:t>
                  </w:r>
                </w:p>
              </w:tc>
            </w:tr>
            <w:tr w:rsidR="004177CA" w:rsidRPr="009F2D31" w:rsidTr="004177CA">
              <w:tc>
                <w:tcPr>
                  <w:tcW w:w="2776" w:type="dxa"/>
                  <w:shd w:val="clear" w:color="auto" w:fill="auto"/>
                </w:tcPr>
                <w:p w:rsidR="004177CA" w:rsidRPr="009F2D31" w:rsidRDefault="004177CA" w:rsidP="004177CA">
                  <w:pPr>
                    <w:pStyle w:val="PSDS-CorpodeTexto"/>
                    <w:rPr>
                      <w:rFonts w:ascii="Liberation Serif" w:eastAsia="DejaVu Sans" w:hAnsi="Liberation Serif"/>
                      <w:kern w:val="1"/>
                      <w:sz w:val="24"/>
                      <w:szCs w:val="24"/>
                    </w:rPr>
                  </w:pPr>
                  <w:r w:rsidRPr="009F2D31">
                    <w:rPr>
                      <w:rFonts w:ascii="Liberation Serif" w:eastAsia="DejaVu Sans" w:hAnsi="Liberation Serif"/>
                      <w:kern w:val="1"/>
                      <w:sz w:val="24"/>
                      <w:szCs w:val="24"/>
                    </w:rPr>
                    <w:t>Data de início [DIA]</w:t>
                  </w:r>
                </w:p>
              </w:tc>
              <w:tc>
                <w:tcPr>
                  <w:tcW w:w="6736" w:type="dxa"/>
                  <w:shd w:val="clear" w:color="auto" w:fill="auto"/>
                </w:tcPr>
                <w:p w:rsidR="004177CA" w:rsidRPr="009F2D31" w:rsidRDefault="004177CA" w:rsidP="004177CA">
                  <w:pPr>
                    <w:pStyle w:val="PSDS-CorpodeTexto"/>
                    <w:rPr>
                      <w:rFonts w:ascii="Segoe UI" w:hAnsi="Segoe UI" w:cs="Segoe UI"/>
                      <w:color w:val="24292E"/>
                      <w:shd w:val="clear" w:color="auto" w:fill="FFFFFF"/>
                    </w:rPr>
                  </w:pPr>
                  <w:r w:rsidRPr="009F2D31">
                    <w:rPr>
                      <w:rFonts w:ascii="Segoe UI" w:hAnsi="Segoe UI" w:cs="Segoe UI"/>
                      <w:color w:val="24292E"/>
                      <w:shd w:val="clear" w:color="auto" w:fill="F6F8FA"/>
                    </w:rPr>
                    <w:t>Deve possuir apenas números, limitados ao valor 1 a 30.</w:t>
                  </w:r>
                </w:p>
              </w:tc>
            </w:tr>
            <w:tr w:rsidR="004177CA" w:rsidRPr="009F2D31" w:rsidTr="004177CA">
              <w:tc>
                <w:tcPr>
                  <w:tcW w:w="2776" w:type="dxa"/>
                  <w:shd w:val="clear" w:color="auto" w:fill="auto"/>
                </w:tcPr>
                <w:p w:rsidR="004177CA" w:rsidRPr="009F2D31" w:rsidRDefault="004177CA" w:rsidP="004177CA">
                  <w:pPr>
                    <w:pStyle w:val="PSDS-CorpodeTexto"/>
                    <w:rPr>
                      <w:rFonts w:ascii="Liberation Serif" w:eastAsia="DejaVu Sans" w:hAnsi="Liberation Serif"/>
                      <w:kern w:val="1"/>
                      <w:sz w:val="24"/>
                      <w:szCs w:val="24"/>
                    </w:rPr>
                  </w:pPr>
                  <w:r w:rsidRPr="009F2D31">
                    <w:rPr>
                      <w:rFonts w:ascii="Liberation Serif" w:eastAsia="DejaVu Sans" w:hAnsi="Liberation Serif"/>
                      <w:kern w:val="1"/>
                      <w:sz w:val="24"/>
                      <w:szCs w:val="24"/>
                    </w:rPr>
                    <w:t>Data de início [MES]</w:t>
                  </w:r>
                </w:p>
              </w:tc>
              <w:tc>
                <w:tcPr>
                  <w:tcW w:w="6736" w:type="dxa"/>
                  <w:shd w:val="clear" w:color="auto" w:fill="auto"/>
                </w:tcPr>
                <w:p w:rsidR="004177CA" w:rsidRPr="009F2D31" w:rsidRDefault="004177CA" w:rsidP="004177CA">
                  <w:pPr>
                    <w:pStyle w:val="PSDS-CorpodeTexto"/>
                    <w:rPr>
                      <w:rFonts w:ascii="Segoe UI" w:hAnsi="Segoe UI" w:cs="Segoe UI"/>
                      <w:color w:val="24292E"/>
                      <w:shd w:val="clear" w:color="auto" w:fill="FFFFFF"/>
                    </w:rPr>
                  </w:pPr>
                  <w:r w:rsidRPr="009F2D31">
                    <w:rPr>
                      <w:rFonts w:ascii="Segoe UI" w:hAnsi="Segoe UI" w:cs="Segoe UI"/>
                      <w:color w:val="24292E"/>
                      <w:shd w:val="clear" w:color="auto" w:fill="F6F8FA"/>
                    </w:rPr>
                    <w:t>Deve possuir apenas números, limitados ao valor 1 a 12.</w:t>
                  </w:r>
                </w:p>
              </w:tc>
            </w:tr>
            <w:tr w:rsidR="004177CA" w:rsidRPr="009F2D31" w:rsidTr="004177CA">
              <w:tc>
                <w:tcPr>
                  <w:tcW w:w="2776" w:type="dxa"/>
                  <w:shd w:val="clear" w:color="auto" w:fill="auto"/>
                </w:tcPr>
                <w:p w:rsidR="004177CA" w:rsidRPr="009F2D31" w:rsidRDefault="004177CA" w:rsidP="004177CA">
                  <w:pPr>
                    <w:pStyle w:val="PSDS-CorpodeTexto"/>
                    <w:rPr>
                      <w:rFonts w:ascii="Liberation Serif" w:eastAsia="DejaVu Sans" w:hAnsi="Liberation Serif"/>
                      <w:kern w:val="1"/>
                      <w:sz w:val="24"/>
                      <w:szCs w:val="24"/>
                    </w:rPr>
                  </w:pPr>
                  <w:r w:rsidRPr="009F2D31">
                    <w:rPr>
                      <w:rFonts w:ascii="Liberation Serif" w:eastAsia="DejaVu Sans" w:hAnsi="Liberation Serif"/>
                      <w:kern w:val="1"/>
                      <w:sz w:val="24"/>
                      <w:szCs w:val="24"/>
                    </w:rPr>
                    <w:t>Data de início [ANO]</w:t>
                  </w:r>
                </w:p>
              </w:tc>
              <w:tc>
                <w:tcPr>
                  <w:tcW w:w="6736" w:type="dxa"/>
                  <w:shd w:val="clear" w:color="auto" w:fill="auto"/>
                </w:tcPr>
                <w:p w:rsidR="004177CA" w:rsidRPr="009F2D31" w:rsidRDefault="004177CA" w:rsidP="004177CA">
                  <w:pPr>
                    <w:pStyle w:val="PSDS-CorpodeTexto"/>
                    <w:rPr>
                      <w:rFonts w:ascii="Segoe UI" w:hAnsi="Segoe UI" w:cs="Segoe UI"/>
                      <w:color w:val="24292E"/>
                      <w:shd w:val="clear" w:color="auto" w:fill="FFFFFF"/>
                    </w:rPr>
                  </w:pPr>
                  <w:r w:rsidRPr="009F2D31">
                    <w:rPr>
                      <w:rFonts w:ascii="Segoe UI" w:hAnsi="Segoe UI" w:cs="Segoe UI"/>
                      <w:color w:val="24292E"/>
                      <w:shd w:val="clear" w:color="auto" w:fill="F6F8FA"/>
                    </w:rPr>
                    <w:t>Deve possuir apenas números, limitados ao ano atual e mais 3 anos subsequentes.</w:t>
                  </w:r>
                </w:p>
              </w:tc>
            </w:tr>
            <w:tr w:rsidR="004177CA" w:rsidRPr="009F2D31" w:rsidTr="004177CA">
              <w:tc>
                <w:tcPr>
                  <w:tcW w:w="2776" w:type="dxa"/>
                  <w:shd w:val="clear" w:color="auto" w:fill="auto"/>
                </w:tcPr>
                <w:p w:rsidR="004177CA" w:rsidRPr="009F2D31" w:rsidRDefault="004177CA" w:rsidP="004177CA">
                  <w:pPr>
                    <w:pStyle w:val="PSDS-CorpodeTexto"/>
                    <w:rPr>
                      <w:rFonts w:ascii="Liberation Serif" w:eastAsia="DejaVu Sans" w:hAnsi="Liberation Serif"/>
                      <w:kern w:val="1"/>
                      <w:sz w:val="24"/>
                      <w:szCs w:val="24"/>
                    </w:rPr>
                  </w:pPr>
                  <w:r w:rsidRPr="009F2D31">
                    <w:rPr>
                      <w:rFonts w:ascii="Liberation Serif" w:eastAsia="DejaVu Sans" w:hAnsi="Liberation Serif"/>
                      <w:kern w:val="1"/>
                      <w:sz w:val="24"/>
                      <w:szCs w:val="24"/>
                    </w:rPr>
                    <w:t>Data de término [DIA]</w:t>
                  </w:r>
                </w:p>
              </w:tc>
              <w:tc>
                <w:tcPr>
                  <w:tcW w:w="6736" w:type="dxa"/>
                  <w:shd w:val="clear" w:color="auto" w:fill="auto"/>
                </w:tcPr>
                <w:p w:rsidR="004177CA" w:rsidRPr="009F2D31" w:rsidRDefault="004177CA" w:rsidP="004177CA">
                  <w:pPr>
                    <w:pStyle w:val="PSDS-CorpodeTexto"/>
                    <w:rPr>
                      <w:rFonts w:ascii="Segoe UI" w:hAnsi="Segoe UI" w:cs="Segoe UI"/>
                      <w:color w:val="24292E"/>
                      <w:shd w:val="clear" w:color="auto" w:fill="FFFFFF"/>
                    </w:rPr>
                  </w:pPr>
                  <w:r w:rsidRPr="009F2D31">
                    <w:rPr>
                      <w:rFonts w:ascii="Segoe UI" w:hAnsi="Segoe UI" w:cs="Segoe UI"/>
                      <w:color w:val="24292E"/>
                      <w:shd w:val="clear" w:color="auto" w:fill="F6F8FA"/>
                    </w:rPr>
                    <w:t>Deve possuir apenas números, limitados ao valor 1 a 30.</w:t>
                  </w:r>
                </w:p>
              </w:tc>
            </w:tr>
            <w:tr w:rsidR="004177CA" w:rsidRPr="009F2D31" w:rsidTr="004177CA">
              <w:tc>
                <w:tcPr>
                  <w:tcW w:w="2776" w:type="dxa"/>
                  <w:shd w:val="clear" w:color="auto" w:fill="auto"/>
                </w:tcPr>
                <w:p w:rsidR="004177CA" w:rsidRPr="009F2D31" w:rsidRDefault="004177CA" w:rsidP="004177CA">
                  <w:pPr>
                    <w:pStyle w:val="PSDS-CorpodeTexto"/>
                    <w:rPr>
                      <w:rFonts w:ascii="Liberation Serif" w:eastAsia="DejaVu Sans" w:hAnsi="Liberation Serif"/>
                      <w:kern w:val="1"/>
                      <w:sz w:val="24"/>
                      <w:szCs w:val="24"/>
                    </w:rPr>
                  </w:pPr>
                  <w:r w:rsidRPr="009F2D31">
                    <w:rPr>
                      <w:rFonts w:ascii="Liberation Serif" w:eastAsia="DejaVu Sans" w:hAnsi="Liberation Serif"/>
                      <w:kern w:val="1"/>
                      <w:sz w:val="24"/>
                      <w:szCs w:val="24"/>
                    </w:rPr>
                    <w:t>Data de término [MES]</w:t>
                  </w:r>
                </w:p>
              </w:tc>
              <w:tc>
                <w:tcPr>
                  <w:tcW w:w="6736" w:type="dxa"/>
                  <w:shd w:val="clear" w:color="auto" w:fill="auto"/>
                </w:tcPr>
                <w:p w:rsidR="004177CA" w:rsidRPr="009F2D31" w:rsidRDefault="004177CA" w:rsidP="004177CA">
                  <w:pPr>
                    <w:pStyle w:val="PSDS-CorpodeTexto"/>
                    <w:rPr>
                      <w:rFonts w:ascii="Segoe UI" w:hAnsi="Segoe UI" w:cs="Segoe UI"/>
                      <w:color w:val="24292E"/>
                      <w:shd w:val="clear" w:color="auto" w:fill="FFFFFF"/>
                    </w:rPr>
                  </w:pPr>
                  <w:r w:rsidRPr="009F2D31">
                    <w:rPr>
                      <w:rFonts w:ascii="Segoe UI" w:hAnsi="Segoe UI" w:cs="Segoe UI"/>
                      <w:color w:val="24292E"/>
                      <w:shd w:val="clear" w:color="auto" w:fill="F6F8FA"/>
                    </w:rPr>
                    <w:t>Deve possuir apenas números, limitados ao valor 1 a 12.</w:t>
                  </w:r>
                </w:p>
              </w:tc>
            </w:tr>
            <w:tr w:rsidR="004177CA" w:rsidRPr="009F2D31" w:rsidTr="004177CA">
              <w:tc>
                <w:tcPr>
                  <w:tcW w:w="2776" w:type="dxa"/>
                  <w:shd w:val="clear" w:color="auto" w:fill="auto"/>
                </w:tcPr>
                <w:p w:rsidR="004177CA" w:rsidRPr="009F2D31" w:rsidRDefault="004177CA" w:rsidP="004177CA">
                  <w:pPr>
                    <w:pStyle w:val="PSDS-CorpodeTexto"/>
                    <w:rPr>
                      <w:rFonts w:ascii="Liberation Serif" w:eastAsia="DejaVu Sans" w:hAnsi="Liberation Serif"/>
                      <w:kern w:val="1"/>
                      <w:sz w:val="24"/>
                      <w:szCs w:val="24"/>
                    </w:rPr>
                  </w:pPr>
                  <w:r w:rsidRPr="009F2D31">
                    <w:rPr>
                      <w:rFonts w:ascii="Liberation Serif" w:eastAsia="DejaVu Sans" w:hAnsi="Liberation Serif"/>
                      <w:kern w:val="1"/>
                      <w:sz w:val="24"/>
                      <w:szCs w:val="24"/>
                    </w:rPr>
                    <w:t>Data de término [ANO]</w:t>
                  </w:r>
                </w:p>
              </w:tc>
              <w:tc>
                <w:tcPr>
                  <w:tcW w:w="6736" w:type="dxa"/>
                  <w:shd w:val="clear" w:color="auto" w:fill="auto"/>
                </w:tcPr>
                <w:p w:rsidR="004177CA" w:rsidRPr="009F2D31" w:rsidRDefault="004177CA" w:rsidP="004177CA">
                  <w:pPr>
                    <w:pStyle w:val="PSDS-CorpodeTexto"/>
                    <w:rPr>
                      <w:rFonts w:ascii="Segoe UI" w:hAnsi="Segoe UI" w:cs="Segoe UI"/>
                      <w:color w:val="24292E"/>
                      <w:u w:val="single"/>
                      <w:shd w:val="clear" w:color="auto" w:fill="FFFFFF"/>
                    </w:rPr>
                  </w:pPr>
                  <w:r w:rsidRPr="009F2D31">
                    <w:rPr>
                      <w:rFonts w:ascii="Segoe UI" w:hAnsi="Segoe UI" w:cs="Segoe UI"/>
                      <w:color w:val="24292E"/>
                      <w:shd w:val="clear" w:color="auto" w:fill="F6F8FA"/>
                    </w:rPr>
                    <w:t>Deve possuir apenas números, limitados ao ano atual e mais 3 anos subsequentes.</w:t>
                  </w:r>
                </w:p>
              </w:tc>
            </w:tr>
          </w:tbl>
          <w:p w:rsidR="008536CC" w:rsidRDefault="008536CC" w:rsidP="000A3E5A">
            <w:pPr>
              <w:pStyle w:val="PSDS-CorpodeTexto"/>
              <w:rPr>
                <w:rFonts w:cs="DejaVu Sans"/>
                <w:b/>
                <w:bCs/>
              </w:rPr>
            </w:pPr>
          </w:p>
          <w:p w:rsidR="005209B6" w:rsidRPr="008536CC" w:rsidRDefault="008536CC" w:rsidP="000A3E5A">
            <w:pPr>
              <w:pStyle w:val="PSDS-CorpodeTexto"/>
              <w:rPr>
                <w:rFonts w:ascii="Liberation Serif" w:eastAsia="DejaVu Sans" w:hAnsi="Liberation Serif"/>
                <w:kern w:val="1"/>
                <w:sz w:val="24"/>
                <w:szCs w:val="24"/>
              </w:rPr>
            </w:pPr>
            <w:r w:rsidRPr="00C632A0">
              <w:rPr>
                <w:rFonts w:ascii="Liberation Serif" w:eastAsia="DejaVu Sans" w:hAnsi="Liberation Serif"/>
                <w:kern w:val="1"/>
                <w:sz w:val="24"/>
                <w:szCs w:val="24"/>
              </w:rPr>
              <w:t xml:space="preserve">Todos os campos </w:t>
            </w:r>
            <w:r>
              <w:rPr>
                <w:rFonts w:ascii="Liberation Serif" w:eastAsia="DejaVu Sans" w:hAnsi="Liberation Serif"/>
                <w:kern w:val="1"/>
                <w:sz w:val="24"/>
                <w:szCs w:val="24"/>
              </w:rPr>
              <w:t>apresentados na [RN2] são de</w:t>
            </w:r>
            <w:r w:rsidRPr="00C632A0">
              <w:rPr>
                <w:rFonts w:ascii="Liberation Serif" w:eastAsia="DejaVu Sans" w:hAnsi="Liberation Serif"/>
                <w:kern w:val="1"/>
                <w:sz w:val="24"/>
                <w:szCs w:val="24"/>
              </w:rPr>
              <w:t xml:space="preserve"> preenchimento obrigatório</w:t>
            </w:r>
            <w:r>
              <w:rPr>
                <w:rFonts w:ascii="Liberation Serif" w:eastAsia="DejaVu Sans" w:hAnsi="Liberation Serif"/>
                <w:kern w:val="1"/>
                <w:sz w:val="24"/>
                <w:szCs w:val="24"/>
              </w:rPr>
              <w:t xml:space="preserve"> para efetivação da operação</w:t>
            </w:r>
            <w:r w:rsidRPr="00C632A0">
              <w:rPr>
                <w:rFonts w:ascii="Liberation Serif" w:eastAsia="DejaVu Sans" w:hAnsi="Liberation Serif"/>
                <w:kern w:val="1"/>
                <w:sz w:val="24"/>
                <w:szCs w:val="24"/>
              </w:rPr>
              <w:t>.</w:t>
            </w:r>
            <w:r w:rsidR="005C0967">
              <w:rPr>
                <w:rFonts w:cs="DejaVu Sans"/>
                <w:b/>
                <w:bCs/>
              </w:rPr>
              <w:t xml:space="preserve"> </w:t>
            </w:r>
          </w:p>
          <w:p w:rsidR="008536CC" w:rsidRDefault="008536CC" w:rsidP="000A3E5A">
            <w:pPr>
              <w:pStyle w:val="PSDS-CorpodeTexto"/>
              <w:rPr>
                <w:rFonts w:cs="DejaVu Sans"/>
                <w:b/>
                <w:bCs/>
              </w:rPr>
            </w:pPr>
          </w:p>
          <w:p w:rsidR="000A3E5A" w:rsidRDefault="005C0967" w:rsidP="000A3E5A">
            <w:pPr>
              <w:pStyle w:val="PSDS-CorpodeTexto"/>
              <w:rPr>
                <w:rFonts w:ascii="Liberation Serif" w:eastAsia="DejaVu Sans" w:hAnsi="Liberation Serif"/>
                <w:b/>
                <w:kern w:val="1"/>
                <w:sz w:val="24"/>
                <w:szCs w:val="24"/>
              </w:rPr>
            </w:pPr>
            <w:r>
              <w:rPr>
                <w:rFonts w:ascii="Liberation Serif" w:eastAsia="DejaVu Sans" w:hAnsi="Liberation Serif"/>
                <w:b/>
                <w:kern w:val="1"/>
                <w:sz w:val="24"/>
                <w:szCs w:val="24"/>
              </w:rPr>
              <w:t>[</w:t>
            </w:r>
            <w:r w:rsidR="00BC20ED" w:rsidRPr="000A3E5A">
              <w:rPr>
                <w:rFonts w:ascii="Liberation Serif" w:eastAsia="DejaVu Sans" w:hAnsi="Liberation Serif"/>
                <w:b/>
                <w:kern w:val="1"/>
                <w:sz w:val="24"/>
                <w:szCs w:val="24"/>
              </w:rPr>
              <w:t>RN</w:t>
            </w:r>
            <w:r w:rsidR="004177CA">
              <w:rPr>
                <w:rFonts w:ascii="Liberation Serif" w:eastAsia="DejaVu Sans" w:hAnsi="Liberation Serif"/>
                <w:b/>
                <w:kern w:val="1"/>
                <w:sz w:val="24"/>
                <w:szCs w:val="24"/>
              </w:rPr>
              <w:t>3</w:t>
            </w:r>
            <w:r w:rsidR="00BC20ED" w:rsidRPr="000A3E5A">
              <w:rPr>
                <w:rFonts w:ascii="Liberation Serif" w:eastAsia="DejaVu Sans" w:hAnsi="Liberation Serif"/>
                <w:b/>
                <w:kern w:val="1"/>
                <w:sz w:val="24"/>
                <w:szCs w:val="24"/>
              </w:rPr>
              <w:t xml:space="preserve">] </w:t>
            </w:r>
            <w:r>
              <w:rPr>
                <w:rFonts w:ascii="Liberation Serif" w:eastAsia="DejaVu Sans" w:hAnsi="Liberation Serif"/>
                <w:b/>
                <w:kern w:val="1"/>
                <w:sz w:val="24"/>
                <w:szCs w:val="24"/>
              </w:rPr>
              <w:t>Formato inserir publicação</w:t>
            </w:r>
          </w:p>
          <w:p w:rsidR="005C0967" w:rsidRPr="000A3E5A" w:rsidRDefault="005C0967" w:rsidP="000A3E5A">
            <w:pPr>
              <w:pStyle w:val="PSDS-CorpodeTexto"/>
              <w:rPr>
                <w:rFonts w:ascii="Liberation Serif" w:eastAsia="DejaVu Sans" w:hAnsi="Liberation Serif"/>
                <w:b/>
                <w:kern w:val="1"/>
                <w:sz w:val="24"/>
                <w:szCs w:val="24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776"/>
              <w:gridCol w:w="6736"/>
            </w:tblGrid>
            <w:tr w:rsidR="00F36D78" w:rsidTr="004177CA">
              <w:tc>
                <w:tcPr>
                  <w:tcW w:w="2776" w:type="dxa"/>
                  <w:shd w:val="clear" w:color="auto" w:fill="auto"/>
                </w:tcPr>
                <w:p w:rsidR="00F36D78" w:rsidRPr="009F2D31" w:rsidRDefault="00F36D78" w:rsidP="009F2D31">
                  <w:pPr>
                    <w:pStyle w:val="PSDS-CorpodeTexto"/>
                    <w:jc w:val="center"/>
                    <w:rPr>
                      <w:rFonts w:ascii="Liberation Serif" w:eastAsia="DejaVu Sans" w:hAnsi="Liberation Serif"/>
                      <w:kern w:val="1"/>
                      <w:sz w:val="24"/>
                      <w:szCs w:val="24"/>
                    </w:rPr>
                  </w:pPr>
                  <w:r w:rsidRPr="009F2D31">
                    <w:rPr>
                      <w:rFonts w:ascii="Segoe UI" w:hAnsi="Segoe UI" w:cs="Segoe UI"/>
                      <w:b/>
                      <w:bCs/>
                      <w:color w:val="24292E"/>
                      <w:shd w:val="clear" w:color="auto" w:fill="FFFFFF"/>
                    </w:rPr>
                    <w:t>Nome</w:t>
                  </w:r>
                </w:p>
              </w:tc>
              <w:tc>
                <w:tcPr>
                  <w:tcW w:w="6736" w:type="dxa"/>
                  <w:shd w:val="clear" w:color="auto" w:fill="auto"/>
                </w:tcPr>
                <w:p w:rsidR="00F36D78" w:rsidRPr="009F2D31" w:rsidRDefault="00F36D78" w:rsidP="009F2D31">
                  <w:pPr>
                    <w:pStyle w:val="PSDS-CorpodeTexto"/>
                    <w:jc w:val="center"/>
                    <w:rPr>
                      <w:rFonts w:ascii="Liberation Serif" w:eastAsia="DejaVu Sans" w:hAnsi="Liberation Serif"/>
                      <w:kern w:val="1"/>
                      <w:sz w:val="24"/>
                      <w:szCs w:val="24"/>
                    </w:rPr>
                  </w:pPr>
                  <w:r w:rsidRPr="009F2D31">
                    <w:rPr>
                      <w:rFonts w:ascii="Segoe UI" w:hAnsi="Segoe UI" w:cs="Segoe UI"/>
                      <w:b/>
                      <w:bCs/>
                      <w:color w:val="24292E"/>
                      <w:shd w:val="clear" w:color="auto" w:fill="FFFFFF"/>
                    </w:rPr>
                    <w:t>Formato</w:t>
                  </w:r>
                </w:p>
              </w:tc>
            </w:tr>
            <w:tr w:rsidR="00F36D78" w:rsidTr="004177CA">
              <w:tc>
                <w:tcPr>
                  <w:tcW w:w="2776" w:type="dxa"/>
                  <w:shd w:val="clear" w:color="auto" w:fill="auto"/>
                </w:tcPr>
                <w:p w:rsidR="00F36D78" w:rsidRPr="009F2D31" w:rsidRDefault="004177CA" w:rsidP="000A3E5A">
                  <w:pPr>
                    <w:pStyle w:val="PSDS-CorpodeTexto"/>
                    <w:rPr>
                      <w:rFonts w:ascii="Liberation Serif" w:eastAsia="DejaVu Sans" w:hAnsi="Liberation Serif"/>
                      <w:kern w:val="1"/>
                      <w:sz w:val="24"/>
                      <w:szCs w:val="24"/>
                    </w:rPr>
                  </w:pPr>
                  <w:r w:rsidRPr="009F2D31">
                    <w:rPr>
                      <w:rFonts w:ascii="Liberation Serif" w:eastAsia="DejaVu Sans" w:hAnsi="Liberation Serif"/>
                      <w:kern w:val="1"/>
                      <w:sz w:val="24"/>
                      <w:szCs w:val="24"/>
                    </w:rPr>
                    <w:t>Legenda</w:t>
                  </w:r>
                </w:p>
              </w:tc>
              <w:tc>
                <w:tcPr>
                  <w:tcW w:w="6736" w:type="dxa"/>
                  <w:shd w:val="clear" w:color="auto" w:fill="auto"/>
                </w:tcPr>
                <w:p w:rsidR="00F36D78" w:rsidRPr="009F2D31" w:rsidRDefault="005C0967" w:rsidP="000A3E5A">
                  <w:pPr>
                    <w:pStyle w:val="PSDS-CorpodeTexto"/>
                    <w:rPr>
                      <w:rFonts w:ascii="Liberation Serif" w:eastAsia="DejaVu Sans" w:hAnsi="Liberation Serif"/>
                      <w:kern w:val="1"/>
                      <w:sz w:val="24"/>
                      <w:szCs w:val="24"/>
                    </w:rPr>
                  </w:pPr>
                  <w:r w:rsidRPr="009F2D31">
                    <w:rPr>
                      <w:rFonts w:ascii="Segoe UI" w:hAnsi="Segoe UI" w:cs="Segoe UI"/>
                      <w:color w:val="24292E"/>
                      <w:shd w:val="clear" w:color="auto" w:fill="FFFFFF"/>
                    </w:rPr>
                    <w:t>No mínimo 1 no máximo 50 caracteres.</w:t>
                  </w:r>
                </w:p>
              </w:tc>
            </w:tr>
            <w:tr w:rsidR="005C0967" w:rsidTr="004177CA">
              <w:tc>
                <w:tcPr>
                  <w:tcW w:w="2776" w:type="dxa"/>
                  <w:shd w:val="clear" w:color="auto" w:fill="auto"/>
                </w:tcPr>
                <w:p w:rsidR="005C0967" w:rsidRPr="009F2D31" w:rsidRDefault="005C0967" w:rsidP="000A3E5A">
                  <w:pPr>
                    <w:pStyle w:val="PSDS-CorpodeTexto"/>
                    <w:rPr>
                      <w:rFonts w:ascii="Liberation Serif" w:eastAsia="DejaVu Sans" w:hAnsi="Liberation Serif"/>
                      <w:kern w:val="1"/>
                      <w:sz w:val="24"/>
                      <w:szCs w:val="24"/>
                    </w:rPr>
                  </w:pPr>
                  <w:r w:rsidRPr="009F2D31">
                    <w:rPr>
                      <w:rFonts w:ascii="Liberation Serif" w:eastAsia="DejaVu Sans" w:hAnsi="Liberation Serif"/>
                      <w:kern w:val="1"/>
                      <w:sz w:val="24"/>
                      <w:szCs w:val="24"/>
                    </w:rPr>
                    <w:t>Texto</w:t>
                  </w:r>
                </w:p>
              </w:tc>
              <w:tc>
                <w:tcPr>
                  <w:tcW w:w="6736" w:type="dxa"/>
                  <w:shd w:val="clear" w:color="auto" w:fill="auto"/>
                </w:tcPr>
                <w:p w:rsidR="005C0967" w:rsidRPr="009F2D31" w:rsidRDefault="005C0967" w:rsidP="000A3E5A">
                  <w:pPr>
                    <w:pStyle w:val="PSDS-CorpodeTexto"/>
                    <w:rPr>
                      <w:rFonts w:ascii="Segoe UI" w:hAnsi="Segoe UI" w:cs="Segoe UI"/>
                      <w:color w:val="24292E"/>
                      <w:shd w:val="clear" w:color="auto" w:fill="FFFFFF"/>
                    </w:rPr>
                  </w:pPr>
                  <w:r w:rsidRPr="009F2D31">
                    <w:rPr>
                      <w:rFonts w:ascii="Segoe UI" w:hAnsi="Segoe UI" w:cs="Segoe UI"/>
                      <w:color w:val="24292E"/>
                      <w:shd w:val="clear" w:color="auto" w:fill="FFFFFF"/>
                    </w:rPr>
                    <w:t>No mínimo 1 no máximo 255 caracteres.</w:t>
                  </w:r>
                </w:p>
              </w:tc>
            </w:tr>
            <w:tr w:rsidR="005C0967" w:rsidTr="004177CA">
              <w:tc>
                <w:tcPr>
                  <w:tcW w:w="2776" w:type="dxa"/>
                  <w:shd w:val="clear" w:color="auto" w:fill="auto"/>
                </w:tcPr>
                <w:p w:rsidR="005C0967" w:rsidRPr="009F2D31" w:rsidRDefault="005C0967" w:rsidP="000A3E5A">
                  <w:pPr>
                    <w:pStyle w:val="PSDS-CorpodeTexto"/>
                    <w:rPr>
                      <w:rFonts w:ascii="Liberation Serif" w:eastAsia="DejaVu Sans" w:hAnsi="Liberation Serif"/>
                      <w:kern w:val="1"/>
                      <w:sz w:val="24"/>
                      <w:szCs w:val="24"/>
                    </w:rPr>
                  </w:pPr>
                  <w:r w:rsidRPr="009F2D31">
                    <w:rPr>
                      <w:rFonts w:ascii="Liberation Serif" w:eastAsia="DejaVu Sans" w:hAnsi="Liberation Serif"/>
                      <w:kern w:val="1"/>
                      <w:sz w:val="24"/>
                      <w:szCs w:val="24"/>
                    </w:rPr>
                    <w:t>Data de início [DIA]</w:t>
                  </w:r>
                </w:p>
              </w:tc>
              <w:tc>
                <w:tcPr>
                  <w:tcW w:w="6736" w:type="dxa"/>
                  <w:shd w:val="clear" w:color="auto" w:fill="auto"/>
                </w:tcPr>
                <w:p w:rsidR="005C0967" w:rsidRPr="009F2D31" w:rsidRDefault="005C0967" w:rsidP="000A3E5A">
                  <w:pPr>
                    <w:pStyle w:val="PSDS-CorpodeTexto"/>
                    <w:rPr>
                      <w:rFonts w:ascii="Segoe UI" w:hAnsi="Segoe UI" w:cs="Segoe UI"/>
                      <w:color w:val="24292E"/>
                      <w:shd w:val="clear" w:color="auto" w:fill="FFFFFF"/>
                    </w:rPr>
                  </w:pPr>
                  <w:r w:rsidRPr="009F2D31">
                    <w:rPr>
                      <w:rFonts w:ascii="Segoe UI" w:hAnsi="Segoe UI" w:cs="Segoe UI"/>
                      <w:color w:val="24292E"/>
                      <w:shd w:val="clear" w:color="auto" w:fill="F6F8FA"/>
                    </w:rPr>
                    <w:t>Deve possuir apenas números, limitados ao valor 1 a 30.</w:t>
                  </w:r>
                </w:p>
              </w:tc>
            </w:tr>
            <w:tr w:rsidR="005C0967" w:rsidTr="004177CA">
              <w:tc>
                <w:tcPr>
                  <w:tcW w:w="2776" w:type="dxa"/>
                  <w:shd w:val="clear" w:color="auto" w:fill="auto"/>
                </w:tcPr>
                <w:p w:rsidR="005C0967" w:rsidRPr="009F2D31" w:rsidRDefault="005C0967" w:rsidP="000A3E5A">
                  <w:pPr>
                    <w:pStyle w:val="PSDS-CorpodeTexto"/>
                    <w:rPr>
                      <w:rFonts w:ascii="Liberation Serif" w:eastAsia="DejaVu Sans" w:hAnsi="Liberation Serif"/>
                      <w:kern w:val="1"/>
                      <w:sz w:val="24"/>
                      <w:szCs w:val="24"/>
                    </w:rPr>
                  </w:pPr>
                  <w:r w:rsidRPr="009F2D31">
                    <w:rPr>
                      <w:rFonts w:ascii="Liberation Serif" w:eastAsia="DejaVu Sans" w:hAnsi="Liberation Serif"/>
                      <w:kern w:val="1"/>
                      <w:sz w:val="24"/>
                      <w:szCs w:val="24"/>
                    </w:rPr>
                    <w:t>Data de início [MES]</w:t>
                  </w:r>
                </w:p>
              </w:tc>
              <w:tc>
                <w:tcPr>
                  <w:tcW w:w="6736" w:type="dxa"/>
                  <w:shd w:val="clear" w:color="auto" w:fill="auto"/>
                </w:tcPr>
                <w:p w:rsidR="005C0967" w:rsidRPr="009F2D31" w:rsidRDefault="005C0967" w:rsidP="000A3E5A">
                  <w:pPr>
                    <w:pStyle w:val="PSDS-CorpodeTexto"/>
                    <w:rPr>
                      <w:rFonts w:ascii="Segoe UI" w:hAnsi="Segoe UI" w:cs="Segoe UI"/>
                      <w:color w:val="24292E"/>
                      <w:shd w:val="clear" w:color="auto" w:fill="FFFFFF"/>
                    </w:rPr>
                  </w:pPr>
                  <w:r w:rsidRPr="009F2D31">
                    <w:rPr>
                      <w:rFonts w:ascii="Segoe UI" w:hAnsi="Segoe UI" w:cs="Segoe UI"/>
                      <w:color w:val="24292E"/>
                      <w:shd w:val="clear" w:color="auto" w:fill="F6F8FA"/>
                    </w:rPr>
                    <w:t>Deve possuir apenas números, limitados ao valor 1 a 12.</w:t>
                  </w:r>
                </w:p>
              </w:tc>
            </w:tr>
            <w:tr w:rsidR="005C0967" w:rsidTr="004177CA">
              <w:tc>
                <w:tcPr>
                  <w:tcW w:w="2776" w:type="dxa"/>
                  <w:shd w:val="clear" w:color="auto" w:fill="auto"/>
                </w:tcPr>
                <w:p w:rsidR="005C0967" w:rsidRPr="009F2D31" w:rsidRDefault="005C0967" w:rsidP="000A3E5A">
                  <w:pPr>
                    <w:pStyle w:val="PSDS-CorpodeTexto"/>
                    <w:rPr>
                      <w:rFonts w:ascii="Liberation Serif" w:eastAsia="DejaVu Sans" w:hAnsi="Liberation Serif"/>
                      <w:kern w:val="1"/>
                      <w:sz w:val="24"/>
                      <w:szCs w:val="24"/>
                    </w:rPr>
                  </w:pPr>
                  <w:r w:rsidRPr="009F2D31">
                    <w:rPr>
                      <w:rFonts w:ascii="Liberation Serif" w:eastAsia="DejaVu Sans" w:hAnsi="Liberation Serif"/>
                      <w:kern w:val="1"/>
                      <w:sz w:val="24"/>
                      <w:szCs w:val="24"/>
                    </w:rPr>
                    <w:t>Data de início [ANO]</w:t>
                  </w:r>
                </w:p>
              </w:tc>
              <w:tc>
                <w:tcPr>
                  <w:tcW w:w="6736" w:type="dxa"/>
                  <w:shd w:val="clear" w:color="auto" w:fill="auto"/>
                </w:tcPr>
                <w:p w:rsidR="005C0967" w:rsidRPr="009F2D31" w:rsidRDefault="005C0967" w:rsidP="000A3E5A">
                  <w:pPr>
                    <w:pStyle w:val="PSDS-CorpodeTexto"/>
                    <w:rPr>
                      <w:rFonts w:ascii="Segoe UI" w:hAnsi="Segoe UI" w:cs="Segoe UI"/>
                      <w:color w:val="24292E"/>
                      <w:shd w:val="clear" w:color="auto" w:fill="FFFFFF"/>
                    </w:rPr>
                  </w:pPr>
                  <w:r w:rsidRPr="009F2D31">
                    <w:rPr>
                      <w:rFonts w:ascii="Segoe UI" w:hAnsi="Segoe UI" w:cs="Segoe UI"/>
                      <w:color w:val="24292E"/>
                      <w:shd w:val="clear" w:color="auto" w:fill="F6F8FA"/>
                    </w:rPr>
                    <w:t>Deve possuir apenas números, limitados ao ano atual e mais 3 anos subsequentes.</w:t>
                  </w:r>
                </w:p>
              </w:tc>
            </w:tr>
            <w:tr w:rsidR="005C0967" w:rsidTr="004177CA">
              <w:tc>
                <w:tcPr>
                  <w:tcW w:w="2776" w:type="dxa"/>
                  <w:shd w:val="clear" w:color="auto" w:fill="auto"/>
                </w:tcPr>
                <w:p w:rsidR="005C0967" w:rsidRPr="009F2D31" w:rsidRDefault="005C0967" w:rsidP="005C0967">
                  <w:pPr>
                    <w:pStyle w:val="PSDS-CorpodeTexto"/>
                    <w:rPr>
                      <w:rFonts w:ascii="Liberation Serif" w:eastAsia="DejaVu Sans" w:hAnsi="Liberation Serif"/>
                      <w:kern w:val="1"/>
                      <w:sz w:val="24"/>
                      <w:szCs w:val="24"/>
                    </w:rPr>
                  </w:pPr>
                  <w:r w:rsidRPr="009F2D31">
                    <w:rPr>
                      <w:rFonts w:ascii="Liberation Serif" w:eastAsia="DejaVu Sans" w:hAnsi="Liberation Serif"/>
                      <w:kern w:val="1"/>
                      <w:sz w:val="24"/>
                      <w:szCs w:val="24"/>
                    </w:rPr>
                    <w:t>Data de término [DIA]</w:t>
                  </w:r>
                </w:p>
              </w:tc>
              <w:tc>
                <w:tcPr>
                  <w:tcW w:w="6736" w:type="dxa"/>
                  <w:shd w:val="clear" w:color="auto" w:fill="auto"/>
                </w:tcPr>
                <w:p w:rsidR="005C0967" w:rsidRPr="009F2D31" w:rsidRDefault="005C0967" w:rsidP="005C0967">
                  <w:pPr>
                    <w:pStyle w:val="PSDS-CorpodeTexto"/>
                    <w:rPr>
                      <w:rFonts w:ascii="Segoe UI" w:hAnsi="Segoe UI" w:cs="Segoe UI"/>
                      <w:color w:val="24292E"/>
                      <w:shd w:val="clear" w:color="auto" w:fill="FFFFFF"/>
                    </w:rPr>
                  </w:pPr>
                  <w:r w:rsidRPr="009F2D31">
                    <w:rPr>
                      <w:rFonts w:ascii="Segoe UI" w:hAnsi="Segoe UI" w:cs="Segoe UI"/>
                      <w:color w:val="24292E"/>
                      <w:shd w:val="clear" w:color="auto" w:fill="F6F8FA"/>
                    </w:rPr>
                    <w:t>Deve possuir apenas números, limitados ao valor 1 a 30.</w:t>
                  </w:r>
                </w:p>
              </w:tc>
            </w:tr>
            <w:tr w:rsidR="005C0967" w:rsidTr="004177CA">
              <w:tc>
                <w:tcPr>
                  <w:tcW w:w="2776" w:type="dxa"/>
                  <w:shd w:val="clear" w:color="auto" w:fill="auto"/>
                </w:tcPr>
                <w:p w:rsidR="005C0967" w:rsidRPr="009F2D31" w:rsidRDefault="005C0967" w:rsidP="005C0967">
                  <w:pPr>
                    <w:pStyle w:val="PSDS-CorpodeTexto"/>
                    <w:rPr>
                      <w:rFonts w:ascii="Liberation Serif" w:eastAsia="DejaVu Sans" w:hAnsi="Liberation Serif"/>
                      <w:kern w:val="1"/>
                      <w:sz w:val="24"/>
                      <w:szCs w:val="24"/>
                    </w:rPr>
                  </w:pPr>
                  <w:r w:rsidRPr="009F2D31">
                    <w:rPr>
                      <w:rFonts w:ascii="Liberation Serif" w:eastAsia="DejaVu Sans" w:hAnsi="Liberation Serif"/>
                      <w:kern w:val="1"/>
                      <w:sz w:val="24"/>
                      <w:szCs w:val="24"/>
                    </w:rPr>
                    <w:t>Data de término [MES]</w:t>
                  </w:r>
                </w:p>
              </w:tc>
              <w:tc>
                <w:tcPr>
                  <w:tcW w:w="6736" w:type="dxa"/>
                  <w:shd w:val="clear" w:color="auto" w:fill="auto"/>
                </w:tcPr>
                <w:p w:rsidR="005C0967" w:rsidRPr="009F2D31" w:rsidRDefault="005C0967" w:rsidP="005C0967">
                  <w:pPr>
                    <w:pStyle w:val="PSDS-CorpodeTexto"/>
                    <w:rPr>
                      <w:rFonts w:ascii="Segoe UI" w:hAnsi="Segoe UI" w:cs="Segoe UI"/>
                      <w:color w:val="24292E"/>
                      <w:shd w:val="clear" w:color="auto" w:fill="FFFFFF"/>
                    </w:rPr>
                  </w:pPr>
                  <w:r w:rsidRPr="009F2D31">
                    <w:rPr>
                      <w:rFonts w:ascii="Segoe UI" w:hAnsi="Segoe UI" w:cs="Segoe UI"/>
                      <w:color w:val="24292E"/>
                      <w:shd w:val="clear" w:color="auto" w:fill="F6F8FA"/>
                    </w:rPr>
                    <w:t>Deve possuir apenas números, limitados ao valor 1 a 12.</w:t>
                  </w:r>
                </w:p>
              </w:tc>
            </w:tr>
            <w:tr w:rsidR="005C0967" w:rsidTr="004177CA">
              <w:tc>
                <w:tcPr>
                  <w:tcW w:w="2776" w:type="dxa"/>
                  <w:shd w:val="clear" w:color="auto" w:fill="auto"/>
                </w:tcPr>
                <w:p w:rsidR="005C0967" w:rsidRPr="009F2D31" w:rsidRDefault="005C0967" w:rsidP="005C0967">
                  <w:pPr>
                    <w:pStyle w:val="PSDS-CorpodeTexto"/>
                    <w:rPr>
                      <w:rFonts w:ascii="Liberation Serif" w:eastAsia="DejaVu Sans" w:hAnsi="Liberation Serif"/>
                      <w:kern w:val="1"/>
                      <w:sz w:val="24"/>
                      <w:szCs w:val="24"/>
                    </w:rPr>
                  </w:pPr>
                  <w:r w:rsidRPr="009F2D31">
                    <w:rPr>
                      <w:rFonts w:ascii="Liberation Serif" w:eastAsia="DejaVu Sans" w:hAnsi="Liberation Serif"/>
                      <w:kern w:val="1"/>
                      <w:sz w:val="24"/>
                      <w:szCs w:val="24"/>
                    </w:rPr>
                    <w:t>Data de término [ANO]</w:t>
                  </w:r>
                </w:p>
              </w:tc>
              <w:tc>
                <w:tcPr>
                  <w:tcW w:w="6736" w:type="dxa"/>
                  <w:shd w:val="clear" w:color="auto" w:fill="auto"/>
                </w:tcPr>
                <w:p w:rsidR="005C0967" w:rsidRPr="009F2D31" w:rsidRDefault="005C0967" w:rsidP="005C0967">
                  <w:pPr>
                    <w:pStyle w:val="PSDS-CorpodeTexto"/>
                    <w:rPr>
                      <w:rFonts w:ascii="Segoe UI" w:hAnsi="Segoe UI" w:cs="Segoe UI"/>
                      <w:color w:val="24292E"/>
                      <w:u w:val="single"/>
                      <w:shd w:val="clear" w:color="auto" w:fill="FFFFFF"/>
                    </w:rPr>
                  </w:pPr>
                  <w:r w:rsidRPr="009F2D31">
                    <w:rPr>
                      <w:rFonts w:ascii="Segoe UI" w:hAnsi="Segoe UI" w:cs="Segoe UI"/>
                      <w:color w:val="24292E"/>
                      <w:shd w:val="clear" w:color="auto" w:fill="F6F8FA"/>
                    </w:rPr>
                    <w:t>Deve possuir apenas números, limitados ao ano atual e mais 3 anos subsequentes.</w:t>
                  </w:r>
                </w:p>
              </w:tc>
            </w:tr>
            <w:tr w:rsidR="005C0967" w:rsidTr="004177CA">
              <w:tc>
                <w:tcPr>
                  <w:tcW w:w="2776" w:type="dxa"/>
                  <w:shd w:val="clear" w:color="auto" w:fill="auto"/>
                </w:tcPr>
                <w:p w:rsidR="005C0967" w:rsidRPr="009F2D31" w:rsidRDefault="005C0967" w:rsidP="005C0967">
                  <w:pPr>
                    <w:pStyle w:val="PSDS-CorpodeTexto"/>
                    <w:rPr>
                      <w:rFonts w:ascii="Liberation Serif" w:eastAsia="DejaVu Sans" w:hAnsi="Liberation Serif"/>
                      <w:kern w:val="1"/>
                      <w:sz w:val="24"/>
                      <w:szCs w:val="24"/>
                    </w:rPr>
                  </w:pPr>
                  <w:r w:rsidRPr="009F2D31">
                    <w:rPr>
                      <w:rFonts w:ascii="Liberation Serif" w:eastAsia="DejaVu Sans" w:hAnsi="Liberation Serif"/>
                      <w:kern w:val="1"/>
                      <w:sz w:val="24"/>
                      <w:szCs w:val="24"/>
                    </w:rPr>
                    <w:t>Imagem</w:t>
                  </w:r>
                </w:p>
              </w:tc>
              <w:tc>
                <w:tcPr>
                  <w:tcW w:w="6736" w:type="dxa"/>
                  <w:shd w:val="clear" w:color="auto" w:fill="auto"/>
                </w:tcPr>
                <w:p w:rsidR="005C0967" w:rsidRPr="009F2D31" w:rsidRDefault="005C0967" w:rsidP="005C0967">
                  <w:pPr>
                    <w:pStyle w:val="PSDS-CorpodeTexto"/>
                    <w:rPr>
                      <w:rFonts w:ascii="Segoe UI" w:hAnsi="Segoe UI" w:cs="Segoe UI"/>
                      <w:color w:val="24292E"/>
                      <w:shd w:val="clear" w:color="auto" w:fill="FFFFFF"/>
                    </w:rPr>
                  </w:pPr>
                  <w:r w:rsidRPr="009F2D31">
                    <w:rPr>
                      <w:rFonts w:ascii="Segoe UI" w:hAnsi="Segoe UI" w:cs="Segoe UI"/>
                      <w:color w:val="24292E"/>
                      <w:shd w:val="clear" w:color="auto" w:fill="FFFFFF"/>
                    </w:rPr>
                    <w:t xml:space="preserve">Imagem do tipo </w:t>
                  </w:r>
                  <w:r w:rsidR="00A51A45">
                    <w:rPr>
                      <w:rFonts w:ascii="Segoe UI" w:hAnsi="Segoe UI" w:cs="Segoe UI"/>
                      <w:color w:val="24292E"/>
                      <w:shd w:val="clear" w:color="auto" w:fill="FFFFFF"/>
                    </w:rPr>
                    <w:t>JPEG, JPG ou GIF.</w:t>
                  </w:r>
                </w:p>
              </w:tc>
            </w:tr>
          </w:tbl>
          <w:p w:rsidR="00BC20ED" w:rsidRDefault="00BC20ED" w:rsidP="00A51A45">
            <w:pPr>
              <w:pStyle w:val="PSDS-CorpodeTexto"/>
              <w:rPr>
                <w:rFonts w:ascii="Liberation Serif" w:eastAsia="DejaVu Sans" w:hAnsi="Liberation Serif"/>
                <w:kern w:val="1"/>
                <w:sz w:val="24"/>
                <w:szCs w:val="24"/>
                <w:u w:val="single"/>
              </w:rPr>
            </w:pPr>
          </w:p>
          <w:p w:rsidR="00C632A0" w:rsidRPr="00C632A0" w:rsidRDefault="00C632A0" w:rsidP="00A51A45">
            <w:pPr>
              <w:pStyle w:val="PSDS-CorpodeTexto"/>
              <w:rPr>
                <w:rFonts w:ascii="Liberation Serif" w:eastAsia="DejaVu Sans" w:hAnsi="Liberation Serif"/>
                <w:kern w:val="1"/>
                <w:sz w:val="24"/>
                <w:szCs w:val="24"/>
              </w:rPr>
            </w:pPr>
            <w:r w:rsidRPr="00C632A0">
              <w:rPr>
                <w:rFonts w:ascii="Liberation Serif" w:eastAsia="DejaVu Sans" w:hAnsi="Liberation Serif"/>
                <w:kern w:val="1"/>
                <w:sz w:val="24"/>
                <w:szCs w:val="24"/>
              </w:rPr>
              <w:t xml:space="preserve">Todos os campos </w:t>
            </w:r>
            <w:r>
              <w:rPr>
                <w:rFonts w:ascii="Liberation Serif" w:eastAsia="DejaVu Sans" w:hAnsi="Liberation Serif"/>
                <w:kern w:val="1"/>
                <w:sz w:val="24"/>
                <w:szCs w:val="24"/>
              </w:rPr>
              <w:t>apresentados na [RN3] são de</w:t>
            </w:r>
            <w:r w:rsidRPr="00C632A0">
              <w:rPr>
                <w:rFonts w:ascii="Liberation Serif" w:eastAsia="DejaVu Sans" w:hAnsi="Liberation Serif"/>
                <w:kern w:val="1"/>
                <w:sz w:val="24"/>
                <w:szCs w:val="24"/>
              </w:rPr>
              <w:t xml:space="preserve"> preenchimento obrigatório</w:t>
            </w:r>
            <w:r>
              <w:rPr>
                <w:rFonts w:ascii="Liberation Serif" w:eastAsia="DejaVu Sans" w:hAnsi="Liberation Serif"/>
                <w:kern w:val="1"/>
                <w:sz w:val="24"/>
                <w:szCs w:val="24"/>
              </w:rPr>
              <w:t xml:space="preserve"> para efetivação da operação</w:t>
            </w:r>
            <w:r w:rsidRPr="00C632A0">
              <w:rPr>
                <w:rFonts w:ascii="Liberation Serif" w:eastAsia="DejaVu Sans" w:hAnsi="Liberation Serif"/>
                <w:kern w:val="1"/>
                <w:sz w:val="24"/>
                <w:szCs w:val="24"/>
              </w:rPr>
              <w:t>.</w:t>
            </w:r>
          </w:p>
          <w:p w:rsidR="00A51A45" w:rsidRDefault="00A51A45" w:rsidP="00A51A45">
            <w:pPr>
              <w:pStyle w:val="PSDS-CorpodeTexto"/>
            </w:pPr>
          </w:p>
          <w:p w:rsidR="00A51A45" w:rsidRDefault="00A51A45" w:rsidP="00A51A45">
            <w:pPr>
              <w:pStyle w:val="PSDS-CorpodeTexto"/>
            </w:pPr>
          </w:p>
          <w:p w:rsidR="00A51A45" w:rsidRDefault="00A51A45" w:rsidP="00A51A45">
            <w:pPr>
              <w:pStyle w:val="PSDS-CorpodeTexto"/>
            </w:pPr>
          </w:p>
          <w:p w:rsidR="00A51A45" w:rsidRDefault="00A51A45" w:rsidP="00A51A45">
            <w:pPr>
              <w:pStyle w:val="PSDS-CorpodeTexto"/>
            </w:pPr>
          </w:p>
          <w:p w:rsidR="00A51A45" w:rsidRDefault="00A51A45" w:rsidP="00A51A45">
            <w:pPr>
              <w:pStyle w:val="PSDS-CorpodeTexto"/>
            </w:pPr>
          </w:p>
          <w:p w:rsidR="00A51A45" w:rsidRDefault="00A51A45" w:rsidP="00A51A45">
            <w:pPr>
              <w:pStyle w:val="PSDS-CorpodeTexto"/>
            </w:pPr>
          </w:p>
          <w:p w:rsidR="00A51A45" w:rsidRDefault="00A51A45" w:rsidP="00A51A45">
            <w:pPr>
              <w:pStyle w:val="PSDS-CorpodeTexto"/>
            </w:pPr>
          </w:p>
          <w:p w:rsidR="00A51A45" w:rsidRDefault="00A51A45" w:rsidP="00A51A45">
            <w:pPr>
              <w:pStyle w:val="PSDS-CorpodeTexto"/>
            </w:pPr>
          </w:p>
          <w:p w:rsidR="00A51A45" w:rsidRDefault="00A51A45" w:rsidP="00A51A45">
            <w:pPr>
              <w:pStyle w:val="PSDS-CorpodeTexto"/>
            </w:pPr>
          </w:p>
          <w:p w:rsidR="00A51A45" w:rsidRDefault="00A51A45" w:rsidP="00A51A45">
            <w:pPr>
              <w:pStyle w:val="PSDS-CorpodeTexto"/>
            </w:pPr>
          </w:p>
          <w:p w:rsidR="00A51A45" w:rsidRDefault="00A51A45" w:rsidP="00A51A45">
            <w:pPr>
              <w:pStyle w:val="PSDS-CorpodeTexto"/>
            </w:pPr>
          </w:p>
          <w:p w:rsidR="00A51A45" w:rsidRDefault="00A51A45" w:rsidP="00A51A45">
            <w:pPr>
              <w:pStyle w:val="PSDS-CorpodeTexto"/>
            </w:pPr>
          </w:p>
          <w:p w:rsidR="00A51A45" w:rsidRDefault="00A51A45" w:rsidP="00A51A45">
            <w:pPr>
              <w:pStyle w:val="PSDS-CorpodeTexto"/>
            </w:pPr>
          </w:p>
          <w:p w:rsidR="00A51A45" w:rsidRDefault="00A51A45" w:rsidP="00A51A45">
            <w:pPr>
              <w:pStyle w:val="PSDS-CorpodeTexto"/>
            </w:pPr>
          </w:p>
          <w:p w:rsidR="00A51A45" w:rsidRDefault="00A51A45" w:rsidP="00A51A45">
            <w:pPr>
              <w:pStyle w:val="PSDS-CorpodeTexto"/>
            </w:pPr>
          </w:p>
          <w:p w:rsidR="00A51A45" w:rsidRDefault="00A51A45" w:rsidP="00A51A45">
            <w:pPr>
              <w:pStyle w:val="PSDS-CorpodeTexto"/>
            </w:pPr>
          </w:p>
        </w:tc>
      </w:tr>
    </w:tbl>
    <w:p w:rsidR="00A51A45" w:rsidRDefault="00A51A45"/>
    <w:tbl>
      <w:tblPr>
        <w:tblW w:w="10065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0065"/>
      </w:tblGrid>
      <w:tr w:rsidR="00944879" w:rsidTr="00A51A45">
        <w:tc>
          <w:tcPr>
            <w:tcW w:w="10065" w:type="dxa"/>
            <w:tcBorders>
              <w:bottom w:val="single" w:sz="4" w:space="0" w:color="auto"/>
            </w:tcBorders>
          </w:tcPr>
          <w:p w:rsidR="00802A8E" w:rsidRPr="00C916CD" w:rsidRDefault="00944879" w:rsidP="00C916CD">
            <w:pPr>
              <w:jc w:val="center"/>
              <w:rPr>
                <w:rFonts w:cs="DejaVu Sans"/>
                <w:b/>
                <w:bCs/>
                <w:color w:val="0000FF"/>
              </w:rPr>
            </w:pPr>
            <w:r w:rsidRPr="00EB4515">
              <w:rPr>
                <w:rFonts w:cs="DejaVu Sans"/>
                <w:b/>
                <w:bCs/>
                <w:color w:val="0000FF"/>
              </w:rPr>
              <w:t xml:space="preserve">REQUISITOS DO </w:t>
            </w:r>
            <w:r w:rsidR="00570CD4" w:rsidRPr="00EB4515">
              <w:rPr>
                <w:rFonts w:cs="DejaVu Sans"/>
                <w:b/>
                <w:bCs/>
                <w:color w:val="0000FF"/>
              </w:rPr>
              <w:t>SISTEMA</w:t>
            </w:r>
            <w:r w:rsidR="00570CD4">
              <w:rPr>
                <w:rFonts w:cs="DejaVu Sans"/>
                <w:b/>
                <w:bCs/>
                <w:color w:val="0000FF"/>
              </w:rPr>
              <w:t>:</w:t>
            </w:r>
          </w:p>
        </w:tc>
      </w:tr>
      <w:tr w:rsidR="00944879" w:rsidTr="00A51A45">
        <w:trPr>
          <w:trHeight w:val="1551"/>
        </w:trPr>
        <w:tc>
          <w:tcPr>
            <w:tcW w:w="10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9CB" w:rsidRPr="00DB49CB" w:rsidRDefault="00DB49CB" w:rsidP="005A6EFB">
            <w:pPr>
              <w:rPr>
                <w:b/>
                <w:bCs/>
                <w:sz w:val="30"/>
                <w:szCs w:val="30"/>
                <w:u w:val="single"/>
              </w:rPr>
            </w:pPr>
          </w:p>
          <w:tbl>
            <w:tblPr>
              <w:tblW w:w="9781" w:type="dxa"/>
              <w:tblInd w:w="93" w:type="dxa"/>
              <w:tblLayout w:type="fixed"/>
              <w:tblCellMar>
                <w:top w:w="55" w:type="dxa"/>
                <w:left w:w="55" w:type="dxa"/>
                <w:bottom w:w="55" w:type="dxa"/>
                <w:right w:w="55" w:type="dxa"/>
              </w:tblCellMar>
              <w:tblLook w:val="0000" w:firstRow="0" w:lastRow="0" w:firstColumn="0" w:lastColumn="0" w:noHBand="0" w:noVBand="0"/>
            </w:tblPr>
            <w:tblGrid>
              <w:gridCol w:w="5244"/>
              <w:gridCol w:w="20"/>
              <w:gridCol w:w="406"/>
              <w:gridCol w:w="4111"/>
            </w:tblGrid>
            <w:tr w:rsidR="00DB49CB" w:rsidTr="001D755C">
              <w:trPr>
                <w:trHeight w:val="280"/>
              </w:trPr>
              <w:tc>
                <w:tcPr>
                  <w:tcW w:w="9781" w:type="dxa"/>
                  <w:gridSpan w:val="4"/>
                  <w:shd w:val="clear" w:color="auto" w:fill="FFFFFF"/>
                </w:tcPr>
                <w:p w:rsidR="00DB49CB" w:rsidRPr="00DB49CB" w:rsidRDefault="00DB49CB" w:rsidP="00DB49CB">
                  <w:pPr>
                    <w:rPr>
                      <w:b/>
                      <w:bCs/>
                      <w:sz w:val="30"/>
                      <w:szCs w:val="30"/>
                      <w:u w:val="single"/>
                    </w:rPr>
                  </w:pPr>
                  <w:r w:rsidRPr="00E859FD">
                    <w:rPr>
                      <w:b/>
                      <w:bCs/>
                      <w:sz w:val="30"/>
                      <w:szCs w:val="30"/>
                      <w:u w:val="single"/>
                    </w:rPr>
                    <w:t>Funcional</w:t>
                  </w:r>
                </w:p>
              </w:tc>
            </w:tr>
            <w:tr w:rsidR="00DB49CB" w:rsidTr="001D755C">
              <w:trPr>
                <w:trHeight w:val="280"/>
              </w:trPr>
              <w:tc>
                <w:tcPr>
                  <w:tcW w:w="9781" w:type="dxa"/>
                  <w:gridSpan w:val="4"/>
                  <w:tcBorders>
                    <w:bottom w:val="single" w:sz="4" w:space="0" w:color="auto"/>
                  </w:tcBorders>
                  <w:shd w:val="clear" w:color="auto" w:fill="FFFFFF"/>
                </w:tcPr>
                <w:p w:rsidR="00DB49CB" w:rsidRDefault="00DB49CB" w:rsidP="00CD0F71">
                  <w:pPr>
                    <w:jc w:val="center"/>
                    <w:rPr>
                      <w:rFonts w:cs="DejaVu Sans"/>
                      <w:b/>
                      <w:bCs/>
                    </w:rPr>
                  </w:pPr>
                </w:p>
              </w:tc>
            </w:tr>
            <w:tr w:rsidR="00CD0F71" w:rsidTr="00DB49CB">
              <w:trPr>
                <w:trHeight w:val="280"/>
              </w:trPr>
              <w:tc>
                <w:tcPr>
                  <w:tcW w:w="9781" w:type="dxa"/>
                  <w:gridSpan w:val="4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F7F7F"/>
                </w:tcPr>
                <w:p w:rsidR="00CD0F71" w:rsidRPr="00CD0F71" w:rsidRDefault="00CD0F71" w:rsidP="00CD0F71">
                  <w:pPr>
                    <w:jc w:val="center"/>
                    <w:rPr>
                      <w:rFonts w:cs="DejaVu Sans"/>
                      <w:b/>
                      <w:bCs/>
                    </w:rPr>
                  </w:pPr>
                  <w:r>
                    <w:rPr>
                      <w:rFonts w:cs="DejaVu Sans"/>
                      <w:b/>
                      <w:bCs/>
                    </w:rPr>
                    <w:t>[RF01] Incluir Publicações</w:t>
                  </w:r>
                </w:p>
              </w:tc>
            </w:tr>
            <w:tr w:rsidR="00944879" w:rsidTr="00DB49CB">
              <w:trPr>
                <w:trHeight w:val="280"/>
              </w:trPr>
              <w:tc>
                <w:tcPr>
                  <w:tcW w:w="5244" w:type="dxa"/>
                  <w:tcBorders>
                    <w:top w:val="single" w:sz="4" w:space="0" w:color="auto"/>
                    <w:left w:val="single" w:sz="1" w:space="0" w:color="000000"/>
                    <w:bottom w:val="single" w:sz="1" w:space="0" w:color="000000"/>
                  </w:tcBorders>
                </w:tcPr>
                <w:p w:rsidR="00944879" w:rsidRDefault="00944879" w:rsidP="005A6EFB">
                  <w:pPr>
                    <w:pStyle w:val="Contedodatabela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DESCRIÇÃO REQUISITO </w:t>
                  </w:r>
                </w:p>
              </w:tc>
              <w:tc>
                <w:tcPr>
                  <w:tcW w:w="4537" w:type="dxa"/>
                  <w:gridSpan w:val="3"/>
                  <w:tcBorders>
                    <w:top w:val="single" w:sz="4" w:space="0" w:color="auto"/>
                    <w:left w:val="single" w:sz="1" w:space="0" w:color="000000"/>
                    <w:bottom w:val="single" w:sz="1" w:space="0" w:color="000000"/>
                    <w:right w:val="single" w:sz="1" w:space="0" w:color="000000"/>
                  </w:tcBorders>
                </w:tcPr>
                <w:p w:rsidR="00944879" w:rsidRDefault="00F372AE" w:rsidP="005A6EFB">
                  <w:pPr>
                    <w:pStyle w:val="Contedodatabela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REQUISITOS USUÁRIO</w:t>
                  </w:r>
                  <w:r w:rsidR="00944879">
                    <w:rPr>
                      <w:b/>
                      <w:bCs/>
                    </w:rPr>
                    <w:t xml:space="preserve"> ATENDIDOS</w:t>
                  </w:r>
                </w:p>
              </w:tc>
            </w:tr>
            <w:tr w:rsidR="00944879" w:rsidTr="009A0CEF">
              <w:trPr>
                <w:trHeight w:val="81"/>
              </w:trPr>
              <w:tc>
                <w:tcPr>
                  <w:tcW w:w="5244" w:type="dxa"/>
                  <w:tcBorders>
                    <w:left w:val="single" w:sz="1" w:space="0" w:color="000000"/>
                    <w:bottom w:val="single" w:sz="1" w:space="0" w:color="000000"/>
                  </w:tcBorders>
                </w:tcPr>
                <w:p w:rsidR="00944879" w:rsidRDefault="00944879" w:rsidP="005A6EFB">
                  <w:r>
                    <w:t>O sistema deverá permitir</w:t>
                  </w:r>
                  <w:r w:rsidR="00426864">
                    <w:t xml:space="preserve"> incluir novas </w:t>
                  </w:r>
                  <w:r w:rsidR="00325AC6">
                    <w:t>publicações</w:t>
                  </w:r>
                  <w:r w:rsidR="00B45F30">
                    <w:t xml:space="preserve"> </w:t>
                  </w:r>
                  <w:r w:rsidR="00426864">
                    <w:t>no sistema</w:t>
                  </w:r>
                  <w:r w:rsidR="00B45F30">
                    <w:t>.</w:t>
                  </w:r>
                  <w:r w:rsidR="00E53400">
                    <w:t xml:space="preserve"> Os dados necessários para uma nova publicação são: </w:t>
                  </w:r>
                  <w:r w:rsidR="002C6B92">
                    <w:t>legenda, texto, data de início, data de término e uma imagem. Todos os campos são obrigatórios. Caso encontre erro ao inserir, o sistema apresentará uma mensagem com o erro.</w:t>
                  </w:r>
                  <w:r w:rsidR="009A0CEF">
                    <w:t xml:space="preserve"> </w:t>
                  </w:r>
                </w:p>
              </w:tc>
              <w:tc>
                <w:tcPr>
                  <w:tcW w:w="4537" w:type="dxa"/>
                  <w:gridSpan w:val="3"/>
                  <w:tcBorders>
                    <w:left w:val="single" w:sz="1" w:space="0" w:color="000000"/>
                    <w:bottom w:val="single" w:sz="1" w:space="0" w:color="000000"/>
                    <w:right w:val="single" w:sz="1" w:space="0" w:color="000000"/>
                  </w:tcBorders>
                </w:tcPr>
                <w:p w:rsidR="002C6B92" w:rsidRPr="009A0CEF" w:rsidRDefault="00247638" w:rsidP="005A6EFB">
                  <w:pPr>
                    <w:pStyle w:val="Contedodatabela"/>
                    <w:rPr>
                      <w:rFonts w:cs="DejaVu Sans"/>
                      <w:b/>
                      <w:bCs/>
                    </w:rPr>
                  </w:pPr>
                  <w:r>
                    <w:rPr>
                      <w:rFonts w:cs="DejaVu Sans"/>
                      <w:b/>
                      <w:bCs/>
                    </w:rPr>
                    <w:t>[RU0</w:t>
                  </w:r>
                  <w:r w:rsidR="009A0CEF">
                    <w:rPr>
                      <w:rFonts w:cs="DejaVu Sans"/>
                      <w:b/>
                      <w:bCs/>
                    </w:rPr>
                    <w:t>2</w:t>
                  </w:r>
                  <w:r>
                    <w:rPr>
                      <w:rFonts w:cs="DejaVu Sans"/>
                      <w:b/>
                      <w:bCs/>
                    </w:rPr>
                    <w:t>]</w:t>
                  </w:r>
                </w:p>
              </w:tc>
            </w:tr>
            <w:tr w:rsidR="00DB49CB" w:rsidTr="00DB49CB">
              <w:trPr>
                <w:trHeight w:val="174"/>
              </w:trPr>
              <w:tc>
                <w:tcPr>
                  <w:tcW w:w="5244" w:type="dxa"/>
                </w:tcPr>
                <w:p w:rsidR="00332E44" w:rsidRDefault="00332E44" w:rsidP="00332E44"/>
              </w:tc>
              <w:tc>
                <w:tcPr>
                  <w:tcW w:w="4537" w:type="dxa"/>
                  <w:gridSpan w:val="3"/>
                  <w:tcBorders>
                    <w:bottom w:val="single" w:sz="4" w:space="0" w:color="auto"/>
                  </w:tcBorders>
                </w:tcPr>
                <w:p w:rsidR="00332E44" w:rsidRDefault="00332E44" w:rsidP="00332E44">
                  <w:pPr>
                    <w:pStyle w:val="Contedodatabela"/>
                    <w:ind w:right="331"/>
                    <w:rPr>
                      <w:rFonts w:cs="DejaVu Sans"/>
                      <w:b/>
                      <w:bCs/>
                    </w:rPr>
                  </w:pPr>
                </w:p>
              </w:tc>
            </w:tr>
            <w:tr w:rsidR="00DB49CB" w:rsidRPr="001E447E" w:rsidTr="00DB49CB">
              <w:trPr>
                <w:trHeight w:val="227"/>
              </w:trPr>
              <w:tc>
                <w:tcPr>
                  <w:tcW w:w="5244" w:type="dxa"/>
                  <w:tcBorders>
                    <w:right w:val="single" w:sz="4" w:space="0" w:color="auto"/>
                  </w:tcBorders>
                </w:tcPr>
                <w:p w:rsidR="00332E44" w:rsidRDefault="00332E44" w:rsidP="00332E44"/>
              </w:tc>
              <w:tc>
                <w:tcPr>
                  <w:tcW w:w="426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32E44" w:rsidRDefault="00332E44" w:rsidP="00332E44">
                  <w:pPr>
                    <w:pStyle w:val="Contedodatabela"/>
                    <w:ind w:right="331"/>
                    <w:rPr>
                      <w:rFonts w:cs="DejaVu Sans"/>
                      <w:b/>
                      <w:bCs/>
                    </w:rPr>
                  </w:pPr>
                  <w:r>
                    <w:rPr>
                      <w:rFonts w:cs="DejaVu Sans"/>
                      <w:b/>
                      <w:bCs/>
                    </w:rPr>
                    <w:t>X</w:t>
                  </w:r>
                </w:p>
              </w:tc>
              <w:tc>
                <w:tcPr>
                  <w:tcW w:w="411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32E44" w:rsidRPr="001E447E" w:rsidRDefault="00332E44" w:rsidP="00332E44">
                  <w:pPr>
                    <w:pStyle w:val="Contedodatabela"/>
                    <w:ind w:right="331"/>
                    <w:rPr>
                      <w:rFonts w:cs="DejaVu Sans"/>
                      <w:bCs/>
                    </w:rPr>
                  </w:pPr>
                  <w:r w:rsidRPr="001E447E">
                    <w:rPr>
                      <w:rFonts w:cs="DejaVu Sans"/>
                      <w:bCs/>
                    </w:rPr>
                    <w:t>Essencial</w:t>
                  </w:r>
                </w:p>
              </w:tc>
            </w:tr>
            <w:tr w:rsidR="00DB49CB" w:rsidRPr="001E447E" w:rsidTr="00DB49CB">
              <w:trPr>
                <w:trHeight w:val="20"/>
              </w:trPr>
              <w:tc>
                <w:tcPr>
                  <w:tcW w:w="5244" w:type="dxa"/>
                  <w:tcBorders>
                    <w:right w:val="single" w:sz="4" w:space="0" w:color="auto"/>
                  </w:tcBorders>
                </w:tcPr>
                <w:p w:rsidR="00332E44" w:rsidRDefault="00332E44" w:rsidP="00332E44">
                  <w:pPr>
                    <w:jc w:val="right"/>
                  </w:pPr>
                  <w:r>
                    <w:t xml:space="preserve">Prioridade: </w:t>
                  </w:r>
                </w:p>
              </w:tc>
              <w:tc>
                <w:tcPr>
                  <w:tcW w:w="426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32E44" w:rsidRDefault="00332E44" w:rsidP="00332E44">
                  <w:pPr>
                    <w:pStyle w:val="Contedodatabela"/>
                    <w:ind w:right="331"/>
                    <w:jc w:val="center"/>
                    <w:rPr>
                      <w:rFonts w:cs="DejaVu Sans"/>
                      <w:b/>
                      <w:bCs/>
                    </w:rPr>
                  </w:pPr>
                </w:p>
              </w:tc>
              <w:tc>
                <w:tcPr>
                  <w:tcW w:w="411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32E44" w:rsidRPr="001E447E" w:rsidRDefault="00332E44" w:rsidP="00332E44">
                  <w:pPr>
                    <w:pStyle w:val="Contedodatabela"/>
                    <w:ind w:right="331"/>
                    <w:rPr>
                      <w:rFonts w:cs="DejaVu Sans"/>
                      <w:bCs/>
                    </w:rPr>
                  </w:pPr>
                  <w:r w:rsidRPr="001E447E">
                    <w:rPr>
                      <w:rFonts w:cs="DejaVu Sans"/>
                      <w:bCs/>
                    </w:rPr>
                    <w:t>Importante</w:t>
                  </w:r>
                </w:p>
              </w:tc>
            </w:tr>
            <w:tr w:rsidR="00DB49CB" w:rsidRPr="001E447E" w:rsidTr="00DB49CB">
              <w:trPr>
                <w:trHeight w:val="20"/>
              </w:trPr>
              <w:tc>
                <w:tcPr>
                  <w:tcW w:w="5244" w:type="dxa"/>
                  <w:tcBorders>
                    <w:right w:val="single" w:sz="4" w:space="0" w:color="auto"/>
                  </w:tcBorders>
                </w:tcPr>
                <w:p w:rsidR="00332E44" w:rsidRDefault="00332E44" w:rsidP="00332E44"/>
              </w:tc>
              <w:tc>
                <w:tcPr>
                  <w:tcW w:w="426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32E44" w:rsidRDefault="00332E44" w:rsidP="00332E44">
                  <w:pPr>
                    <w:pStyle w:val="Contedodatabela"/>
                    <w:ind w:right="331"/>
                    <w:jc w:val="center"/>
                    <w:rPr>
                      <w:rFonts w:cs="DejaVu Sans"/>
                      <w:b/>
                      <w:bCs/>
                    </w:rPr>
                  </w:pPr>
                </w:p>
              </w:tc>
              <w:tc>
                <w:tcPr>
                  <w:tcW w:w="411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32E44" w:rsidRPr="001E447E" w:rsidRDefault="00332E44" w:rsidP="00332E44">
                  <w:pPr>
                    <w:pStyle w:val="Contedodatabela"/>
                    <w:ind w:right="331"/>
                    <w:rPr>
                      <w:rFonts w:cs="DejaVu Sans"/>
                      <w:bCs/>
                    </w:rPr>
                  </w:pPr>
                  <w:r w:rsidRPr="001E447E">
                    <w:rPr>
                      <w:rFonts w:cs="DejaVu Sans"/>
                      <w:bCs/>
                    </w:rPr>
                    <w:t>Desej</w:t>
                  </w:r>
                  <w:r>
                    <w:rPr>
                      <w:rFonts w:cs="DejaVu Sans"/>
                      <w:bCs/>
                    </w:rPr>
                    <w:t>á</w:t>
                  </w:r>
                  <w:r w:rsidRPr="001E447E">
                    <w:rPr>
                      <w:rFonts w:cs="DejaVu Sans"/>
                      <w:bCs/>
                    </w:rPr>
                    <w:t>vel</w:t>
                  </w:r>
                </w:p>
              </w:tc>
            </w:tr>
            <w:tr w:rsidR="00DB49CB" w:rsidRPr="001E447E" w:rsidTr="00DB49CB">
              <w:trPr>
                <w:trHeight w:val="20"/>
              </w:trPr>
              <w:tc>
                <w:tcPr>
                  <w:tcW w:w="5244" w:type="dxa"/>
                </w:tcPr>
                <w:p w:rsidR="00DB49CB" w:rsidRDefault="00DB49CB" w:rsidP="00332E44"/>
              </w:tc>
              <w:tc>
                <w:tcPr>
                  <w:tcW w:w="426" w:type="dxa"/>
                  <w:gridSpan w:val="2"/>
                  <w:tcBorders>
                    <w:top w:val="single" w:sz="4" w:space="0" w:color="auto"/>
                  </w:tcBorders>
                </w:tcPr>
                <w:p w:rsidR="00DB49CB" w:rsidRDefault="00DB49CB" w:rsidP="00332E44">
                  <w:pPr>
                    <w:pStyle w:val="Contedodatabela"/>
                    <w:ind w:right="331"/>
                    <w:jc w:val="center"/>
                    <w:rPr>
                      <w:rFonts w:cs="DejaVu Sans"/>
                      <w:b/>
                      <w:bCs/>
                    </w:rPr>
                  </w:pPr>
                </w:p>
              </w:tc>
              <w:tc>
                <w:tcPr>
                  <w:tcW w:w="4111" w:type="dxa"/>
                  <w:tcBorders>
                    <w:top w:val="single" w:sz="4" w:space="0" w:color="auto"/>
                  </w:tcBorders>
                </w:tcPr>
                <w:p w:rsidR="00DB49CB" w:rsidRPr="001E447E" w:rsidRDefault="00DB49CB" w:rsidP="00332E44">
                  <w:pPr>
                    <w:pStyle w:val="Contedodatabela"/>
                    <w:ind w:right="331"/>
                    <w:rPr>
                      <w:rFonts w:cs="DejaVu Sans"/>
                      <w:bCs/>
                    </w:rPr>
                  </w:pPr>
                </w:p>
              </w:tc>
            </w:tr>
            <w:tr w:rsidR="00DB49CB" w:rsidRPr="00CD0F71" w:rsidTr="00DB49CB">
              <w:trPr>
                <w:trHeight w:val="331"/>
              </w:trPr>
              <w:tc>
                <w:tcPr>
                  <w:tcW w:w="9781" w:type="dxa"/>
                  <w:gridSpan w:val="4"/>
                  <w:tcBorders>
                    <w:top w:val="single" w:sz="1" w:space="0" w:color="000000"/>
                    <w:left w:val="single" w:sz="1" w:space="0" w:color="000000"/>
                    <w:bottom w:val="single" w:sz="1" w:space="0" w:color="000000"/>
                    <w:right w:val="single" w:sz="1" w:space="0" w:color="000000"/>
                  </w:tcBorders>
                  <w:shd w:val="clear" w:color="auto" w:fill="7F7F7F"/>
                </w:tcPr>
                <w:p w:rsidR="00DB49CB" w:rsidRPr="00CD0F71" w:rsidRDefault="00DB49CB" w:rsidP="00DB49CB">
                  <w:pPr>
                    <w:jc w:val="center"/>
                    <w:rPr>
                      <w:rFonts w:cs="DejaVu Sans"/>
                      <w:b/>
                      <w:bCs/>
                    </w:rPr>
                  </w:pPr>
                  <w:r>
                    <w:rPr>
                      <w:rFonts w:cs="DejaVu Sans"/>
                      <w:b/>
                      <w:bCs/>
                    </w:rPr>
                    <w:t>[RF02] Listar Publicações</w:t>
                  </w:r>
                </w:p>
              </w:tc>
            </w:tr>
            <w:tr w:rsidR="00DB49CB" w:rsidTr="00DB49CB">
              <w:trPr>
                <w:trHeight w:val="331"/>
              </w:trPr>
              <w:tc>
                <w:tcPr>
                  <w:tcW w:w="5244" w:type="dxa"/>
                  <w:tcBorders>
                    <w:top w:val="single" w:sz="1" w:space="0" w:color="000000"/>
                    <w:left w:val="single" w:sz="1" w:space="0" w:color="000000"/>
                    <w:bottom w:val="single" w:sz="1" w:space="0" w:color="000000"/>
                  </w:tcBorders>
                </w:tcPr>
                <w:p w:rsidR="00DB49CB" w:rsidRDefault="00DB49CB" w:rsidP="00DB49CB">
                  <w:pPr>
                    <w:pStyle w:val="Contedodatabela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DESCRIÇÃO REQUISITO </w:t>
                  </w:r>
                </w:p>
              </w:tc>
              <w:tc>
                <w:tcPr>
                  <w:tcW w:w="4537" w:type="dxa"/>
                  <w:gridSpan w:val="3"/>
                  <w:tcBorders>
                    <w:top w:val="single" w:sz="1" w:space="0" w:color="000000"/>
                    <w:left w:val="single" w:sz="1" w:space="0" w:color="000000"/>
                    <w:bottom w:val="single" w:sz="1" w:space="0" w:color="000000"/>
                    <w:right w:val="single" w:sz="1" w:space="0" w:color="000000"/>
                  </w:tcBorders>
                </w:tcPr>
                <w:p w:rsidR="00DB49CB" w:rsidRDefault="00DB49CB" w:rsidP="00DB49CB">
                  <w:pPr>
                    <w:pStyle w:val="Contedodatabela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REQUISITOS USUÁRIO ATENDIDOS</w:t>
                  </w:r>
                </w:p>
              </w:tc>
            </w:tr>
            <w:tr w:rsidR="00DB49CB" w:rsidRPr="00426864" w:rsidTr="009A0CEF">
              <w:trPr>
                <w:trHeight w:val="25"/>
              </w:trPr>
              <w:tc>
                <w:tcPr>
                  <w:tcW w:w="5244" w:type="dxa"/>
                  <w:tcBorders>
                    <w:left w:val="single" w:sz="1" w:space="0" w:color="000000"/>
                    <w:bottom w:val="single" w:sz="1" w:space="0" w:color="000000"/>
                  </w:tcBorders>
                </w:tcPr>
                <w:p w:rsidR="00DB49CB" w:rsidRDefault="00DB49CB" w:rsidP="00DB49CB">
                  <w:r>
                    <w:t>O sistema deverá permitir listar</w:t>
                  </w:r>
                  <w:r w:rsidR="009A0CEF">
                    <w:t xml:space="preserve"> as</w:t>
                  </w:r>
                  <w:r>
                    <w:t xml:space="preserve"> publicações que já estão cadastradas no sistema.</w:t>
                  </w:r>
                </w:p>
              </w:tc>
              <w:tc>
                <w:tcPr>
                  <w:tcW w:w="4537" w:type="dxa"/>
                  <w:gridSpan w:val="3"/>
                  <w:tcBorders>
                    <w:left w:val="single" w:sz="1" w:space="0" w:color="000000"/>
                    <w:bottom w:val="single" w:sz="1" w:space="0" w:color="000000"/>
                    <w:right w:val="single" w:sz="1" w:space="0" w:color="000000"/>
                  </w:tcBorders>
                </w:tcPr>
                <w:p w:rsidR="00DB49CB" w:rsidRDefault="00DB49CB" w:rsidP="00DB49CB">
                  <w:pPr>
                    <w:pStyle w:val="Contedodatabela"/>
                    <w:rPr>
                      <w:rFonts w:cs="DejaVu Sans"/>
                      <w:b/>
                      <w:bCs/>
                    </w:rPr>
                  </w:pPr>
                  <w:r>
                    <w:rPr>
                      <w:rFonts w:cs="DejaVu Sans"/>
                      <w:b/>
                      <w:bCs/>
                    </w:rPr>
                    <w:t>[RU0</w:t>
                  </w:r>
                  <w:r w:rsidR="009A0CEF">
                    <w:rPr>
                      <w:rFonts w:cs="DejaVu Sans"/>
                      <w:b/>
                      <w:bCs/>
                    </w:rPr>
                    <w:t>6</w:t>
                  </w:r>
                  <w:r>
                    <w:rPr>
                      <w:rFonts w:cs="DejaVu Sans"/>
                      <w:b/>
                      <w:bCs/>
                    </w:rPr>
                    <w:t>]</w:t>
                  </w:r>
                </w:p>
                <w:p w:rsidR="009A0CEF" w:rsidRPr="00426864" w:rsidRDefault="009A0CEF" w:rsidP="00DB49CB">
                  <w:pPr>
                    <w:pStyle w:val="Contedodatabela"/>
                    <w:rPr>
                      <w:rFonts w:cs="DejaVu Sans"/>
                      <w:b/>
                      <w:bCs/>
                    </w:rPr>
                  </w:pPr>
                  <w:r>
                    <w:rPr>
                      <w:rFonts w:cs="DejaVu Sans"/>
                      <w:b/>
                      <w:bCs/>
                    </w:rPr>
                    <w:t>[RU07]</w:t>
                  </w:r>
                </w:p>
              </w:tc>
            </w:tr>
            <w:tr w:rsidR="00DB49CB" w:rsidTr="00DB49CB">
              <w:trPr>
                <w:trHeight w:val="176"/>
              </w:trPr>
              <w:tc>
                <w:tcPr>
                  <w:tcW w:w="5244" w:type="dxa"/>
                </w:tcPr>
                <w:p w:rsidR="00DB49CB" w:rsidRDefault="00DB49CB" w:rsidP="00DB49CB"/>
              </w:tc>
              <w:tc>
                <w:tcPr>
                  <w:tcW w:w="4537" w:type="dxa"/>
                  <w:gridSpan w:val="3"/>
                  <w:tcBorders>
                    <w:bottom w:val="single" w:sz="4" w:space="0" w:color="auto"/>
                  </w:tcBorders>
                </w:tcPr>
                <w:p w:rsidR="00DB49CB" w:rsidRDefault="00DB49CB" w:rsidP="00DB49CB">
                  <w:pPr>
                    <w:pStyle w:val="Contedodatabela"/>
                    <w:ind w:right="331"/>
                    <w:rPr>
                      <w:rFonts w:cs="DejaVu Sans"/>
                      <w:b/>
                      <w:bCs/>
                    </w:rPr>
                  </w:pPr>
                </w:p>
              </w:tc>
            </w:tr>
            <w:tr w:rsidR="00DB49CB" w:rsidRPr="001E447E" w:rsidTr="00DB49CB">
              <w:trPr>
                <w:trHeight w:val="230"/>
              </w:trPr>
              <w:tc>
                <w:tcPr>
                  <w:tcW w:w="5244" w:type="dxa"/>
                  <w:tcBorders>
                    <w:right w:val="single" w:sz="4" w:space="0" w:color="auto"/>
                  </w:tcBorders>
                </w:tcPr>
                <w:p w:rsidR="00DB49CB" w:rsidRDefault="00DB49CB" w:rsidP="00DB49CB"/>
              </w:tc>
              <w:tc>
                <w:tcPr>
                  <w:tcW w:w="426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B49CB" w:rsidRDefault="00DB49CB" w:rsidP="00DB49CB">
                  <w:pPr>
                    <w:pStyle w:val="Contedodatabela"/>
                    <w:ind w:right="331"/>
                    <w:rPr>
                      <w:rFonts w:cs="DejaVu Sans"/>
                      <w:b/>
                      <w:bCs/>
                    </w:rPr>
                  </w:pPr>
                  <w:r>
                    <w:rPr>
                      <w:rFonts w:cs="DejaVu Sans"/>
                      <w:b/>
                      <w:bCs/>
                    </w:rPr>
                    <w:t>X</w:t>
                  </w:r>
                </w:p>
              </w:tc>
              <w:tc>
                <w:tcPr>
                  <w:tcW w:w="411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B49CB" w:rsidRPr="001E447E" w:rsidRDefault="00DB49CB" w:rsidP="00DB49CB">
                  <w:pPr>
                    <w:pStyle w:val="Contedodatabela"/>
                    <w:ind w:right="331"/>
                    <w:rPr>
                      <w:rFonts w:cs="DejaVu Sans"/>
                      <w:bCs/>
                    </w:rPr>
                  </w:pPr>
                  <w:r w:rsidRPr="001E447E">
                    <w:rPr>
                      <w:rFonts w:cs="DejaVu Sans"/>
                      <w:bCs/>
                    </w:rPr>
                    <w:t>Essencial</w:t>
                  </w:r>
                </w:p>
              </w:tc>
            </w:tr>
            <w:tr w:rsidR="00DB49CB" w:rsidRPr="001E447E" w:rsidTr="00DB49CB">
              <w:trPr>
                <w:trHeight w:val="20"/>
              </w:trPr>
              <w:tc>
                <w:tcPr>
                  <w:tcW w:w="5244" w:type="dxa"/>
                  <w:tcBorders>
                    <w:right w:val="single" w:sz="4" w:space="0" w:color="auto"/>
                  </w:tcBorders>
                </w:tcPr>
                <w:p w:rsidR="00DB49CB" w:rsidRDefault="00DB49CB" w:rsidP="00DB49CB">
                  <w:pPr>
                    <w:jc w:val="right"/>
                  </w:pPr>
                  <w:r>
                    <w:t xml:space="preserve">Prioridade: </w:t>
                  </w:r>
                </w:p>
              </w:tc>
              <w:tc>
                <w:tcPr>
                  <w:tcW w:w="426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B49CB" w:rsidRDefault="00DB49CB" w:rsidP="00DB49CB">
                  <w:pPr>
                    <w:pStyle w:val="Contedodatabela"/>
                    <w:ind w:right="331"/>
                    <w:jc w:val="center"/>
                    <w:rPr>
                      <w:rFonts w:cs="DejaVu Sans"/>
                      <w:b/>
                      <w:bCs/>
                    </w:rPr>
                  </w:pPr>
                </w:p>
              </w:tc>
              <w:tc>
                <w:tcPr>
                  <w:tcW w:w="411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B49CB" w:rsidRPr="001E447E" w:rsidRDefault="00DB49CB" w:rsidP="00DB49CB">
                  <w:pPr>
                    <w:pStyle w:val="Contedodatabela"/>
                    <w:ind w:right="331"/>
                    <w:rPr>
                      <w:rFonts w:cs="DejaVu Sans"/>
                      <w:bCs/>
                    </w:rPr>
                  </w:pPr>
                  <w:r w:rsidRPr="001E447E">
                    <w:rPr>
                      <w:rFonts w:cs="DejaVu Sans"/>
                      <w:bCs/>
                    </w:rPr>
                    <w:t>Importante</w:t>
                  </w:r>
                </w:p>
              </w:tc>
            </w:tr>
            <w:tr w:rsidR="00DB49CB" w:rsidRPr="001E447E" w:rsidTr="00DB49CB">
              <w:trPr>
                <w:trHeight w:val="20"/>
              </w:trPr>
              <w:tc>
                <w:tcPr>
                  <w:tcW w:w="5244" w:type="dxa"/>
                  <w:tcBorders>
                    <w:right w:val="single" w:sz="4" w:space="0" w:color="auto"/>
                  </w:tcBorders>
                </w:tcPr>
                <w:p w:rsidR="00DB49CB" w:rsidRDefault="00DB49CB" w:rsidP="00DB49CB"/>
              </w:tc>
              <w:tc>
                <w:tcPr>
                  <w:tcW w:w="426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B49CB" w:rsidRDefault="00DB49CB" w:rsidP="00DB49CB">
                  <w:pPr>
                    <w:pStyle w:val="Contedodatabela"/>
                    <w:ind w:right="331"/>
                    <w:jc w:val="center"/>
                    <w:rPr>
                      <w:rFonts w:cs="DejaVu Sans"/>
                      <w:b/>
                      <w:bCs/>
                    </w:rPr>
                  </w:pPr>
                </w:p>
              </w:tc>
              <w:tc>
                <w:tcPr>
                  <w:tcW w:w="411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B49CB" w:rsidRPr="001E447E" w:rsidRDefault="00DB49CB" w:rsidP="00DB49CB">
                  <w:pPr>
                    <w:pStyle w:val="Contedodatabela"/>
                    <w:ind w:right="331"/>
                    <w:rPr>
                      <w:rFonts w:cs="DejaVu Sans"/>
                      <w:bCs/>
                    </w:rPr>
                  </w:pPr>
                  <w:r w:rsidRPr="001E447E">
                    <w:rPr>
                      <w:rFonts w:cs="DejaVu Sans"/>
                      <w:bCs/>
                    </w:rPr>
                    <w:t>Desej</w:t>
                  </w:r>
                  <w:r>
                    <w:rPr>
                      <w:rFonts w:cs="DejaVu Sans"/>
                      <w:bCs/>
                    </w:rPr>
                    <w:t>á</w:t>
                  </w:r>
                  <w:r w:rsidRPr="001E447E">
                    <w:rPr>
                      <w:rFonts w:cs="DejaVu Sans"/>
                      <w:bCs/>
                    </w:rPr>
                    <w:t>vel</w:t>
                  </w:r>
                </w:p>
              </w:tc>
            </w:tr>
            <w:tr w:rsidR="00DB49CB" w:rsidRPr="001E447E" w:rsidTr="00DB49CB">
              <w:trPr>
                <w:trHeight w:val="20"/>
              </w:trPr>
              <w:tc>
                <w:tcPr>
                  <w:tcW w:w="5244" w:type="dxa"/>
                </w:tcPr>
                <w:p w:rsidR="00DB49CB" w:rsidRDefault="00DB49CB" w:rsidP="00DB49CB"/>
              </w:tc>
              <w:tc>
                <w:tcPr>
                  <w:tcW w:w="426" w:type="dxa"/>
                  <w:gridSpan w:val="2"/>
                  <w:tcBorders>
                    <w:top w:val="single" w:sz="4" w:space="0" w:color="auto"/>
                  </w:tcBorders>
                </w:tcPr>
                <w:p w:rsidR="00DB49CB" w:rsidRDefault="00DB49CB" w:rsidP="00DB49CB">
                  <w:pPr>
                    <w:pStyle w:val="Contedodatabela"/>
                    <w:ind w:right="331"/>
                    <w:jc w:val="center"/>
                    <w:rPr>
                      <w:rFonts w:cs="DejaVu Sans"/>
                      <w:b/>
                      <w:bCs/>
                    </w:rPr>
                  </w:pPr>
                </w:p>
              </w:tc>
              <w:tc>
                <w:tcPr>
                  <w:tcW w:w="4111" w:type="dxa"/>
                  <w:tcBorders>
                    <w:top w:val="single" w:sz="4" w:space="0" w:color="auto"/>
                  </w:tcBorders>
                </w:tcPr>
                <w:p w:rsidR="00DB49CB" w:rsidRPr="001E447E" w:rsidRDefault="00DB49CB" w:rsidP="00DB49CB">
                  <w:pPr>
                    <w:pStyle w:val="Contedodatabela"/>
                    <w:ind w:right="331"/>
                    <w:rPr>
                      <w:rFonts w:cs="DejaVu Sans"/>
                      <w:bCs/>
                    </w:rPr>
                  </w:pPr>
                </w:p>
              </w:tc>
            </w:tr>
            <w:tr w:rsidR="00DB49CB" w:rsidTr="00DB49CB">
              <w:trPr>
                <w:trHeight w:val="233"/>
              </w:trPr>
              <w:tc>
                <w:tcPr>
                  <w:tcW w:w="9781" w:type="dxa"/>
                  <w:gridSpan w:val="4"/>
                  <w:tcBorders>
                    <w:top w:val="single" w:sz="1" w:space="0" w:color="000000"/>
                    <w:left w:val="single" w:sz="1" w:space="0" w:color="000000"/>
                    <w:bottom w:val="single" w:sz="4" w:space="0" w:color="auto"/>
                    <w:right w:val="single" w:sz="1" w:space="0" w:color="000000"/>
                  </w:tcBorders>
                  <w:shd w:val="clear" w:color="auto" w:fill="7F7F7F"/>
                </w:tcPr>
                <w:p w:rsidR="00DB49CB" w:rsidRDefault="00DB49CB" w:rsidP="00DB49CB">
                  <w:pPr>
                    <w:pStyle w:val="Contedodatabela"/>
                    <w:jc w:val="center"/>
                    <w:rPr>
                      <w:b/>
                      <w:bCs/>
                    </w:rPr>
                  </w:pPr>
                  <w:r>
                    <w:rPr>
                      <w:rFonts w:cs="DejaVu Sans"/>
                      <w:b/>
                      <w:bCs/>
                    </w:rPr>
                    <w:t>[RF03] Editar Publicações</w:t>
                  </w:r>
                </w:p>
              </w:tc>
            </w:tr>
            <w:tr w:rsidR="00DB49CB" w:rsidTr="00DB49CB">
              <w:trPr>
                <w:trHeight w:val="233"/>
              </w:trPr>
              <w:tc>
                <w:tcPr>
                  <w:tcW w:w="52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B49CB" w:rsidRDefault="00DB49CB" w:rsidP="00DB49CB">
                  <w:pPr>
                    <w:pStyle w:val="Contedodatabela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DESCRIÇÃO REQUISITO</w:t>
                  </w:r>
                </w:p>
              </w:tc>
              <w:tc>
                <w:tcPr>
                  <w:tcW w:w="4537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B49CB" w:rsidRDefault="00DB49CB" w:rsidP="00DB49CB">
                  <w:pPr>
                    <w:pStyle w:val="Contedodatabela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REQUISITOS USUÁRIO ATENDIDOS</w:t>
                  </w:r>
                </w:p>
              </w:tc>
            </w:tr>
            <w:tr w:rsidR="00DB49CB" w:rsidRPr="00426864" w:rsidTr="009A0CEF">
              <w:trPr>
                <w:trHeight w:val="100"/>
              </w:trPr>
              <w:tc>
                <w:tcPr>
                  <w:tcW w:w="52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B49CB" w:rsidRDefault="00DB49CB" w:rsidP="00DB49CB">
                  <w:r>
                    <w:t xml:space="preserve">O sistema deverá permitir editar as publicações que já estão cadastradas no sistema. Os campos que podem ser alterados são: legenda, data de </w:t>
                  </w:r>
                  <w:r w:rsidR="009A0CEF">
                    <w:t>início</w:t>
                  </w:r>
                  <w:r>
                    <w:t xml:space="preserve"> e data de termino. Todos os campos são obrigatórios.</w:t>
                  </w:r>
                </w:p>
              </w:tc>
              <w:tc>
                <w:tcPr>
                  <w:tcW w:w="4537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B49CB" w:rsidRDefault="00DB49CB" w:rsidP="00DB49CB">
                  <w:pPr>
                    <w:pStyle w:val="Contedodatabela"/>
                    <w:ind w:right="331"/>
                    <w:rPr>
                      <w:rFonts w:cs="DejaVu Sans"/>
                      <w:b/>
                      <w:bCs/>
                    </w:rPr>
                  </w:pPr>
                  <w:r>
                    <w:rPr>
                      <w:rFonts w:cs="DejaVu Sans"/>
                      <w:b/>
                      <w:bCs/>
                    </w:rPr>
                    <w:t>[RU0</w:t>
                  </w:r>
                  <w:r w:rsidR="009A0CEF">
                    <w:rPr>
                      <w:rFonts w:cs="DejaVu Sans"/>
                      <w:b/>
                      <w:bCs/>
                    </w:rPr>
                    <w:t>3</w:t>
                  </w:r>
                  <w:r>
                    <w:rPr>
                      <w:rFonts w:cs="DejaVu Sans"/>
                      <w:b/>
                      <w:bCs/>
                    </w:rPr>
                    <w:t xml:space="preserve">] </w:t>
                  </w:r>
                </w:p>
                <w:p w:rsidR="009A0CEF" w:rsidRPr="00426864" w:rsidRDefault="009A0CEF" w:rsidP="00DB49CB">
                  <w:pPr>
                    <w:pStyle w:val="Contedodatabela"/>
                    <w:ind w:right="331"/>
                    <w:rPr>
                      <w:rFonts w:cs="DejaVu Sans"/>
                      <w:b/>
                      <w:bCs/>
                    </w:rPr>
                  </w:pPr>
                  <w:r>
                    <w:rPr>
                      <w:rFonts w:cs="DejaVu Sans"/>
                      <w:b/>
                      <w:bCs/>
                    </w:rPr>
                    <w:t>[RU07]</w:t>
                  </w:r>
                </w:p>
              </w:tc>
            </w:tr>
            <w:tr w:rsidR="00DB49CB" w:rsidTr="00DB49CB">
              <w:trPr>
                <w:trHeight w:val="175"/>
              </w:trPr>
              <w:tc>
                <w:tcPr>
                  <w:tcW w:w="5244" w:type="dxa"/>
                  <w:tcBorders>
                    <w:top w:val="single" w:sz="4" w:space="0" w:color="auto"/>
                  </w:tcBorders>
                </w:tcPr>
                <w:p w:rsidR="00DB49CB" w:rsidRDefault="00DB49CB" w:rsidP="00DB49CB"/>
              </w:tc>
              <w:tc>
                <w:tcPr>
                  <w:tcW w:w="4537" w:type="dxa"/>
                  <w:gridSpan w:val="3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DB49CB" w:rsidRDefault="00DB49CB" w:rsidP="00DB49CB">
                  <w:pPr>
                    <w:pStyle w:val="Contedodatabela"/>
                    <w:ind w:right="331"/>
                    <w:rPr>
                      <w:rFonts w:cs="DejaVu Sans"/>
                      <w:b/>
                      <w:bCs/>
                    </w:rPr>
                  </w:pPr>
                </w:p>
              </w:tc>
            </w:tr>
            <w:tr w:rsidR="00DB49CB" w:rsidRPr="001E447E" w:rsidTr="00DB49CB">
              <w:trPr>
                <w:trHeight w:val="228"/>
              </w:trPr>
              <w:tc>
                <w:tcPr>
                  <w:tcW w:w="5244" w:type="dxa"/>
                  <w:tcBorders>
                    <w:right w:val="single" w:sz="4" w:space="0" w:color="auto"/>
                  </w:tcBorders>
                </w:tcPr>
                <w:p w:rsidR="00DB49CB" w:rsidRDefault="00DB49CB" w:rsidP="00DB49CB"/>
              </w:tc>
              <w:tc>
                <w:tcPr>
                  <w:tcW w:w="426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B49CB" w:rsidRDefault="00DB49CB" w:rsidP="00DB49CB">
                  <w:pPr>
                    <w:pStyle w:val="Contedodatabela"/>
                    <w:ind w:right="331"/>
                    <w:rPr>
                      <w:rFonts w:cs="DejaVu Sans"/>
                      <w:b/>
                      <w:bCs/>
                    </w:rPr>
                  </w:pPr>
                  <w:r>
                    <w:rPr>
                      <w:rFonts w:cs="DejaVu Sans"/>
                      <w:b/>
                      <w:bCs/>
                    </w:rPr>
                    <w:t>X</w:t>
                  </w:r>
                </w:p>
              </w:tc>
              <w:tc>
                <w:tcPr>
                  <w:tcW w:w="411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B49CB" w:rsidRPr="001E447E" w:rsidRDefault="00DB49CB" w:rsidP="00DB49CB">
                  <w:pPr>
                    <w:pStyle w:val="Contedodatabela"/>
                    <w:ind w:right="331"/>
                    <w:rPr>
                      <w:rFonts w:cs="DejaVu Sans"/>
                      <w:bCs/>
                    </w:rPr>
                  </w:pPr>
                  <w:r w:rsidRPr="001E447E">
                    <w:rPr>
                      <w:rFonts w:cs="DejaVu Sans"/>
                      <w:bCs/>
                    </w:rPr>
                    <w:t>Essencial</w:t>
                  </w:r>
                </w:p>
              </w:tc>
            </w:tr>
            <w:tr w:rsidR="00DB49CB" w:rsidRPr="001E447E" w:rsidTr="00DB49CB">
              <w:trPr>
                <w:trHeight w:val="228"/>
              </w:trPr>
              <w:tc>
                <w:tcPr>
                  <w:tcW w:w="5244" w:type="dxa"/>
                  <w:tcBorders>
                    <w:right w:val="single" w:sz="4" w:space="0" w:color="auto"/>
                  </w:tcBorders>
                </w:tcPr>
                <w:p w:rsidR="00DB49CB" w:rsidRDefault="00DB49CB" w:rsidP="00DB49CB">
                  <w:pPr>
                    <w:jc w:val="right"/>
                  </w:pPr>
                  <w:r>
                    <w:lastRenderedPageBreak/>
                    <w:t xml:space="preserve">Prioridade: </w:t>
                  </w:r>
                </w:p>
              </w:tc>
              <w:tc>
                <w:tcPr>
                  <w:tcW w:w="426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B49CB" w:rsidRDefault="00DB49CB" w:rsidP="00DB49CB">
                  <w:pPr>
                    <w:pStyle w:val="Contedodatabela"/>
                    <w:ind w:right="331"/>
                    <w:jc w:val="center"/>
                    <w:rPr>
                      <w:rFonts w:cs="DejaVu Sans"/>
                      <w:b/>
                      <w:bCs/>
                    </w:rPr>
                  </w:pPr>
                </w:p>
              </w:tc>
              <w:tc>
                <w:tcPr>
                  <w:tcW w:w="411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B49CB" w:rsidRPr="001E447E" w:rsidRDefault="00DB49CB" w:rsidP="00DB49CB">
                  <w:pPr>
                    <w:pStyle w:val="Contedodatabela"/>
                    <w:ind w:right="331"/>
                    <w:rPr>
                      <w:rFonts w:cs="DejaVu Sans"/>
                      <w:bCs/>
                    </w:rPr>
                  </w:pPr>
                  <w:r w:rsidRPr="001E447E">
                    <w:rPr>
                      <w:rFonts w:cs="DejaVu Sans"/>
                      <w:bCs/>
                    </w:rPr>
                    <w:t>Importante</w:t>
                  </w:r>
                </w:p>
              </w:tc>
            </w:tr>
            <w:tr w:rsidR="00DB49CB" w:rsidRPr="001E447E" w:rsidTr="00DB49CB">
              <w:trPr>
                <w:trHeight w:val="228"/>
              </w:trPr>
              <w:tc>
                <w:tcPr>
                  <w:tcW w:w="5244" w:type="dxa"/>
                  <w:tcBorders>
                    <w:right w:val="single" w:sz="4" w:space="0" w:color="auto"/>
                  </w:tcBorders>
                </w:tcPr>
                <w:p w:rsidR="00DB49CB" w:rsidRDefault="00DB49CB" w:rsidP="00DB49CB"/>
              </w:tc>
              <w:tc>
                <w:tcPr>
                  <w:tcW w:w="426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B49CB" w:rsidRDefault="00DB49CB" w:rsidP="00DB49CB">
                  <w:pPr>
                    <w:pStyle w:val="Contedodatabela"/>
                    <w:ind w:right="331"/>
                    <w:jc w:val="center"/>
                    <w:rPr>
                      <w:rFonts w:cs="DejaVu Sans"/>
                      <w:b/>
                      <w:bCs/>
                    </w:rPr>
                  </w:pPr>
                </w:p>
              </w:tc>
              <w:tc>
                <w:tcPr>
                  <w:tcW w:w="411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B49CB" w:rsidRPr="001E447E" w:rsidRDefault="00DB49CB" w:rsidP="00DB49CB">
                  <w:pPr>
                    <w:pStyle w:val="Contedodatabela"/>
                    <w:ind w:right="331"/>
                    <w:rPr>
                      <w:rFonts w:cs="DejaVu Sans"/>
                      <w:bCs/>
                    </w:rPr>
                  </w:pPr>
                  <w:r w:rsidRPr="001E447E">
                    <w:rPr>
                      <w:rFonts w:cs="DejaVu Sans"/>
                      <w:bCs/>
                    </w:rPr>
                    <w:t>Desej</w:t>
                  </w:r>
                  <w:r>
                    <w:rPr>
                      <w:rFonts w:cs="DejaVu Sans"/>
                      <w:bCs/>
                    </w:rPr>
                    <w:t>á</w:t>
                  </w:r>
                  <w:r w:rsidRPr="001E447E">
                    <w:rPr>
                      <w:rFonts w:cs="DejaVu Sans"/>
                      <w:bCs/>
                    </w:rPr>
                    <w:t>vel</w:t>
                  </w:r>
                </w:p>
              </w:tc>
            </w:tr>
            <w:tr w:rsidR="00DB49CB" w:rsidRPr="001E447E" w:rsidTr="00DB49CB">
              <w:trPr>
                <w:trHeight w:val="228"/>
              </w:trPr>
              <w:tc>
                <w:tcPr>
                  <w:tcW w:w="5244" w:type="dxa"/>
                </w:tcPr>
                <w:p w:rsidR="00DB49CB" w:rsidRDefault="00DB49CB" w:rsidP="00DB49CB"/>
              </w:tc>
              <w:tc>
                <w:tcPr>
                  <w:tcW w:w="426" w:type="dxa"/>
                  <w:gridSpan w:val="2"/>
                  <w:tcBorders>
                    <w:top w:val="single" w:sz="4" w:space="0" w:color="auto"/>
                  </w:tcBorders>
                </w:tcPr>
                <w:p w:rsidR="00DB49CB" w:rsidRDefault="00DB49CB" w:rsidP="00DB49CB">
                  <w:pPr>
                    <w:pStyle w:val="Contedodatabela"/>
                    <w:ind w:right="331"/>
                    <w:jc w:val="center"/>
                    <w:rPr>
                      <w:rFonts w:cs="DejaVu Sans"/>
                      <w:b/>
                      <w:bCs/>
                    </w:rPr>
                  </w:pPr>
                </w:p>
              </w:tc>
              <w:tc>
                <w:tcPr>
                  <w:tcW w:w="4111" w:type="dxa"/>
                  <w:tcBorders>
                    <w:top w:val="single" w:sz="4" w:space="0" w:color="auto"/>
                  </w:tcBorders>
                </w:tcPr>
                <w:p w:rsidR="00DB49CB" w:rsidRPr="001E447E" w:rsidRDefault="00DB49CB" w:rsidP="00DB49CB">
                  <w:pPr>
                    <w:pStyle w:val="Contedodatabela"/>
                    <w:ind w:right="331"/>
                    <w:rPr>
                      <w:rFonts w:cs="DejaVu Sans"/>
                      <w:bCs/>
                    </w:rPr>
                  </w:pPr>
                </w:p>
              </w:tc>
            </w:tr>
            <w:tr w:rsidR="00DB49CB" w:rsidRPr="001E447E" w:rsidTr="00DB49CB">
              <w:trPr>
                <w:trHeight w:val="228"/>
              </w:trPr>
              <w:tc>
                <w:tcPr>
                  <w:tcW w:w="5244" w:type="dxa"/>
                </w:tcPr>
                <w:p w:rsidR="00DB49CB" w:rsidRDefault="00DB49CB" w:rsidP="00DB49CB"/>
              </w:tc>
              <w:tc>
                <w:tcPr>
                  <w:tcW w:w="426" w:type="dxa"/>
                  <w:gridSpan w:val="2"/>
                </w:tcPr>
                <w:p w:rsidR="00DB49CB" w:rsidRDefault="00DB49CB" w:rsidP="00DB49CB">
                  <w:pPr>
                    <w:pStyle w:val="Contedodatabela"/>
                    <w:ind w:right="331"/>
                    <w:jc w:val="center"/>
                    <w:rPr>
                      <w:rFonts w:cs="DejaVu Sans"/>
                      <w:b/>
                      <w:bCs/>
                    </w:rPr>
                  </w:pPr>
                </w:p>
              </w:tc>
              <w:tc>
                <w:tcPr>
                  <w:tcW w:w="4111" w:type="dxa"/>
                </w:tcPr>
                <w:p w:rsidR="00DB49CB" w:rsidRPr="001E447E" w:rsidRDefault="00DB49CB" w:rsidP="00DB49CB">
                  <w:pPr>
                    <w:pStyle w:val="Contedodatabela"/>
                    <w:ind w:right="331"/>
                    <w:rPr>
                      <w:rFonts w:cs="DejaVu Sans"/>
                      <w:bCs/>
                    </w:rPr>
                  </w:pPr>
                </w:p>
              </w:tc>
            </w:tr>
            <w:tr w:rsidR="00DB49CB" w:rsidRPr="00CD0F71" w:rsidTr="00DB49CB">
              <w:tc>
                <w:tcPr>
                  <w:tcW w:w="9781" w:type="dxa"/>
                  <w:gridSpan w:val="4"/>
                  <w:tcBorders>
                    <w:top w:val="single" w:sz="1" w:space="0" w:color="000000"/>
                    <w:left w:val="single" w:sz="1" w:space="0" w:color="000000"/>
                    <w:bottom w:val="single" w:sz="1" w:space="0" w:color="000000"/>
                    <w:right w:val="single" w:sz="1" w:space="0" w:color="000000"/>
                  </w:tcBorders>
                  <w:shd w:val="clear" w:color="auto" w:fill="7F7F7F"/>
                </w:tcPr>
                <w:p w:rsidR="00DB49CB" w:rsidRPr="00CD0F71" w:rsidRDefault="00DB49CB" w:rsidP="00DB49CB">
                  <w:pPr>
                    <w:jc w:val="center"/>
                    <w:rPr>
                      <w:rFonts w:cs="DejaVu Sans"/>
                      <w:b/>
                      <w:bCs/>
                    </w:rPr>
                  </w:pPr>
                  <w:r>
                    <w:rPr>
                      <w:rFonts w:cs="DejaVu Sans"/>
                      <w:b/>
                      <w:bCs/>
                    </w:rPr>
                    <w:t>[RF04] Deletar Publicações</w:t>
                  </w:r>
                </w:p>
              </w:tc>
            </w:tr>
            <w:tr w:rsidR="00DB49CB" w:rsidTr="00DB49CB">
              <w:tc>
                <w:tcPr>
                  <w:tcW w:w="5264" w:type="dxa"/>
                  <w:gridSpan w:val="2"/>
                  <w:tcBorders>
                    <w:top w:val="single" w:sz="1" w:space="0" w:color="000000"/>
                    <w:left w:val="single" w:sz="1" w:space="0" w:color="000000"/>
                    <w:bottom w:val="single" w:sz="1" w:space="0" w:color="000000"/>
                  </w:tcBorders>
                </w:tcPr>
                <w:p w:rsidR="00DB49CB" w:rsidRDefault="00DB49CB" w:rsidP="00DB49CB">
                  <w:pPr>
                    <w:pStyle w:val="Contedodatabela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DESCRIÇÃO REQUISITO </w:t>
                  </w:r>
                </w:p>
              </w:tc>
              <w:tc>
                <w:tcPr>
                  <w:tcW w:w="4517" w:type="dxa"/>
                  <w:gridSpan w:val="2"/>
                  <w:tcBorders>
                    <w:top w:val="single" w:sz="1" w:space="0" w:color="000000"/>
                    <w:left w:val="single" w:sz="1" w:space="0" w:color="000000"/>
                    <w:bottom w:val="single" w:sz="1" w:space="0" w:color="000000"/>
                    <w:right w:val="single" w:sz="1" w:space="0" w:color="000000"/>
                  </w:tcBorders>
                </w:tcPr>
                <w:p w:rsidR="00DB49CB" w:rsidRDefault="00DB49CB" w:rsidP="00DB49CB">
                  <w:pPr>
                    <w:pStyle w:val="Contedodatabela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REQUISITOS USUÁRIO ATENDIDOS</w:t>
                  </w:r>
                </w:p>
              </w:tc>
            </w:tr>
            <w:tr w:rsidR="00DB49CB" w:rsidRPr="00426864" w:rsidTr="00DB49CB">
              <w:tc>
                <w:tcPr>
                  <w:tcW w:w="5264" w:type="dxa"/>
                  <w:gridSpan w:val="2"/>
                  <w:tcBorders>
                    <w:left w:val="single" w:sz="1" w:space="0" w:color="000000"/>
                    <w:bottom w:val="single" w:sz="1" w:space="0" w:color="000000"/>
                  </w:tcBorders>
                </w:tcPr>
                <w:p w:rsidR="00DB49CB" w:rsidRDefault="00DB49CB" w:rsidP="00DB49CB">
                  <w:r>
                    <w:t>O sistema deverá permitir deletar as publicações que estão cadastradas no sistema. Será exibido uma notificação pedindo a confirmação do administrador para deletar. Ao confirmar, será feito a exclusão dos dados no banco de dados</w:t>
                  </w:r>
                  <w:r w:rsidR="009A0CEF">
                    <w:t xml:space="preserve"> e no Facebook</w:t>
                  </w:r>
                  <w:r>
                    <w:t>.</w:t>
                  </w:r>
                </w:p>
              </w:tc>
              <w:tc>
                <w:tcPr>
                  <w:tcW w:w="4517" w:type="dxa"/>
                  <w:gridSpan w:val="2"/>
                  <w:tcBorders>
                    <w:left w:val="single" w:sz="1" w:space="0" w:color="000000"/>
                    <w:bottom w:val="single" w:sz="1" w:space="0" w:color="000000"/>
                    <w:right w:val="single" w:sz="1" w:space="0" w:color="000000"/>
                  </w:tcBorders>
                </w:tcPr>
                <w:p w:rsidR="009A0CEF" w:rsidRDefault="00DB49CB" w:rsidP="00DB49CB">
                  <w:pPr>
                    <w:pStyle w:val="Contedodatabela"/>
                    <w:rPr>
                      <w:rFonts w:cs="DejaVu Sans"/>
                      <w:b/>
                      <w:bCs/>
                    </w:rPr>
                  </w:pPr>
                  <w:r>
                    <w:rPr>
                      <w:rFonts w:cs="DejaVu Sans"/>
                      <w:b/>
                      <w:bCs/>
                    </w:rPr>
                    <w:t>[RU0</w:t>
                  </w:r>
                  <w:r w:rsidR="009A0CEF">
                    <w:rPr>
                      <w:rFonts w:cs="DejaVu Sans"/>
                      <w:b/>
                      <w:bCs/>
                    </w:rPr>
                    <w:t>4</w:t>
                  </w:r>
                  <w:r>
                    <w:rPr>
                      <w:rFonts w:cs="DejaVu Sans"/>
                      <w:b/>
                      <w:bCs/>
                    </w:rPr>
                    <w:t xml:space="preserve">] </w:t>
                  </w:r>
                </w:p>
                <w:p w:rsidR="00DB49CB" w:rsidRDefault="00DB49CB" w:rsidP="00DB49CB">
                  <w:pPr>
                    <w:pStyle w:val="Contedodatabela"/>
                    <w:rPr>
                      <w:rFonts w:cs="DejaVu Sans"/>
                      <w:b/>
                      <w:bCs/>
                    </w:rPr>
                  </w:pPr>
                  <w:r>
                    <w:rPr>
                      <w:rFonts w:cs="DejaVu Sans"/>
                      <w:b/>
                      <w:bCs/>
                    </w:rPr>
                    <w:t>[RU0</w:t>
                  </w:r>
                  <w:r w:rsidR="009A0CEF">
                    <w:rPr>
                      <w:rFonts w:cs="DejaVu Sans"/>
                      <w:b/>
                      <w:bCs/>
                    </w:rPr>
                    <w:t>5</w:t>
                  </w:r>
                  <w:r>
                    <w:rPr>
                      <w:rFonts w:cs="DejaVu Sans"/>
                      <w:b/>
                      <w:bCs/>
                    </w:rPr>
                    <w:t>]</w:t>
                  </w:r>
                </w:p>
                <w:p w:rsidR="00DB49CB" w:rsidRPr="00426864" w:rsidRDefault="00DB49CB" w:rsidP="00DB49CB">
                  <w:pPr>
                    <w:pStyle w:val="Contedodatabela"/>
                    <w:rPr>
                      <w:rFonts w:cs="DejaVu Sans"/>
                      <w:b/>
                      <w:bCs/>
                    </w:rPr>
                  </w:pPr>
                  <w:r>
                    <w:rPr>
                      <w:rFonts w:cs="DejaVu Sans"/>
                      <w:b/>
                      <w:bCs/>
                    </w:rPr>
                    <w:t>[RU0</w:t>
                  </w:r>
                  <w:r w:rsidR="009A0CEF">
                    <w:rPr>
                      <w:rFonts w:cs="DejaVu Sans"/>
                      <w:b/>
                      <w:bCs/>
                    </w:rPr>
                    <w:t>7</w:t>
                  </w:r>
                  <w:r>
                    <w:rPr>
                      <w:rFonts w:cs="DejaVu Sans"/>
                      <w:b/>
                      <w:bCs/>
                    </w:rPr>
                    <w:t>]</w:t>
                  </w:r>
                </w:p>
              </w:tc>
            </w:tr>
            <w:tr w:rsidR="00DB49CB" w:rsidTr="00DB49CB">
              <w:trPr>
                <w:trHeight w:val="173"/>
              </w:trPr>
              <w:tc>
                <w:tcPr>
                  <w:tcW w:w="5264" w:type="dxa"/>
                  <w:gridSpan w:val="2"/>
                </w:tcPr>
                <w:p w:rsidR="00DB49CB" w:rsidRDefault="00DB49CB" w:rsidP="00DB49CB"/>
              </w:tc>
              <w:tc>
                <w:tcPr>
                  <w:tcW w:w="4517" w:type="dxa"/>
                  <w:gridSpan w:val="2"/>
                  <w:tcBorders>
                    <w:bottom w:val="single" w:sz="4" w:space="0" w:color="auto"/>
                  </w:tcBorders>
                </w:tcPr>
                <w:p w:rsidR="00DB49CB" w:rsidRDefault="00DB49CB" w:rsidP="00DB49CB">
                  <w:pPr>
                    <w:pStyle w:val="Contedodatabela"/>
                    <w:ind w:right="331"/>
                    <w:rPr>
                      <w:rFonts w:cs="DejaVu Sans"/>
                      <w:b/>
                      <w:bCs/>
                    </w:rPr>
                  </w:pPr>
                </w:p>
              </w:tc>
            </w:tr>
            <w:tr w:rsidR="00DB49CB" w:rsidRPr="001E447E" w:rsidTr="00DB49CB">
              <w:trPr>
                <w:trHeight w:val="226"/>
              </w:trPr>
              <w:tc>
                <w:tcPr>
                  <w:tcW w:w="5264" w:type="dxa"/>
                  <w:gridSpan w:val="2"/>
                  <w:tcBorders>
                    <w:right w:val="single" w:sz="4" w:space="0" w:color="auto"/>
                  </w:tcBorders>
                </w:tcPr>
                <w:p w:rsidR="00DB49CB" w:rsidRDefault="00DB49CB" w:rsidP="00DB49CB"/>
              </w:tc>
              <w:tc>
                <w:tcPr>
                  <w:tcW w:w="4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B49CB" w:rsidRDefault="00DB49CB" w:rsidP="00DB49CB">
                  <w:pPr>
                    <w:pStyle w:val="Contedodatabela"/>
                    <w:ind w:right="331"/>
                    <w:rPr>
                      <w:rFonts w:cs="DejaVu Sans"/>
                      <w:b/>
                      <w:bCs/>
                    </w:rPr>
                  </w:pPr>
                  <w:r>
                    <w:rPr>
                      <w:rFonts w:cs="DejaVu Sans"/>
                      <w:b/>
                      <w:bCs/>
                    </w:rPr>
                    <w:t>X</w:t>
                  </w:r>
                </w:p>
              </w:tc>
              <w:tc>
                <w:tcPr>
                  <w:tcW w:w="411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B49CB" w:rsidRPr="001E447E" w:rsidRDefault="00DB49CB" w:rsidP="00DB49CB">
                  <w:pPr>
                    <w:pStyle w:val="Contedodatabela"/>
                    <w:ind w:right="331"/>
                    <w:rPr>
                      <w:rFonts w:cs="DejaVu Sans"/>
                      <w:bCs/>
                    </w:rPr>
                  </w:pPr>
                  <w:r w:rsidRPr="001E447E">
                    <w:rPr>
                      <w:rFonts w:cs="DejaVu Sans"/>
                      <w:bCs/>
                    </w:rPr>
                    <w:t>Essencial</w:t>
                  </w:r>
                </w:p>
              </w:tc>
            </w:tr>
            <w:tr w:rsidR="00DB49CB" w:rsidRPr="001E447E" w:rsidTr="00DB49CB">
              <w:trPr>
                <w:trHeight w:val="226"/>
              </w:trPr>
              <w:tc>
                <w:tcPr>
                  <w:tcW w:w="5264" w:type="dxa"/>
                  <w:gridSpan w:val="2"/>
                  <w:tcBorders>
                    <w:right w:val="single" w:sz="4" w:space="0" w:color="auto"/>
                  </w:tcBorders>
                </w:tcPr>
                <w:p w:rsidR="00DB49CB" w:rsidRDefault="00DB49CB" w:rsidP="00DB49CB">
                  <w:pPr>
                    <w:jc w:val="right"/>
                  </w:pPr>
                  <w:r>
                    <w:t xml:space="preserve">Prioridade: </w:t>
                  </w:r>
                </w:p>
              </w:tc>
              <w:tc>
                <w:tcPr>
                  <w:tcW w:w="4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B49CB" w:rsidRDefault="00DB49CB" w:rsidP="00DB49CB">
                  <w:pPr>
                    <w:pStyle w:val="Contedodatabela"/>
                    <w:ind w:right="331"/>
                    <w:jc w:val="center"/>
                    <w:rPr>
                      <w:rFonts w:cs="DejaVu Sans"/>
                      <w:b/>
                      <w:bCs/>
                    </w:rPr>
                  </w:pPr>
                </w:p>
              </w:tc>
              <w:tc>
                <w:tcPr>
                  <w:tcW w:w="411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B49CB" w:rsidRPr="001E447E" w:rsidRDefault="00DB49CB" w:rsidP="00DB49CB">
                  <w:pPr>
                    <w:pStyle w:val="Contedodatabela"/>
                    <w:ind w:right="331"/>
                    <w:rPr>
                      <w:rFonts w:cs="DejaVu Sans"/>
                      <w:bCs/>
                    </w:rPr>
                  </w:pPr>
                  <w:r w:rsidRPr="001E447E">
                    <w:rPr>
                      <w:rFonts w:cs="DejaVu Sans"/>
                      <w:bCs/>
                    </w:rPr>
                    <w:t>Importante</w:t>
                  </w:r>
                </w:p>
              </w:tc>
            </w:tr>
            <w:tr w:rsidR="00DB49CB" w:rsidRPr="001E447E" w:rsidTr="00DB49CB">
              <w:trPr>
                <w:trHeight w:val="20"/>
              </w:trPr>
              <w:tc>
                <w:tcPr>
                  <w:tcW w:w="5264" w:type="dxa"/>
                  <w:gridSpan w:val="2"/>
                  <w:tcBorders>
                    <w:right w:val="single" w:sz="4" w:space="0" w:color="auto"/>
                  </w:tcBorders>
                </w:tcPr>
                <w:p w:rsidR="00DB49CB" w:rsidRDefault="00DB49CB" w:rsidP="00DB49CB"/>
              </w:tc>
              <w:tc>
                <w:tcPr>
                  <w:tcW w:w="4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B49CB" w:rsidRDefault="00DB49CB" w:rsidP="00DB49CB">
                  <w:pPr>
                    <w:pStyle w:val="Contedodatabela"/>
                    <w:ind w:right="331"/>
                    <w:jc w:val="center"/>
                    <w:rPr>
                      <w:rFonts w:cs="DejaVu Sans"/>
                      <w:b/>
                      <w:bCs/>
                    </w:rPr>
                  </w:pPr>
                </w:p>
              </w:tc>
              <w:tc>
                <w:tcPr>
                  <w:tcW w:w="411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B49CB" w:rsidRPr="001E447E" w:rsidRDefault="00DB49CB" w:rsidP="00DB49CB">
                  <w:pPr>
                    <w:pStyle w:val="Contedodatabela"/>
                    <w:ind w:right="331"/>
                    <w:rPr>
                      <w:rFonts w:cs="DejaVu Sans"/>
                      <w:bCs/>
                    </w:rPr>
                  </w:pPr>
                  <w:r w:rsidRPr="001E447E">
                    <w:rPr>
                      <w:rFonts w:cs="DejaVu Sans"/>
                      <w:bCs/>
                    </w:rPr>
                    <w:t>Desej</w:t>
                  </w:r>
                  <w:r>
                    <w:rPr>
                      <w:rFonts w:cs="DejaVu Sans"/>
                      <w:bCs/>
                    </w:rPr>
                    <w:t>á</w:t>
                  </w:r>
                  <w:r w:rsidRPr="001E447E">
                    <w:rPr>
                      <w:rFonts w:cs="DejaVu Sans"/>
                      <w:bCs/>
                    </w:rPr>
                    <w:t>vel</w:t>
                  </w:r>
                </w:p>
              </w:tc>
            </w:tr>
            <w:tr w:rsidR="00DB49CB" w:rsidRPr="001E447E" w:rsidTr="00DB49CB">
              <w:trPr>
                <w:trHeight w:val="20"/>
              </w:trPr>
              <w:tc>
                <w:tcPr>
                  <w:tcW w:w="5264" w:type="dxa"/>
                  <w:gridSpan w:val="2"/>
                </w:tcPr>
                <w:p w:rsidR="00DB49CB" w:rsidRDefault="00DB49CB" w:rsidP="00DB49CB"/>
              </w:tc>
              <w:tc>
                <w:tcPr>
                  <w:tcW w:w="406" w:type="dxa"/>
                  <w:tcBorders>
                    <w:top w:val="single" w:sz="4" w:space="0" w:color="auto"/>
                  </w:tcBorders>
                </w:tcPr>
                <w:p w:rsidR="00DB49CB" w:rsidRDefault="00DB49CB" w:rsidP="00DB49CB">
                  <w:pPr>
                    <w:pStyle w:val="Contedodatabela"/>
                    <w:ind w:right="331"/>
                    <w:jc w:val="center"/>
                    <w:rPr>
                      <w:rFonts w:cs="DejaVu Sans"/>
                      <w:b/>
                      <w:bCs/>
                    </w:rPr>
                  </w:pPr>
                </w:p>
              </w:tc>
              <w:tc>
                <w:tcPr>
                  <w:tcW w:w="4111" w:type="dxa"/>
                  <w:tcBorders>
                    <w:top w:val="single" w:sz="4" w:space="0" w:color="auto"/>
                  </w:tcBorders>
                </w:tcPr>
                <w:p w:rsidR="00DB49CB" w:rsidRPr="001E447E" w:rsidRDefault="00DB49CB" w:rsidP="00DB49CB">
                  <w:pPr>
                    <w:pStyle w:val="Contedodatabela"/>
                    <w:ind w:right="331"/>
                    <w:rPr>
                      <w:rFonts w:cs="DejaVu Sans"/>
                      <w:bCs/>
                    </w:rPr>
                  </w:pPr>
                </w:p>
              </w:tc>
            </w:tr>
            <w:tr w:rsidR="00DB49CB" w:rsidRPr="001E447E" w:rsidTr="00DB49CB">
              <w:trPr>
                <w:trHeight w:val="20"/>
              </w:trPr>
              <w:tc>
                <w:tcPr>
                  <w:tcW w:w="5264" w:type="dxa"/>
                  <w:gridSpan w:val="2"/>
                </w:tcPr>
                <w:p w:rsidR="00DB49CB" w:rsidRDefault="00DB49CB" w:rsidP="00DB49CB"/>
              </w:tc>
              <w:tc>
                <w:tcPr>
                  <w:tcW w:w="406" w:type="dxa"/>
                </w:tcPr>
                <w:p w:rsidR="00DB49CB" w:rsidRDefault="00DB49CB" w:rsidP="00DB49CB">
                  <w:pPr>
                    <w:pStyle w:val="Contedodatabela"/>
                    <w:ind w:right="331"/>
                    <w:jc w:val="center"/>
                    <w:rPr>
                      <w:rFonts w:cs="DejaVu Sans"/>
                      <w:b/>
                      <w:bCs/>
                    </w:rPr>
                  </w:pPr>
                </w:p>
              </w:tc>
              <w:tc>
                <w:tcPr>
                  <w:tcW w:w="4111" w:type="dxa"/>
                </w:tcPr>
                <w:p w:rsidR="00DB49CB" w:rsidRPr="001E447E" w:rsidRDefault="00DB49CB" w:rsidP="00DB49CB">
                  <w:pPr>
                    <w:pStyle w:val="Contedodatabela"/>
                    <w:ind w:right="331"/>
                    <w:rPr>
                      <w:rFonts w:cs="DejaVu Sans"/>
                      <w:bCs/>
                    </w:rPr>
                  </w:pPr>
                </w:p>
              </w:tc>
            </w:tr>
            <w:tr w:rsidR="00DB49CB" w:rsidRPr="00CD0F71" w:rsidTr="00DB49CB">
              <w:tc>
                <w:tcPr>
                  <w:tcW w:w="9781" w:type="dxa"/>
                  <w:gridSpan w:val="4"/>
                  <w:tcBorders>
                    <w:top w:val="single" w:sz="1" w:space="0" w:color="000000"/>
                    <w:left w:val="single" w:sz="1" w:space="0" w:color="000000"/>
                    <w:bottom w:val="single" w:sz="1" w:space="0" w:color="000000"/>
                    <w:right w:val="single" w:sz="1" w:space="0" w:color="000000"/>
                  </w:tcBorders>
                  <w:shd w:val="clear" w:color="auto" w:fill="7F7F7F"/>
                </w:tcPr>
                <w:p w:rsidR="00DB49CB" w:rsidRPr="00CD0F71" w:rsidRDefault="00DB49CB" w:rsidP="00DB49CB">
                  <w:pPr>
                    <w:jc w:val="center"/>
                    <w:rPr>
                      <w:rFonts w:cs="DejaVu Sans"/>
                      <w:b/>
                      <w:bCs/>
                    </w:rPr>
                  </w:pPr>
                  <w:r>
                    <w:rPr>
                      <w:rFonts w:cs="DejaVu Sans"/>
                      <w:b/>
                      <w:bCs/>
                    </w:rPr>
                    <w:t>[RF05] Autorização</w:t>
                  </w:r>
                </w:p>
              </w:tc>
            </w:tr>
            <w:tr w:rsidR="00DB49CB" w:rsidTr="00DB49CB">
              <w:tc>
                <w:tcPr>
                  <w:tcW w:w="5264" w:type="dxa"/>
                  <w:gridSpan w:val="2"/>
                  <w:tcBorders>
                    <w:top w:val="single" w:sz="1" w:space="0" w:color="000000"/>
                    <w:left w:val="single" w:sz="1" w:space="0" w:color="000000"/>
                    <w:bottom w:val="single" w:sz="1" w:space="0" w:color="000000"/>
                  </w:tcBorders>
                </w:tcPr>
                <w:p w:rsidR="00DB49CB" w:rsidRDefault="00DB49CB" w:rsidP="00DB49CB">
                  <w:pPr>
                    <w:pStyle w:val="Contedodatabela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DESCRIÇÃO REQUISITO </w:t>
                  </w:r>
                </w:p>
              </w:tc>
              <w:tc>
                <w:tcPr>
                  <w:tcW w:w="4517" w:type="dxa"/>
                  <w:gridSpan w:val="2"/>
                  <w:tcBorders>
                    <w:top w:val="single" w:sz="1" w:space="0" w:color="000000"/>
                    <w:left w:val="single" w:sz="1" w:space="0" w:color="000000"/>
                    <w:bottom w:val="single" w:sz="1" w:space="0" w:color="000000"/>
                    <w:right w:val="single" w:sz="1" w:space="0" w:color="000000"/>
                  </w:tcBorders>
                </w:tcPr>
                <w:p w:rsidR="00DB49CB" w:rsidRDefault="00DB49CB" w:rsidP="00DB49CB">
                  <w:pPr>
                    <w:pStyle w:val="Contedodatabela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REQUISITOS USUÁRIO ATENDIDOS</w:t>
                  </w:r>
                </w:p>
              </w:tc>
            </w:tr>
            <w:tr w:rsidR="00DB49CB" w:rsidRPr="00426864" w:rsidTr="00DB49CB">
              <w:tc>
                <w:tcPr>
                  <w:tcW w:w="5264" w:type="dxa"/>
                  <w:gridSpan w:val="2"/>
                  <w:tcBorders>
                    <w:left w:val="single" w:sz="1" w:space="0" w:color="000000"/>
                    <w:bottom w:val="single" w:sz="1" w:space="0" w:color="000000"/>
                  </w:tcBorders>
                </w:tcPr>
                <w:p w:rsidR="00DB49CB" w:rsidRDefault="00DB49CB" w:rsidP="00DB49CB">
                  <w:r>
                    <w:t xml:space="preserve">O sistema deverá </w:t>
                  </w:r>
                  <w:r w:rsidR="004756CE">
                    <w:t>solicitar que o usuário faça login pelo Facebook para que tenha acesso a áreas restritas do sistema.</w:t>
                  </w:r>
                </w:p>
              </w:tc>
              <w:tc>
                <w:tcPr>
                  <w:tcW w:w="4517" w:type="dxa"/>
                  <w:gridSpan w:val="2"/>
                  <w:tcBorders>
                    <w:left w:val="single" w:sz="1" w:space="0" w:color="000000"/>
                    <w:bottom w:val="single" w:sz="1" w:space="0" w:color="000000"/>
                    <w:right w:val="single" w:sz="1" w:space="0" w:color="000000"/>
                  </w:tcBorders>
                </w:tcPr>
                <w:p w:rsidR="00DB49CB" w:rsidRPr="00426864" w:rsidRDefault="00DB49CB" w:rsidP="00DB49CB">
                  <w:pPr>
                    <w:pStyle w:val="Contedodatabela"/>
                    <w:rPr>
                      <w:rFonts w:cs="DejaVu Sans"/>
                      <w:b/>
                      <w:bCs/>
                    </w:rPr>
                  </w:pPr>
                  <w:r>
                    <w:rPr>
                      <w:rFonts w:cs="DejaVu Sans"/>
                      <w:b/>
                      <w:bCs/>
                    </w:rPr>
                    <w:t xml:space="preserve">[RU01]  </w:t>
                  </w:r>
                </w:p>
              </w:tc>
            </w:tr>
            <w:tr w:rsidR="00DB49CB" w:rsidTr="00DB49CB">
              <w:trPr>
                <w:trHeight w:val="173"/>
              </w:trPr>
              <w:tc>
                <w:tcPr>
                  <w:tcW w:w="5264" w:type="dxa"/>
                  <w:gridSpan w:val="2"/>
                </w:tcPr>
                <w:p w:rsidR="00DB49CB" w:rsidRDefault="00DB49CB" w:rsidP="00DB49CB"/>
              </w:tc>
              <w:tc>
                <w:tcPr>
                  <w:tcW w:w="4517" w:type="dxa"/>
                  <w:gridSpan w:val="2"/>
                  <w:tcBorders>
                    <w:bottom w:val="single" w:sz="4" w:space="0" w:color="auto"/>
                  </w:tcBorders>
                </w:tcPr>
                <w:p w:rsidR="00DB49CB" w:rsidRDefault="00DB49CB" w:rsidP="00DB49CB">
                  <w:pPr>
                    <w:pStyle w:val="Contedodatabela"/>
                    <w:ind w:right="331"/>
                    <w:rPr>
                      <w:rFonts w:cs="DejaVu Sans"/>
                      <w:b/>
                      <w:bCs/>
                    </w:rPr>
                  </w:pPr>
                </w:p>
              </w:tc>
            </w:tr>
            <w:tr w:rsidR="00DB49CB" w:rsidRPr="001E447E" w:rsidTr="00DB49CB">
              <w:trPr>
                <w:trHeight w:val="226"/>
              </w:trPr>
              <w:tc>
                <w:tcPr>
                  <w:tcW w:w="5264" w:type="dxa"/>
                  <w:gridSpan w:val="2"/>
                  <w:tcBorders>
                    <w:right w:val="single" w:sz="4" w:space="0" w:color="auto"/>
                  </w:tcBorders>
                </w:tcPr>
                <w:p w:rsidR="00DB49CB" w:rsidRDefault="00DB49CB" w:rsidP="00DB49CB"/>
              </w:tc>
              <w:tc>
                <w:tcPr>
                  <w:tcW w:w="4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B49CB" w:rsidRDefault="00DB49CB" w:rsidP="00DB49CB">
                  <w:pPr>
                    <w:pStyle w:val="Contedodatabela"/>
                    <w:ind w:right="331"/>
                    <w:rPr>
                      <w:rFonts w:cs="DejaVu Sans"/>
                      <w:b/>
                      <w:bCs/>
                    </w:rPr>
                  </w:pPr>
                  <w:r>
                    <w:rPr>
                      <w:rFonts w:cs="DejaVu Sans"/>
                      <w:b/>
                      <w:bCs/>
                    </w:rPr>
                    <w:t>X</w:t>
                  </w:r>
                </w:p>
              </w:tc>
              <w:tc>
                <w:tcPr>
                  <w:tcW w:w="411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B49CB" w:rsidRPr="001E447E" w:rsidRDefault="00DB49CB" w:rsidP="00DB49CB">
                  <w:pPr>
                    <w:pStyle w:val="Contedodatabela"/>
                    <w:ind w:right="331"/>
                    <w:rPr>
                      <w:rFonts w:cs="DejaVu Sans"/>
                      <w:bCs/>
                    </w:rPr>
                  </w:pPr>
                  <w:r w:rsidRPr="001E447E">
                    <w:rPr>
                      <w:rFonts w:cs="DejaVu Sans"/>
                      <w:bCs/>
                    </w:rPr>
                    <w:t>Essencial</w:t>
                  </w:r>
                </w:p>
              </w:tc>
            </w:tr>
            <w:tr w:rsidR="00DB49CB" w:rsidRPr="001E447E" w:rsidTr="00DB49CB">
              <w:trPr>
                <w:trHeight w:val="226"/>
              </w:trPr>
              <w:tc>
                <w:tcPr>
                  <w:tcW w:w="5264" w:type="dxa"/>
                  <w:gridSpan w:val="2"/>
                  <w:tcBorders>
                    <w:right w:val="single" w:sz="4" w:space="0" w:color="auto"/>
                  </w:tcBorders>
                </w:tcPr>
                <w:p w:rsidR="00DB49CB" w:rsidRDefault="00DB49CB" w:rsidP="00DB49CB">
                  <w:pPr>
                    <w:jc w:val="right"/>
                  </w:pPr>
                  <w:r>
                    <w:t xml:space="preserve">Prioridade: </w:t>
                  </w:r>
                </w:p>
              </w:tc>
              <w:tc>
                <w:tcPr>
                  <w:tcW w:w="4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B49CB" w:rsidRDefault="00DB49CB" w:rsidP="00DB49CB">
                  <w:pPr>
                    <w:pStyle w:val="Contedodatabela"/>
                    <w:ind w:right="331"/>
                    <w:jc w:val="center"/>
                    <w:rPr>
                      <w:rFonts w:cs="DejaVu Sans"/>
                      <w:b/>
                      <w:bCs/>
                    </w:rPr>
                  </w:pPr>
                </w:p>
              </w:tc>
              <w:tc>
                <w:tcPr>
                  <w:tcW w:w="411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B49CB" w:rsidRPr="001E447E" w:rsidRDefault="00DB49CB" w:rsidP="00DB49CB">
                  <w:pPr>
                    <w:pStyle w:val="Contedodatabela"/>
                    <w:ind w:right="331"/>
                    <w:rPr>
                      <w:rFonts w:cs="DejaVu Sans"/>
                      <w:bCs/>
                    </w:rPr>
                  </w:pPr>
                  <w:r w:rsidRPr="001E447E">
                    <w:rPr>
                      <w:rFonts w:cs="DejaVu Sans"/>
                      <w:bCs/>
                    </w:rPr>
                    <w:t>Importante</w:t>
                  </w:r>
                </w:p>
              </w:tc>
            </w:tr>
            <w:tr w:rsidR="00DB49CB" w:rsidRPr="001E447E" w:rsidTr="00DB49CB">
              <w:trPr>
                <w:trHeight w:val="20"/>
              </w:trPr>
              <w:tc>
                <w:tcPr>
                  <w:tcW w:w="5264" w:type="dxa"/>
                  <w:gridSpan w:val="2"/>
                  <w:tcBorders>
                    <w:right w:val="single" w:sz="4" w:space="0" w:color="auto"/>
                  </w:tcBorders>
                </w:tcPr>
                <w:p w:rsidR="00DB49CB" w:rsidRDefault="00DB49CB" w:rsidP="00DB49CB"/>
              </w:tc>
              <w:tc>
                <w:tcPr>
                  <w:tcW w:w="4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B49CB" w:rsidRDefault="00DB49CB" w:rsidP="00DB49CB">
                  <w:pPr>
                    <w:pStyle w:val="Contedodatabela"/>
                    <w:ind w:right="331"/>
                    <w:jc w:val="center"/>
                    <w:rPr>
                      <w:rFonts w:cs="DejaVu Sans"/>
                      <w:b/>
                      <w:bCs/>
                    </w:rPr>
                  </w:pPr>
                </w:p>
              </w:tc>
              <w:tc>
                <w:tcPr>
                  <w:tcW w:w="411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B49CB" w:rsidRPr="001E447E" w:rsidRDefault="00DB49CB" w:rsidP="00DB49CB">
                  <w:pPr>
                    <w:pStyle w:val="Contedodatabela"/>
                    <w:ind w:right="331"/>
                    <w:rPr>
                      <w:rFonts w:cs="DejaVu Sans"/>
                      <w:bCs/>
                    </w:rPr>
                  </w:pPr>
                  <w:r w:rsidRPr="001E447E">
                    <w:rPr>
                      <w:rFonts w:cs="DejaVu Sans"/>
                      <w:bCs/>
                    </w:rPr>
                    <w:t>Desej</w:t>
                  </w:r>
                  <w:r>
                    <w:rPr>
                      <w:rFonts w:cs="DejaVu Sans"/>
                      <w:bCs/>
                    </w:rPr>
                    <w:t>á</w:t>
                  </w:r>
                  <w:r w:rsidRPr="001E447E">
                    <w:rPr>
                      <w:rFonts w:cs="DejaVu Sans"/>
                      <w:bCs/>
                    </w:rPr>
                    <w:t>vel</w:t>
                  </w:r>
                </w:p>
              </w:tc>
            </w:tr>
          </w:tbl>
          <w:p w:rsidR="00E859FD" w:rsidRPr="001F69E9" w:rsidRDefault="00E859FD" w:rsidP="005A6EFB"/>
          <w:p w:rsidR="00E859FD" w:rsidRDefault="00E859FD" w:rsidP="005A6EFB"/>
          <w:p w:rsidR="00DB49CB" w:rsidRDefault="00DB49CB" w:rsidP="009F2D31"/>
          <w:p w:rsidR="00DB49CB" w:rsidRPr="009F2D31" w:rsidRDefault="00DB49CB" w:rsidP="009F2D31">
            <w:pPr>
              <w:rPr>
                <w:vanish/>
              </w:rPr>
            </w:pPr>
          </w:p>
          <w:p w:rsidR="00BF67F2" w:rsidRDefault="00BF67F2" w:rsidP="005A6EFB"/>
          <w:p w:rsidR="00BF67F2" w:rsidRDefault="00BF67F2" w:rsidP="005A6EFB"/>
          <w:p w:rsidR="00BF67F2" w:rsidRDefault="00BF67F2" w:rsidP="005A6EFB"/>
          <w:p w:rsidR="00BF67F2" w:rsidRDefault="00BF67F2" w:rsidP="005A6EFB"/>
          <w:p w:rsidR="00BF67F2" w:rsidRDefault="00BF67F2" w:rsidP="005A6EFB"/>
          <w:p w:rsidR="00BF67F2" w:rsidRDefault="00BF67F2" w:rsidP="005A6EFB"/>
          <w:p w:rsidR="00BF67F2" w:rsidRDefault="00BF67F2" w:rsidP="005A6EFB"/>
          <w:p w:rsidR="00BF67F2" w:rsidRDefault="00BF67F2" w:rsidP="005A6EFB"/>
          <w:p w:rsidR="00BF67F2" w:rsidRDefault="00BF67F2" w:rsidP="005A6EFB"/>
          <w:p w:rsidR="00CD0F71" w:rsidRDefault="00CD0F71" w:rsidP="005A6EFB"/>
          <w:p w:rsidR="00CD0F71" w:rsidRDefault="00CD0F71" w:rsidP="005A6EFB"/>
          <w:p w:rsidR="00CD0F71" w:rsidRDefault="00CD0F71" w:rsidP="005A6EFB"/>
          <w:p w:rsidR="00CD0F71" w:rsidRDefault="00CD0F71" w:rsidP="005A6EFB"/>
          <w:p w:rsidR="00CD0F71" w:rsidRDefault="00CD0F71" w:rsidP="005A6EFB"/>
          <w:p w:rsidR="00CD0F71" w:rsidRDefault="00CD0F71" w:rsidP="005A6EFB"/>
          <w:p w:rsidR="00CD0F71" w:rsidRDefault="00CD0F71" w:rsidP="005A6EFB"/>
          <w:p w:rsidR="00CD0F71" w:rsidRDefault="00CD0F71" w:rsidP="005A6EFB"/>
          <w:p w:rsidR="00CD0F71" w:rsidRDefault="00CD0F71" w:rsidP="005A6EFB"/>
          <w:p w:rsidR="00DB49CB" w:rsidRDefault="00DB49CB" w:rsidP="00DB49CB"/>
        </w:tc>
      </w:tr>
    </w:tbl>
    <w:p w:rsidR="00BF67F2" w:rsidRDefault="00BF67F2">
      <w:r>
        <w:lastRenderedPageBreak/>
        <w:br w:type="page"/>
      </w:r>
    </w:p>
    <w:tbl>
      <w:tblPr>
        <w:tblW w:w="10065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0065"/>
      </w:tblGrid>
      <w:tr w:rsidR="00944879" w:rsidTr="00BF67F2">
        <w:trPr>
          <w:trHeight w:val="1551"/>
        </w:trPr>
        <w:tc>
          <w:tcPr>
            <w:tcW w:w="10065" w:type="dxa"/>
            <w:tcBorders>
              <w:top w:val="single" w:sz="4" w:space="0" w:color="auto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44879" w:rsidRPr="00E859FD" w:rsidRDefault="00E859FD" w:rsidP="00944879">
            <w:pPr>
              <w:rPr>
                <w:b/>
                <w:bCs/>
                <w:sz w:val="30"/>
                <w:szCs w:val="30"/>
              </w:rPr>
            </w:pPr>
            <w:r w:rsidRPr="00E859FD">
              <w:rPr>
                <w:b/>
                <w:bCs/>
                <w:sz w:val="30"/>
                <w:szCs w:val="30"/>
                <w:u w:val="single"/>
              </w:rPr>
              <w:lastRenderedPageBreak/>
              <w:t>N</w:t>
            </w:r>
            <w:r w:rsidR="00944879" w:rsidRPr="00E859FD">
              <w:rPr>
                <w:b/>
                <w:bCs/>
                <w:sz w:val="30"/>
                <w:szCs w:val="30"/>
                <w:u w:val="single"/>
              </w:rPr>
              <w:t>ão -funcional</w:t>
            </w:r>
          </w:p>
          <w:p w:rsidR="00944879" w:rsidRPr="00E859FD" w:rsidRDefault="00944879" w:rsidP="00944879">
            <w:pPr>
              <w:rPr>
                <w:b/>
                <w:bCs/>
              </w:rPr>
            </w:pPr>
          </w:p>
          <w:tbl>
            <w:tblPr>
              <w:tblW w:w="0" w:type="auto"/>
              <w:tblInd w:w="55" w:type="dxa"/>
              <w:tblLayout w:type="fixed"/>
              <w:tblCellMar>
                <w:top w:w="55" w:type="dxa"/>
                <w:left w:w="55" w:type="dxa"/>
                <w:bottom w:w="55" w:type="dxa"/>
                <w:right w:w="55" w:type="dxa"/>
              </w:tblCellMar>
              <w:tblLook w:val="0000" w:firstRow="0" w:lastRow="0" w:firstColumn="0" w:lastColumn="0" w:noHBand="0" w:noVBand="0"/>
            </w:tblPr>
            <w:tblGrid>
              <w:gridCol w:w="37"/>
              <w:gridCol w:w="4781"/>
              <w:gridCol w:w="87"/>
              <w:gridCol w:w="22"/>
              <w:gridCol w:w="374"/>
              <w:gridCol w:w="406"/>
              <w:gridCol w:w="4112"/>
            </w:tblGrid>
            <w:tr w:rsidR="00BF67F2" w:rsidTr="004756CE">
              <w:tc>
                <w:tcPr>
                  <w:tcW w:w="9819" w:type="dxa"/>
                  <w:gridSpan w:val="7"/>
                  <w:tcBorders>
                    <w:top w:val="single" w:sz="1" w:space="0" w:color="000000"/>
                    <w:left w:val="single" w:sz="1" w:space="0" w:color="000000"/>
                    <w:bottom w:val="single" w:sz="1" w:space="0" w:color="000000"/>
                    <w:right w:val="single" w:sz="1" w:space="0" w:color="000000"/>
                  </w:tcBorders>
                  <w:shd w:val="clear" w:color="auto" w:fill="7F7F7F"/>
                </w:tcPr>
                <w:p w:rsidR="00BF67F2" w:rsidRPr="00BF67F2" w:rsidRDefault="00BF67F2" w:rsidP="00BF67F2">
                  <w:pPr>
                    <w:jc w:val="center"/>
                    <w:rPr>
                      <w:rFonts w:cs="DejaVu Sans"/>
                      <w:b/>
                      <w:bCs/>
                    </w:rPr>
                  </w:pPr>
                  <w:r>
                    <w:rPr>
                      <w:rFonts w:cs="DejaVu Sans"/>
                      <w:b/>
                      <w:bCs/>
                    </w:rPr>
                    <w:t>[RNF01] Portabilidade</w:t>
                  </w:r>
                </w:p>
              </w:tc>
            </w:tr>
            <w:tr w:rsidR="00944879" w:rsidTr="004756CE">
              <w:tc>
                <w:tcPr>
                  <w:tcW w:w="4818" w:type="dxa"/>
                  <w:gridSpan w:val="2"/>
                  <w:tcBorders>
                    <w:top w:val="single" w:sz="1" w:space="0" w:color="000000"/>
                    <w:left w:val="single" w:sz="1" w:space="0" w:color="000000"/>
                    <w:bottom w:val="single" w:sz="1" w:space="0" w:color="000000"/>
                  </w:tcBorders>
                </w:tcPr>
                <w:p w:rsidR="00944879" w:rsidRDefault="00944879" w:rsidP="00757006">
                  <w:pPr>
                    <w:pStyle w:val="Contedodatabela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DESCRIÇÃO REQUISITO </w:t>
                  </w:r>
                </w:p>
              </w:tc>
              <w:tc>
                <w:tcPr>
                  <w:tcW w:w="5001" w:type="dxa"/>
                  <w:gridSpan w:val="5"/>
                  <w:tcBorders>
                    <w:top w:val="single" w:sz="1" w:space="0" w:color="000000"/>
                    <w:left w:val="single" w:sz="1" w:space="0" w:color="000000"/>
                    <w:bottom w:val="single" w:sz="1" w:space="0" w:color="000000"/>
                    <w:right w:val="single" w:sz="1" w:space="0" w:color="000000"/>
                  </w:tcBorders>
                </w:tcPr>
                <w:p w:rsidR="00944879" w:rsidRDefault="00944879" w:rsidP="00757006">
                  <w:pPr>
                    <w:pStyle w:val="Contedodatabela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REQUISITOS USUÁRIO ATENDIDOS</w:t>
                  </w:r>
                </w:p>
              </w:tc>
            </w:tr>
            <w:tr w:rsidR="00944879" w:rsidTr="004756CE">
              <w:tc>
                <w:tcPr>
                  <w:tcW w:w="4818" w:type="dxa"/>
                  <w:gridSpan w:val="2"/>
                  <w:tcBorders>
                    <w:left w:val="single" w:sz="1" w:space="0" w:color="000000"/>
                    <w:bottom w:val="single" w:sz="1" w:space="0" w:color="000000"/>
                  </w:tcBorders>
                </w:tcPr>
                <w:p w:rsidR="00944879" w:rsidRDefault="00944879" w:rsidP="00757006">
                  <w:pPr>
                    <w:jc w:val="both"/>
                  </w:pPr>
                  <w:r>
                    <w:t xml:space="preserve">O sistema deverá poder ser executado em diversas plataformas, devido à diversificação de sistemas operacionais existente no ambiente de operação. </w:t>
                  </w:r>
                </w:p>
              </w:tc>
              <w:tc>
                <w:tcPr>
                  <w:tcW w:w="5001" w:type="dxa"/>
                  <w:gridSpan w:val="5"/>
                  <w:tcBorders>
                    <w:left w:val="single" w:sz="1" w:space="0" w:color="000000"/>
                    <w:bottom w:val="single" w:sz="1" w:space="0" w:color="000000"/>
                    <w:right w:val="single" w:sz="1" w:space="0" w:color="000000"/>
                  </w:tcBorders>
                </w:tcPr>
                <w:p w:rsidR="00944879" w:rsidRDefault="00567061" w:rsidP="00757006">
                  <w:pPr>
                    <w:pStyle w:val="Contedodatabela"/>
                    <w:jc w:val="both"/>
                  </w:pPr>
                  <w:r>
                    <w:rPr>
                      <w:rFonts w:cs="DejaVu Sans"/>
                      <w:b/>
                      <w:bCs/>
                    </w:rPr>
                    <w:t>[RU</w:t>
                  </w:r>
                  <w:r w:rsidR="004756CE">
                    <w:rPr>
                      <w:rFonts w:cs="DejaVu Sans"/>
                      <w:b/>
                      <w:bCs/>
                    </w:rPr>
                    <w:t>11</w:t>
                  </w:r>
                  <w:r>
                    <w:rPr>
                      <w:rFonts w:cs="DejaVu Sans"/>
                      <w:b/>
                      <w:bCs/>
                    </w:rPr>
                    <w:t xml:space="preserve">] </w:t>
                  </w:r>
                </w:p>
              </w:tc>
            </w:tr>
            <w:tr w:rsidR="004756CE" w:rsidTr="004756CE">
              <w:trPr>
                <w:gridBefore w:val="1"/>
                <w:wBefore w:w="37" w:type="dxa"/>
                <w:trHeight w:val="173"/>
              </w:trPr>
              <w:tc>
                <w:tcPr>
                  <w:tcW w:w="5264" w:type="dxa"/>
                  <w:gridSpan w:val="4"/>
                </w:tcPr>
                <w:p w:rsidR="004756CE" w:rsidRDefault="004756CE" w:rsidP="004756CE"/>
              </w:tc>
              <w:tc>
                <w:tcPr>
                  <w:tcW w:w="4518" w:type="dxa"/>
                  <w:gridSpan w:val="2"/>
                  <w:tcBorders>
                    <w:bottom w:val="single" w:sz="4" w:space="0" w:color="auto"/>
                  </w:tcBorders>
                </w:tcPr>
                <w:p w:rsidR="004756CE" w:rsidRDefault="004756CE" w:rsidP="004756CE">
                  <w:pPr>
                    <w:pStyle w:val="Contedodatabela"/>
                    <w:ind w:right="331"/>
                    <w:rPr>
                      <w:rFonts w:cs="DejaVu Sans"/>
                      <w:b/>
                      <w:bCs/>
                    </w:rPr>
                  </w:pPr>
                </w:p>
              </w:tc>
            </w:tr>
            <w:tr w:rsidR="004756CE" w:rsidRPr="001E447E" w:rsidTr="004756CE">
              <w:trPr>
                <w:gridBefore w:val="1"/>
                <w:wBefore w:w="37" w:type="dxa"/>
                <w:trHeight w:val="226"/>
              </w:trPr>
              <w:tc>
                <w:tcPr>
                  <w:tcW w:w="5264" w:type="dxa"/>
                  <w:gridSpan w:val="4"/>
                  <w:tcBorders>
                    <w:right w:val="single" w:sz="4" w:space="0" w:color="auto"/>
                  </w:tcBorders>
                </w:tcPr>
                <w:p w:rsidR="004756CE" w:rsidRDefault="004756CE" w:rsidP="004756CE"/>
              </w:tc>
              <w:tc>
                <w:tcPr>
                  <w:tcW w:w="4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756CE" w:rsidRDefault="004756CE" w:rsidP="004756CE">
                  <w:pPr>
                    <w:pStyle w:val="Contedodatabela"/>
                    <w:ind w:right="331"/>
                    <w:jc w:val="center"/>
                    <w:rPr>
                      <w:rFonts w:cs="DejaVu Sans"/>
                      <w:b/>
                      <w:bCs/>
                    </w:rPr>
                  </w:pPr>
                  <w:r>
                    <w:rPr>
                      <w:rFonts w:cs="DejaVu Sans"/>
                      <w:b/>
                      <w:bCs/>
                    </w:rPr>
                    <w:t>X</w:t>
                  </w:r>
                </w:p>
              </w:tc>
              <w:tc>
                <w:tcPr>
                  <w:tcW w:w="41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756CE" w:rsidRPr="001E447E" w:rsidRDefault="004756CE" w:rsidP="004756CE">
                  <w:pPr>
                    <w:pStyle w:val="Contedodatabela"/>
                    <w:ind w:right="331"/>
                    <w:rPr>
                      <w:rFonts w:cs="DejaVu Sans"/>
                      <w:bCs/>
                    </w:rPr>
                  </w:pPr>
                  <w:r w:rsidRPr="001E447E">
                    <w:rPr>
                      <w:rFonts w:cs="DejaVu Sans"/>
                      <w:bCs/>
                    </w:rPr>
                    <w:t>Essencial</w:t>
                  </w:r>
                </w:p>
              </w:tc>
            </w:tr>
            <w:tr w:rsidR="004756CE" w:rsidRPr="001E447E" w:rsidTr="004756CE">
              <w:trPr>
                <w:gridBefore w:val="1"/>
                <w:wBefore w:w="37" w:type="dxa"/>
                <w:trHeight w:val="226"/>
              </w:trPr>
              <w:tc>
                <w:tcPr>
                  <w:tcW w:w="5264" w:type="dxa"/>
                  <w:gridSpan w:val="4"/>
                  <w:tcBorders>
                    <w:right w:val="single" w:sz="4" w:space="0" w:color="auto"/>
                  </w:tcBorders>
                </w:tcPr>
                <w:p w:rsidR="004756CE" w:rsidRDefault="004756CE" w:rsidP="004756CE">
                  <w:pPr>
                    <w:jc w:val="right"/>
                  </w:pPr>
                  <w:r>
                    <w:t xml:space="preserve">Prioridade: </w:t>
                  </w:r>
                </w:p>
              </w:tc>
              <w:tc>
                <w:tcPr>
                  <w:tcW w:w="4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756CE" w:rsidRDefault="004756CE" w:rsidP="004756CE">
                  <w:pPr>
                    <w:pStyle w:val="Contedodatabela"/>
                    <w:ind w:right="331"/>
                    <w:jc w:val="center"/>
                    <w:rPr>
                      <w:rFonts w:cs="DejaVu Sans"/>
                      <w:b/>
                      <w:bCs/>
                    </w:rPr>
                  </w:pPr>
                </w:p>
              </w:tc>
              <w:tc>
                <w:tcPr>
                  <w:tcW w:w="41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756CE" w:rsidRPr="001E447E" w:rsidRDefault="004756CE" w:rsidP="004756CE">
                  <w:pPr>
                    <w:pStyle w:val="Contedodatabela"/>
                    <w:ind w:right="331"/>
                    <w:rPr>
                      <w:rFonts w:cs="DejaVu Sans"/>
                      <w:bCs/>
                    </w:rPr>
                  </w:pPr>
                  <w:r w:rsidRPr="001E447E">
                    <w:rPr>
                      <w:rFonts w:cs="DejaVu Sans"/>
                      <w:bCs/>
                    </w:rPr>
                    <w:t>Importante</w:t>
                  </w:r>
                </w:p>
              </w:tc>
            </w:tr>
            <w:tr w:rsidR="004756CE" w:rsidRPr="001E447E" w:rsidTr="004756CE">
              <w:trPr>
                <w:gridBefore w:val="1"/>
                <w:wBefore w:w="37" w:type="dxa"/>
                <w:trHeight w:val="20"/>
              </w:trPr>
              <w:tc>
                <w:tcPr>
                  <w:tcW w:w="5264" w:type="dxa"/>
                  <w:gridSpan w:val="4"/>
                  <w:tcBorders>
                    <w:right w:val="single" w:sz="4" w:space="0" w:color="auto"/>
                  </w:tcBorders>
                </w:tcPr>
                <w:p w:rsidR="004756CE" w:rsidRDefault="004756CE" w:rsidP="004756CE"/>
              </w:tc>
              <w:tc>
                <w:tcPr>
                  <w:tcW w:w="4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756CE" w:rsidRDefault="004756CE" w:rsidP="004756CE">
                  <w:pPr>
                    <w:pStyle w:val="Contedodatabela"/>
                    <w:ind w:right="331"/>
                    <w:jc w:val="center"/>
                    <w:rPr>
                      <w:rFonts w:cs="DejaVu Sans"/>
                      <w:b/>
                      <w:bCs/>
                    </w:rPr>
                  </w:pPr>
                </w:p>
              </w:tc>
              <w:tc>
                <w:tcPr>
                  <w:tcW w:w="41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756CE" w:rsidRPr="001E447E" w:rsidRDefault="004756CE" w:rsidP="004756CE">
                  <w:pPr>
                    <w:pStyle w:val="Contedodatabela"/>
                    <w:ind w:right="331"/>
                    <w:rPr>
                      <w:rFonts w:cs="DejaVu Sans"/>
                      <w:bCs/>
                    </w:rPr>
                  </w:pPr>
                  <w:r w:rsidRPr="001E447E">
                    <w:rPr>
                      <w:rFonts w:cs="DejaVu Sans"/>
                      <w:bCs/>
                    </w:rPr>
                    <w:t>Desej</w:t>
                  </w:r>
                  <w:r>
                    <w:rPr>
                      <w:rFonts w:cs="DejaVu Sans"/>
                      <w:bCs/>
                    </w:rPr>
                    <w:t>á</w:t>
                  </w:r>
                  <w:r w:rsidRPr="001E447E">
                    <w:rPr>
                      <w:rFonts w:cs="DejaVu Sans"/>
                      <w:bCs/>
                    </w:rPr>
                    <w:t>vel</w:t>
                  </w:r>
                </w:p>
              </w:tc>
            </w:tr>
            <w:tr w:rsidR="004756CE" w:rsidRPr="001E447E" w:rsidTr="004756CE">
              <w:trPr>
                <w:gridBefore w:val="1"/>
                <w:wBefore w:w="37" w:type="dxa"/>
                <w:trHeight w:val="20"/>
              </w:trPr>
              <w:tc>
                <w:tcPr>
                  <w:tcW w:w="5264" w:type="dxa"/>
                  <w:gridSpan w:val="4"/>
                </w:tcPr>
                <w:p w:rsidR="004756CE" w:rsidRDefault="004756CE" w:rsidP="004756CE"/>
              </w:tc>
              <w:tc>
                <w:tcPr>
                  <w:tcW w:w="406" w:type="dxa"/>
                  <w:tcBorders>
                    <w:top w:val="single" w:sz="4" w:space="0" w:color="auto"/>
                  </w:tcBorders>
                </w:tcPr>
                <w:p w:rsidR="004756CE" w:rsidRDefault="004756CE" w:rsidP="004756CE">
                  <w:pPr>
                    <w:pStyle w:val="Contedodatabela"/>
                    <w:ind w:right="331"/>
                    <w:jc w:val="center"/>
                    <w:rPr>
                      <w:rFonts w:cs="DejaVu Sans"/>
                      <w:b/>
                      <w:bCs/>
                    </w:rPr>
                  </w:pPr>
                </w:p>
              </w:tc>
              <w:tc>
                <w:tcPr>
                  <w:tcW w:w="4112" w:type="dxa"/>
                  <w:tcBorders>
                    <w:top w:val="single" w:sz="4" w:space="0" w:color="auto"/>
                  </w:tcBorders>
                </w:tcPr>
                <w:p w:rsidR="004756CE" w:rsidRPr="001E447E" w:rsidRDefault="004756CE" w:rsidP="004756CE">
                  <w:pPr>
                    <w:pStyle w:val="Contedodatabela"/>
                    <w:ind w:right="331"/>
                    <w:rPr>
                      <w:rFonts w:cs="DejaVu Sans"/>
                      <w:bCs/>
                    </w:rPr>
                  </w:pPr>
                </w:p>
              </w:tc>
            </w:tr>
            <w:tr w:rsidR="004756CE" w:rsidRPr="00BF67F2" w:rsidTr="004756CE">
              <w:trPr>
                <w:trHeight w:val="296"/>
              </w:trPr>
              <w:tc>
                <w:tcPr>
                  <w:tcW w:w="9819" w:type="dxa"/>
                  <w:gridSpan w:val="7"/>
                  <w:tcBorders>
                    <w:top w:val="single" w:sz="1" w:space="0" w:color="000000"/>
                    <w:left w:val="single" w:sz="1" w:space="0" w:color="000000"/>
                    <w:bottom w:val="single" w:sz="1" w:space="0" w:color="000000"/>
                    <w:right w:val="single" w:sz="1" w:space="0" w:color="000000"/>
                  </w:tcBorders>
                  <w:shd w:val="clear" w:color="auto" w:fill="7F7F7F"/>
                </w:tcPr>
                <w:p w:rsidR="004756CE" w:rsidRPr="00BF67F2" w:rsidRDefault="004756CE" w:rsidP="004756CE">
                  <w:pPr>
                    <w:jc w:val="center"/>
                    <w:rPr>
                      <w:rFonts w:cs="DejaVu Sans"/>
                      <w:b/>
                      <w:bCs/>
                    </w:rPr>
                  </w:pPr>
                  <w:r>
                    <w:rPr>
                      <w:rFonts w:cs="DejaVu Sans"/>
                      <w:b/>
                      <w:bCs/>
                    </w:rPr>
                    <w:t xml:space="preserve">[RNF02] </w:t>
                  </w:r>
                  <w:proofErr w:type="spellStart"/>
                  <w:r>
                    <w:rPr>
                      <w:rFonts w:cs="DejaVu Sans"/>
                      <w:b/>
                      <w:bCs/>
                    </w:rPr>
                    <w:t>Mantenabilidade</w:t>
                  </w:r>
                  <w:proofErr w:type="spellEnd"/>
                </w:p>
              </w:tc>
            </w:tr>
            <w:tr w:rsidR="004756CE" w:rsidTr="004756CE">
              <w:trPr>
                <w:trHeight w:val="296"/>
              </w:trPr>
              <w:tc>
                <w:tcPr>
                  <w:tcW w:w="4905" w:type="dxa"/>
                  <w:gridSpan w:val="3"/>
                  <w:tcBorders>
                    <w:top w:val="single" w:sz="1" w:space="0" w:color="000000"/>
                    <w:left w:val="single" w:sz="1" w:space="0" w:color="000000"/>
                    <w:bottom w:val="single" w:sz="1" w:space="0" w:color="000000"/>
                  </w:tcBorders>
                </w:tcPr>
                <w:p w:rsidR="004756CE" w:rsidRDefault="004756CE" w:rsidP="004756CE">
                  <w:pPr>
                    <w:pStyle w:val="Contedodatabela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DESCRIÇÃO REQUISITO </w:t>
                  </w:r>
                </w:p>
              </w:tc>
              <w:tc>
                <w:tcPr>
                  <w:tcW w:w="4914" w:type="dxa"/>
                  <w:gridSpan w:val="4"/>
                  <w:tcBorders>
                    <w:top w:val="single" w:sz="1" w:space="0" w:color="000000"/>
                    <w:left w:val="single" w:sz="1" w:space="0" w:color="000000"/>
                    <w:bottom w:val="single" w:sz="1" w:space="0" w:color="000000"/>
                    <w:right w:val="single" w:sz="1" w:space="0" w:color="000000"/>
                  </w:tcBorders>
                </w:tcPr>
                <w:p w:rsidR="004756CE" w:rsidRDefault="004756CE" w:rsidP="004756CE">
                  <w:pPr>
                    <w:pStyle w:val="Contedodatabela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REQUISITOS USUÁRIO ATENDIDOS</w:t>
                  </w:r>
                </w:p>
              </w:tc>
            </w:tr>
            <w:tr w:rsidR="004756CE" w:rsidTr="004756CE">
              <w:trPr>
                <w:trHeight w:val="568"/>
              </w:trPr>
              <w:tc>
                <w:tcPr>
                  <w:tcW w:w="4905" w:type="dxa"/>
                  <w:gridSpan w:val="3"/>
                  <w:tcBorders>
                    <w:left w:val="single" w:sz="1" w:space="0" w:color="000000"/>
                    <w:bottom w:val="single" w:sz="1" w:space="0" w:color="000000"/>
                  </w:tcBorders>
                </w:tcPr>
                <w:p w:rsidR="004756CE" w:rsidRDefault="004756CE" w:rsidP="004756CE">
                  <w:pPr>
                    <w:jc w:val="both"/>
                  </w:pPr>
                  <w:r>
                    <w:t>O sistema deverá ter a capacidade de não inserir dados incompletos, ou em branco.</w:t>
                  </w:r>
                </w:p>
              </w:tc>
              <w:tc>
                <w:tcPr>
                  <w:tcW w:w="4914" w:type="dxa"/>
                  <w:gridSpan w:val="4"/>
                  <w:tcBorders>
                    <w:left w:val="single" w:sz="1" w:space="0" w:color="000000"/>
                    <w:bottom w:val="single" w:sz="1" w:space="0" w:color="000000"/>
                    <w:right w:val="single" w:sz="1" w:space="0" w:color="000000"/>
                  </w:tcBorders>
                </w:tcPr>
                <w:p w:rsidR="004756CE" w:rsidRDefault="004756CE" w:rsidP="004756CE">
                  <w:pPr>
                    <w:pStyle w:val="Contedodatabela"/>
                    <w:jc w:val="both"/>
                  </w:pPr>
                </w:p>
              </w:tc>
            </w:tr>
            <w:tr w:rsidR="004756CE" w:rsidTr="004756CE">
              <w:trPr>
                <w:gridBefore w:val="1"/>
                <w:wBefore w:w="37" w:type="dxa"/>
                <w:trHeight w:val="173"/>
              </w:trPr>
              <w:tc>
                <w:tcPr>
                  <w:tcW w:w="5264" w:type="dxa"/>
                  <w:gridSpan w:val="4"/>
                </w:tcPr>
                <w:p w:rsidR="004756CE" w:rsidRDefault="004756CE" w:rsidP="004756CE"/>
              </w:tc>
              <w:tc>
                <w:tcPr>
                  <w:tcW w:w="4518" w:type="dxa"/>
                  <w:gridSpan w:val="2"/>
                  <w:tcBorders>
                    <w:bottom w:val="single" w:sz="4" w:space="0" w:color="auto"/>
                  </w:tcBorders>
                </w:tcPr>
                <w:p w:rsidR="004756CE" w:rsidRDefault="004756CE" w:rsidP="004756CE">
                  <w:pPr>
                    <w:pStyle w:val="Contedodatabela"/>
                    <w:ind w:right="331"/>
                    <w:rPr>
                      <w:rFonts w:cs="DejaVu Sans"/>
                      <w:b/>
                      <w:bCs/>
                    </w:rPr>
                  </w:pPr>
                </w:p>
              </w:tc>
            </w:tr>
            <w:tr w:rsidR="004756CE" w:rsidRPr="001E447E" w:rsidTr="004756CE">
              <w:trPr>
                <w:gridBefore w:val="1"/>
                <w:wBefore w:w="37" w:type="dxa"/>
                <w:trHeight w:val="226"/>
              </w:trPr>
              <w:tc>
                <w:tcPr>
                  <w:tcW w:w="5264" w:type="dxa"/>
                  <w:gridSpan w:val="4"/>
                  <w:tcBorders>
                    <w:right w:val="single" w:sz="4" w:space="0" w:color="auto"/>
                  </w:tcBorders>
                </w:tcPr>
                <w:p w:rsidR="004756CE" w:rsidRDefault="004756CE" w:rsidP="004756CE"/>
              </w:tc>
              <w:tc>
                <w:tcPr>
                  <w:tcW w:w="4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756CE" w:rsidRDefault="004756CE" w:rsidP="004756CE">
                  <w:pPr>
                    <w:pStyle w:val="Contedodatabela"/>
                    <w:ind w:right="331"/>
                    <w:rPr>
                      <w:rFonts w:cs="DejaVu Sans"/>
                      <w:b/>
                      <w:bCs/>
                    </w:rPr>
                  </w:pPr>
                  <w:r>
                    <w:rPr>
                      <w:rFonts w:cs="DejaVu Sans"/>
                      <w:b/>
                      <w:bCs/>
                    </w:rPr>
                    <w:t>X</w:t>
                  </w:r>
                </w:p>
              </w:tc>
              <w:tc>
                <w:tcPr>
                  <w:tcW w:w="41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756CE" w:rsidRPr="001E447E" w:rsidRDefault="004756CE" w:rsidP="004756CE">
                  <w:pPr>
                    <w:pStyle w:val="Contedodatabela"/>
                    <w:ind w:right="331"/>
                    <w:rPr>
                      <w:rFonts w:cs="DejaVu Sans"/>
                      <w:bCs/>
                    </w:rPr>
                  </w:pPr>
                  <w:r w:rsidRPr="001E447E">
                    <w:rPr>
                      <w:rFonts w:cs="DejaVu Sans"/>
                      <w:bCs/>
                    </w:rPr>
                    <w:t>Essencial</w:t>
                  </w:r>
                </w:p>
              </w:tc>
            </w:tr>
            <w:tr w:rsidR="004756CE" w:rsidRPr="001E447E" w:rsidTr="004756CE">
              <w:trPr>
                <w:gridBefore w:val="1"/>
                <w:wBefore w:w="37" w:type="dxa"/>
                <w:trHeight w:val="226"/>
              </w:trPr>
              <w:tc>
                <w:tcPr>
                  <w:tcW w:w="5264" w:type="dxa"/>
                  <w:gridSpan w:val="4"/>
                  <w:tcBorders>
                    <w:right w:val="single" w:sz="4" w:space="0" w:color="auto"/>
                  </w:tcBorders>
                </w:tcPr>
                <w:p w:rsidR="004756CE" w:rsidRDefault="004756CE" w:rsidP="004756CE">
                  <w:pPr>
                    <w:jc w:val="right"/>
                  </w:pPr>
                  <w:r>
                    <w:t xml:space="preserve">Prioridade: </w:t>
                  </w:r>
                </w:p>
              </w:tc>
              <w:tc>
                <w:tcPr>
                  <w:tcW w:w="4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756CE" w:rsidRDefault="004756CE" w:rsidP="004756CE">
                  <w:pPr>
                    <w:pStyle w:val="Contedodatabela"/>
                    <w:ind w:right="331"/>
                    <w:jc w:val="center"/>
                    <w:rPr>
                      <w:rFonts w:cs="DejaVu Sans"/>
                      <w:b/>
                      <w:bCs/>
                    </w:rPr>
                  </w:pPr>
                </w:p>
              </w:tc>
              <w:tc>
                <w:tcPr>
                  <w:tcW w:w="41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756CE" w:rsidRPr="001E447E" w:rsidRDefault="004756CE" w:rsidP="004756CE">
                  <w:pPr>
                    <w:pStyle w:val="Contedodatabela"/>
                    <w:ind w:right="331"/>
                    <w:rPr>
                      <w:rFonts w:cs="DejaVu Sans"/>
                      <w:bCs/>
                    </w:rPr>
                  </w:pPr>
                  <w:r w:rsidRPr="001E447E">
                    <w:rPr>
                      <w:rFonts w:cs="DejaVu Sans"/>
                      <w:bCs/>
                    </w:rPr>
                    <w:t>Importante</w:t>
                  </w:r>
                </w:p>
              </w:tc>
            </w:tr>
            <w:tr w:rsidR="004756CE" w:rsidRPr="001E447E" w:rsidTr="004756CE">
              <w:trPr>
                <w:gridBefore w:val="1"/>
                <w:wBefore w:w="37" w:type="dxa"/>
                <w:trHeight w:val="20"/>
              </w:trPr>
              <w:tc>
                <w:tcPr>
                  <w:tcW w:w="5264" w:type="dxa"/>
                  <w:gridSpan w:val="4"/>
                  <w:tcBorders>
                    <w:right w:val="single" w:sz="4" w:space="0" w:color="auto"/>
                  </w:tcBorders>
                </w:tcPr>
                <w:p w:rsidR="004756CE" w:rsidRDefault="004756CE" w:rsidP="004756CE"/>
              </w:tc>
              <w:tc>
                <w:tcPr>
                  <w:tcW w:w="4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756CE" w:rsidRDefault="004756CE" w:rsidP="004756CE">
                  <w:pPr>
                    <w:pStyle w:val="Contedodatabela"/>
                    <w:ind w:right="331"/>
                    <w:jc w:val="center"/>
                    <w:rPr>
                      <w:rFonts w:cs="DejaVu Sans"/>
                      <w:b/>
                      <w:bCs/>
                    </w:rPr>
                  </w:pPr>
                </w:p>
              </w:tc>
              <w:tc>
                <w:tcPr>
                  <w:tcW w:w="41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756CE" w:rsidRPr="001E447E" w:rsidRDefault="004756CE" w:rsidP="004756CE">
                  <w:pPr>
                    <w:pStyle w:val="Contedodatabela"/>
                    <w:ind w:right="331"/>
                    <w:rPr>
                      <w:rFonts w:cs="DejaVu Sans"/>
                      <w:bCs/>
                    </w:rPr>
                  </w:pPr>
                  <w:r w:rsidRPr="001E447E">
                    <w:rPr>
                      <w:rFonts w:cs="DejaVu Sans"/>
                      <w:bCs/>
                    </w:rPr>
                    <w:t>Desej</w:t>
                  </w:r>
                  <w:r>
                    <w:rPr>
                      <w:rFonts w:cs="DejaVu Sans"/>
                      <w:bCs/>
                    </w:rPr>
                    <w:t>á</w:t>
                  </w:r>
                  <w:r w:rsidRPr="001E447E">
                    <w:rPr>
                      <w:rFonts w:cs="DejaVu Sans"/>
                      <w:bCs/>
                    </w:rPr>
                    <w:t>vel</w:t>
                  </w:r>
                </w:p>
              </w:tc>
            </w:tr>
            <w:tr w:rsidR="004756CE" w:rsidRPr="001E447E" w:rsidTr="004756CE">
              <w:trPr>
                <w:gridBefore w:val="1"/>
                <w:wBefore w:w="37" w:type="dxa"/>
                <w:trHeight w:val="20"/>
              </w:trPr>
              <w:tc>
                <w:tcPr>
                  <w:tcW w:w="5264" w:type="dxa"/>
                  <w:gridSpan w:val="4"/>
                </w:tcPr>
                <w:p w:rsidR="004756CE" w:rsidRDefault="004756CE" w:rsidP="004756CE"/>
              </w:tc>
              <w:tc>
                <w:tcPr>
                  <w:tcW w:w="406" w:type="dxa"/>
                  <w:tcBorders>
                    <w:top w:val="single" w:sz="4" w:space="0" w:color="auto"/>
                  </w:tcBorders>
                </w:tcPr>
                <w:p w:rsidR="004756CE" w:rsidRDefault="004756CE" w:rsidP="004756CE">
                  <w:pPr>
                    <w:pStyle w:val="Contedodatabela"/>
                    <w:ind w:right="331"/>
                    <w:jc w:val="center"/>
                    <w:rPr>
                      <w:rFonts w:cs="DejaVu Sans"/>
                      <w:b/>
                      <w:bCs/>
                    </w:rPr>
                  </w:pPr>
                </w:p>
              </w:tc>
              <w:tc>
                <w:tcPr>
                  <w:tcW w:w="4112" w:type="dxa"/>
                  <w:tcBorders>
                    <w:top w:val="single" w:sz="4" w:space="0" w:color="auto"/>
                  </w:tcBorders>
                </w:tcPr>
                <w:p w:rsidR="004756CE" w:rsidRPr="001E447E" w:rsidRDefault="004756CE" w:rsidP="004756CE">
                  <w:pPr>
                    <w:pStyle w:val="Contedodatabela"/>
                    <w:ind w:right="331"/>
                    <w:rPr>
                      <w:rFonts w:cs="DejaVu Sans"/>
                      <w:bCs/>
                    </w:rPr>
                  </w:pPr>
                </w:p>
              </w:tc>
            </w:tr>
            <w:tr w:rsidR="004756CE" w:rsidRPr="00BF67F2" w:rsidTr="004756CE">
              <w:trPr>
                <w:trHeight w:val="276"/>
              </w:trPr>
              <w:tc>
                <w:tcPr>
                  <w:tcW w:w="9819" w:type="dxa"/>
                  <w:gridSpan w:val="7"/>
                  <w:tcBorders>
                    <w:top w:val="single" w:sz="1" w:space="0" w:color="000000"/>
                    <w:left w:val="single" w:sz="1" w:space="0" w:color="000000"/>
                    <w:bottom w:val="single" w:sz="1" w:space="0" w:color="000000"/>
                    <w:right w:val="single" w:sz="1" w:space="0" w:color="000000"/>
                  </w:tcBorders>
                  <w:shd w:val="clear" w:color="auto" w:fill="7F7F7F"/>
                </w:tcPr>
                <w:p w:rsidR="004756CE" w:rsidRPr="00BF67F2" w:rsidRDefault="004756CE" w:rsidP="004756CE">
                  <w:pPr>
                    <w:jc w:val="center"/>
                    <w:rPr>
                      <w:rFonts w:cs="DejaVu Sans"/>
                      <w:b/>
                      <w:bCs/>
                    </w:rPr>
                  </w:pPr>
                  <w:r>
                    <w:rPr>
                      <w:rFonts w:cs="DejaVu Sans"/>
                      <w:b/>
                      <w:bCs/>
                    </w:rPr>
                    <w:t>[RNF02] Disponibilidade</w:t>
                  </w:r>
                </w:p>
              </w:tc>
            </w:tr>
            <w:tr w:rsidR="004756CE" w:rsidTr="004756CE">
              <w:trPr>
                <w:trHeight w:val="276"/>
              </w:trPr>
              <w:tc>
                <w:tcPr>
                  <w:tcW w:w="4927" w:type="dxa"/>
                  <w:gridSpan w:val="4"/>
                  <w:tcBorders>
                    <w:top w:val="single" w:sz="1" w:space="0" w:color="000000"/>
                    <w:left w:val="single" w:sz="1" w:space="0" w:color="000000"/>
                    <w:bottom w:val="single" w:sz="1" w:space="0" w:color="000000"/>
                  </w:tcBorders>
                </w:tcPr>
                <w:p w:rsidR="004756CE" w:rsidRDefault="004756CE" w:rsidP="004756CE">
                  <w:pPr>
                    <w:pStyle w:val="Contedodatabela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DESCRIÇÃO REQUISITO </w:t>
                  </w:r>
                </w:p>
              </w:tc>
              <w:tc>
                <w:tcPr>
                  <w:tcW w:w="4892" w:type="dxa"/>
                  <w:gridSpan w:val="3"/>
                  <w:tcBorders>
                    <w:top w:val="single" w:sz="1" w:space="0" w:color="000000"/>
                    <w:left w:val="single" w:sz="1" w:space="0" w:color="000000"/>
                    <w:bottom w:val="single" w:sz="1" w:space="0" w:color="000000"/>
                    <w:right w:val="single" w:sz="1" w:space="0" w:color="000000"/>
                  </w:tcBorders>
                </w:tcPr>
                <w:p w:rsidR="004756CE" w:rsidRDefault="004756CE" w:rsidP="004756CE">
                  <w:pPr>
                    <w:pStyle w:val="Contedodatabela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REQUISITOS USUÁRIO ATENDIDOS</w:t>
                  </w:r>
                </w:p>
              </w:tc>
            </w:tr>
            <w:tr w:rsidR="004756CE" w:rsidTr="004756CE">
              <w:trPr>
                <w:trHeight w:val="808"/>
              </w:trPr>
              <w:tc>
                <w:tcPr>
                  <w:tcW w:w="4927" w:type="dxa"/>
                  <w:gridSpan w:val="4"/>
                  <w:tcBorders>
                    <w:left w:val="single" w:sz="1" w:space="0" w:color="000000"/>
                    <w:bottom w:val="single" w:sz="1" w:space="0" w:color="000000"/>
                  </w:tcBorders>
                </w:tcPr>
                <w:p w:rsidR="004756CE" w:rsidRDefault="004756CE" w:rsidP="004756CE">
                  <w:pPr>
                    <w:jc w:val="both"/>
                  </w:pPr>
                  <w:r>
                    <w:t>O sistema deverá ter a capacidade fornecer dados para o usuário quando solicitado.</w:t>
                  </w:r>
                </w:p>
              </w:tc>
              <w:tc>
                <w:tcPr>
                  <w:tcW w:w="4892" w:type="dxa"/>
                  <w:gridSpan w:val="3"/>
                  <w:tcBorders>
                    <w:left w:val="single" w:sz="1" w:space="0" w:color="000000"/>
                    <w:bottom w:val="single" w:sz="1" w:space="0" w:color="000000"/>
                    <w:right w:val="single" w:sz="1" w:space="0" w:color="000000"/>
                  </w:tcBorders>
                </w:tcPr>
                <w:p w:rsidR="004756CE" w:rsidRDefault="004756CE" w:rsidP="004756CE">
                  <w:pPr>
                    <w:pStyle w:val="Contedodatabela"/>
                    <w:jc w:val="both"/>
                  </w:pPr>
                  <w:r>
                    <w:rPr>
                      <w:rFonts w:cs="DejaVu Sans"/>
                      <w:b/>
                      <w:bCs/>
                    </w:rPr>
                    <w:t xml:space="preserve">[RU10] </w:t>
                  </w:r>
                </w:p>
              </w:tc>
            </w:tr>
            <w:tr w:rsidR="004756CE" w:rsidTr="004756CE">
              <w:trPr>
                <w:gridBefore w:val="1"/>
                <w:wBefore w:w="37" w:type="dxa"/>
                <w:trHeight w:val="173"/>
              </w:trPr>
              <w:tc>
                <w:tcPr>
                  <w:tcW w:w="5264" w:type="dxa"/>
                  <w:gridSpan w:val="4"/>
                </w:tcPr>
                <w:p w:rsidR="004756CE" w:rsidRDefault="004756CE" w:rsidP="004756CE"/>
              </w:tc>
              <w:tc>
                <w:tcPr>
                  <w:tcW w:w="4518" w:type="dxa"/>
                  <w:gridSpan w:val="2"/>
                  <w:tcBorders>
                    <w:bottom w:val="single" w:sz="4" w:space="0" w:color="auto"/>
                  </w:tcBorders>
                </w:tcPr>
                <w:p w:rsidR="004756CE" w:rsidRDefault="004756CE" w:rsidP="004756CE">
                  <w:pPr>
                    <w:pStyle w:val="Contedodatabela"/>
                    <w:ind w:right="331"/>
                    <w:rPr>
                      <w:rFonts w:cs="DejaVu Sans"/>
                      <w:b/>
                      <w:bCs/>
                    </w:rPr>
                  </w:pPr>
                </w:p>
              </w:tc>
            </w:tr>
            <w:tr w:rsidR="004756CE" w:rsidRPr="001E447E" w:rsidTr="004756CE">
              <w:trPr>
                <w:gridBefore w:val="1"/>
                <w:wBefore w:w="37" w:type="dxa"/>
                <w:trHeight w:val="226"/>
              </w:trPr>
              <w:tc>
                <w:tcPr>
                  <w:tcW w:w="5264" w:type="dxa"/>
                  <w:gridSpan w:val="4"/>
                  <w:tcBorders>
                    <w:right w:val="single" w:sz="4" w:space="0" w:color="auto"/>
                  </w:tcBorders>
                </w:tcPr>
                <w:p w:rsidR="004756CE" w:rsidRDefault="004756CE" w:rsidP="004756CE"/>
              </w:tc>
              <w:tc>
                <w:tcPr>
                  <w:tcW w:w="4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756CE" w:rsidRDefault="004756CE" w:rsidP="004756CE">
                  <w:pPr>
                    <w:pStyle w:val="Contedodatabela"/>
                    <w:ind w:right="331"/>
                    <w:rPr>
                      <w:rFonts w:cs="DejaVu Sans"/>
                      <w:b/>
                      <w:bCs/>
                    </w:rPr>
                  </w:pPr>
                  <w:r>
                    <w:rPr>
                      <w:rFonts w:cs="DejaVu Sans"/>
                      <w:b/>
                      <w:bCs/>
                    </w:rPr>
                    <w:t>X</w:t>
                  </w:r>
                </w:p>
              </w:tc>
              <w:tc>
                <w:tcPr>
                  <w:tcW w:w="41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756CE" w:rsidRPr="001E447E" w:rsidRDefault="004756CE" w:rsidP="004756CE">
                  <w:pPr>
                    <w:pStyle w:val="Contedodatabela"/>
                    <w:ind w:right="331"/>
                    <w:rPr>
                      <w:rFonts w:cs="DejaVu Sans"/>
                      <w:bCs/>
                    </w:rPr>
                  </w:pPr>
                  <w:r w:rsidRPr="001E447E">
                    <w:rPr>
                      <w:rFonts w:cs="DejaVu Sans"/>
                      <w:bCs/>
                    </w:rPr>
                    <w:t>Essencial</w:t>
                  </w:r>
                </w:p>
              </w:tc>
            </w:tr>
            <w:tr w:rsidR="004756CE" w:rsidRPr="001E447E" w:rsidTr="004756CE">
              <w:trPr>
                <w:gridBefore w:val="1"/>
                <w:wBefore w:w="37" w:type="dxa"/>
                <w:trHeight w:val="226"/>
              </w:trPr>
              <w:tc>
                <w:tcPr>
                  <w:tcW w:w="5264" w:type="dxa"/>
                  <w:gridSpan w:val="4"/>
                  <w:tcBorders>
                    <w:right w:val="single" w:sz="4" w:space="0" w:color="auto"/>
                  </w:tcBorders>
                </w:tcPr>
                <w:p w:rsidR="004756CE" w:rsidRDefault="004756CE" w:rsidP="004756CE">
                  <w:pPr>
                    <w:jc w:val="right"/>
                  </w:pPr>
                  <w:r>
                    <w:t xml:space="preserve">Prioridade: </w:t>
                  </w:r>
                </w:p>
              </w:tc>
              <w:tc>
                <w:tcPr>
                  <w:tcW w:w="4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756CE" w:rsidRDefault="004756CE" w:rsidP="004756CE">
                  <w:pPr>
                    <w:pStyle w:val="Contedodatabela"/>
                    <w:ind w:right="331"/>
                    <w:jc w:val="center"/>
                    <w:rPr>
                      <w:rFonts w:cs="DejaVu Sans"/>
                      <w:b/>
                      <w:bCs/>
                    </w:rPr>
                  </w:pPr>
                </w:p>
              </w:tc>
              <w:tc>
                <w:tcPr>
                  <w:tcW w:w="41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756CE" w:rsidRPr="001E447E" w:rsidRDefault="004756CE" w:rsidP="004756CE">
                  <w:pPr>
                    <w:pStyle w:val="Contedodatabela"/>
                    <w:ind w:right="331"/>
                    <w:rPr>
                      <w:rFonts w:cs="DejaVu Sans"/>
                      <w:bCs/>
                    </w:rPr>
                  </w:pPr>
                  <w:r w:rsidRPr="001E447E">
                    <w:rPr>
                      <w:rFonts w:cs="DejaVu Sans"/>
                      <w:bCs/>
                    </w:rPr>
                    <w:t>Importante</w:t>
                  </w:r>
                </w:p>
              </w:tc>
            </w:tr>
            <w:tr w:rsidR="004756CE" w:rsidRPr="001E447E" w:rsidTr="004756CE">
              <w:trPr>
                <w:gridBefore w:val="1"/>
                <w:wBefore w:w="37" w:type="dxa"/>
                <w:trHeight w:val="20"/>
              </w:trPr>
              <w:tc>
                <w:tcPr>
                  <w:tcW w:w="5264" w:type="dxa"/>
                  <w:gridSpan w:val="4"/>
                  <w:tcBorders>
                    <w:right w:val="single" w:sz="4" w:space="0" w:color="auto"/>
                  </w:tcBorders>
                </w:tcPr>
                <w:p w:rsidR="004756CE" w:rsidRDefault="004756CE" w:rsidP="004756CE"/>
              </w:tc>
              <w:tc>
                <w:tcPr>
                  <w:tcW w:w="4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756CE" w:rsidRDefault="004756CE" w:rsidP="004756CE">
                  <w:pPr>
                    <w:pStyle w:val="Contedodatabela"/>
                    <w:ind w:right="331"/>
                    <w:jc w:val="center"/>
                    <w:rPr>
                      <w:rFonts w:cs="DejaVu Sans"/>
                      <w:b/>
                      <w:bCs/>
                    </w:rPr>
                  </w:pPr>
                </w:p>
              </w:tc>
              <w:tc>
                <w:tcPr>
                  <w:tcW w:w="41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756CE" w:rsidRPr="001E447E" w:rsidRDefault="004756CE" w:rsidP="004756CE">
                  <w:pPr>
                    <w:pStyle w:val="Contedodatabela"/>
                    <w:ind w:right="331"/>
                    <w:rPr>
                      <w:rFonts w:cs="DejaVu Sans"/>
                      <w:bCs/>
                    </w:rPr>
                  </w:pPr>
                  <w:r w:rsidRPr="001E447E">
                    <w:rPr>
                      <w:rFonts w:cs="DejaVu Sans"/>
                      <w:bCs/>
                    </w:rPr>
                    <w:t>Desej</w:t>
                  </w:r>
                  <w:r>
                    <w:rPr>
                      <w:rFonts w:cs="DejaVu Sans"/>
                      <w:bCs/>
                    </w:rPr>
                    <w:t>á</w:t>
                  </w:r>
                  <w:r w:rsidRPr="001E447E">
                    <w:rPr>
                      <w:rFonts w:cs="DejaVu Sans"/>
                      <w:bCs/>
                    </w:rPr>
                    <w:t>vel</w:t>
                  </w:r>
                </w:p>
              </w:tc>
            </w:tr>
          </w:tbl>
          <w:p w:rsidR="00C916CD" w:rsidRPr="00E859FD" w:rsidRDefault="00C916CD" w:rsidP="00C916CD">
            <w:pPr>
              <w:rPr>
                <w:b/>
                <w:bCs/>
              </w:rPr>
            </w:pPr>
          </w:p>
          <w:p w:rsidR="00CD0F71" w:rsidRDefault="00CD0F71" w:rsidP="00F36D78">
            <w:pPr>
              <w:spacing w:line="360" w:lineRule="auto"/>
              <w:rPr>
                <w:b/>
                <w:bCs/>
              </w:rPr>
            </w:pPr>
          </w:p>
          <w:p w:rsidR="004756CE" w:rsidRDefault="004756CE" w:rsidP="00F36D78">
            <w:pPr>
              <w:spacing w:line="360" w:lineRule="auto"/>
            </w:pPr>
          </w:p>
          <w:p w:rsidR="004756CE" w:rsidRDefault="004756CE" w:rsidP="00F36D78">
            <w:pPr>
              <w:spacing w:line="360" w:lineRule="auto"/>
            </w:pPr>
          </w:p>
          <w:p w:rsidR="004756CE" w:rsidRDefault="004756CE" w:rsidP="00F36D78">
            <w:pPr>
              <w:spacing w:line="360" w:lineRule="auto"/>
            </w:pPr>
          </w:p>
          <w:p w:rsidR="00F36D78" w:rsidRDefault="00F36D78" w:rsidP="00F36D78">
            <w:pPr>
              <w:spacing w:line="360" w:lineRule="auto"/>
            </w:pPr>
          </w:p>
          <w:p w:rsidR="00F36D78" w:rsidRDefault="00F36D78" w:rsidP="00F36D78">
            <w:pPr>
              <w:spacing w:line="360" w:lineRule="auto"/>
            </w:pPr>
          </w:p>
        </w:tc>
      </w:tr>
    </w:tbl>
    <w:p w:rsidR="00476027" w:rsidRPr="00476027" w:rsidRDefault="00F36D78" w:rsidP="00944879">
      <w:pPr>
        <w:rPr>
          <w:b/>
          <w:color w:val="0000FF"/>
        </w:rPr>
      </w:pPr>
      <w:r>
        <w:rPr>
          <w:color w:val="0000FF"/>
        </w:rPr>
        <w:br w:type="page"/>
      </w:r>
      <w:r w:rsidR="00476027" w:rsidRPr="00476027">
        <w:rPr>
          <w:b/>
          <w:color w:val="0000FF"/>
        </w:rPr>
        <w:lastRenderedPageBreak/>
        <w:t>IDENTIFICAÇÃO DOS ATORES DO SISTEMA</w:t>
      </w:r>
    </w:p>
    <w:tbl>
      <w:tblPr>
        <w:tblW w:w="101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395"/>
        <w:gridCol w:w="6740"/>
      </w:tblGrid>
      <w:tr w:rsidR="00476027" w:rsidTr="00BF67F2">
        <w:trPr>
          <w:trHeight w:val="587"/>
        </w:trPr>
        <w:tc>
          <w:tcPr>
            <w:tcW w:w="3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476027" w:rsidRDefault="00476027" w:rsidP="00F372AE">
            <w:pPr>
              <w:pStyle w:val="PSDS-CorpodeTexto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6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6027" w:rsidRDefault="00476027" w:rsidP="00F372AE">
            <w:pPr>
              <w:pStyle w:val="PSDS-CorpodeTexto"/>
              <w:rPr>
                <w:b/>
              </w:rPr>
            </w:pPr>
            <w:r>
              <w:rPr>
                <w:b/>
              </w:rPr>
              <w:t>(</w:t>
            </w:r>
            <w:r w:rsidR="00E859FD">
              <w:rPr>
                <w:b/>
              </w:rPr>
              <w:t>Administrador</w:t>
            </w:r>
            <w:r>
              <w:rPr>
                <w:b/>
              </w:rPr>
              <w:t>)</w:t>
            </w:r>
          </w:p>
        </w:tc>
      </w:tr>
      <w:tr w:rsidR="00476027" w:rsidTr="00BF67F2">
        <w:trPr>
          <w:trHeight w:val="587"/>
        </w:trPr>
        <w:tc>
          <w:tcPr>
            <w:tcW w:w="3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476027" w:rsidRDefault="00476027" w:rsidP="00F372AE">
            <w:pPr>
              <w:pStyle w:val="PSDS-CorpodeTexto"/>
            </w:pPr>
            <w:r>
              <w:t>Papel</w:t>
            </w:r>
          </w:p>
        </w:tc>
        <w:tc>
          <w:tcPr>
            <w:tcW w:w="6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6027" w:rsidRDefault="00E859FD" w:rsidP="00F372AE">
            <w:pPr>
              <w:pStyle w:val="PSDS-CorpodeTexto"/>
            </w:pPr>
            <w:r>
              <w:t>Manutenção, criação</w:t>
            </w:r>
            <w:r w:rsidR="00A51A45">
              <w:t>, exibição</w:t>
            </w:r>
            <w:r>
              <w:t xml:space="preserve"> e exclusão de publicações.</w:t>
            </w:r>
          </w:p>
        </w:tc>
      </w:tr>
    </w:tbl>
    <w:p w:rsidR="00802A8E" w:rsidRDefault="00802A8E" w:rsidP="00944879"/>
    <w:tbl>
      <w:tblPr>
        <w:tblW w:w="101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395"/>
        <w:gridCol w:w="6740"/>
      </w:tblGrid>
      <w:tr w:rsidR="00A51A45" w:rsidTr="001D755C">
        <w:trPr>
          <w:trHeight w:val="587"/>
        </w:trPr>
        <w:tc>
          <w:tcPr>
            <w:tcW w:w="3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A51A45" w:rsidRDefault="00A51A45" w:rsidP="001D755C">
            <w:pPr>
              <w:pStyle w:val="PSDS-CorpodeTexto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6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1A45" w:rsidRDefault="00A51A45" w:rsidP="001D755C">
            <w:pPr>
              <w:pStyle w:val="PSDS-CorpodeTexto"/>
              <w:rPr>
                <w:b/>
              </w:rPr>
            </w:pPr>
            <w:r>
              <w:rPr>
                <w:b/>
              </w:rPr>
              <w:t>(Visitante)</w:t>
            </w:r>
          </w:p>
        </w:tc>
      </w:tr>
      <w:tr w:rsidR="00A51A45" w:rsidTr="001D755C">
        <w:trPr>
          <w:trHeight w:val="587"/>
        </w:trPr>
        <w:tc>
          <w:tcPr>
            <w:tcW w:w="3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A51A45" w:rsidRDefault="00A51A45" w:rsidP="001D755C">
            <w:pPr>
              <w:pStyle w:val="PSDS-CorpodeTexto"/>
            </w:pPr>
            <w:r>
              <w:t>Papel</w:t>
            </w:r>
          </w:p>
        </w:tc>
        <w:tc>
          <w:tcPr>
            <w:tcW w:w="6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1A45" w:rsidRDefault="00A51A45" w:rsidP="001D755C">
            <w:pPr>
              <w:pStyle w:val="PSDS-CorpodeTexto"/>
            </w:pPr>
            <w:r>
              <w:t xml:space="preserve">Leitura do </w:t>
            </w:r>
            <w:proofErr w:type="spellStart"/>
            <w:r>
              <w:t>QRCode</w:t>
            </w:r>
            <w:proofErr w:type="spellEnd"/>
            <w:r>
              <w:t>.</w:t>
            </w:r>
          </w:p>
        </w:tc>
      </w:tr>
    </w:tbl>
    <w:p w:rsidR="00A51A45" w:rsidRDefault="00A51A45" w:rsidP="00944879"/>
    <w:tbl>
      <w:tblPr>
        <w:tblW w:w="10065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0065"/>
      </w:tblGrid>
      <w:tr w:rsidR="001459C3">
        <w:trPr>
          <w:trHeight w:val="5067"/>
        </w:trPr>
        <w:tc>
          <w:tcPr>
            <w:tcW w:w="1006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459C3" w:rsidRDefault="001459C3" w:rsidP="001459C3">
            <w:pPr>
              <w:jc w:val="center"/>
              <w:rPr>
                <w:b/>
                <w:bCs/>
              </w:rPr>
            </w:pPr>
          </w:p>
          <w:p w:rsidR="001459C3" w:rsidRDefault="001459C3" w:rsidP="001459C3">
            <w:pPr>
              <w:jc w:val="center"/>
              <w:rPr>
                <w:b/>
                <w:bCs/>
                <w:color w:val="0000FF"/>
              </w:rPr>
            </w:pPr>
            <w:r w:rsidRPr="00AA16DE">
              <w:rPr>
                <w:b/>
                <w:bCs/>
                <w:color w:val="0000FF"/>
              </w:rPr>
              <w:t>VISÃO GERAL SISTEMA</w:t>
            </w:r>
            <w:r w:rsidR="00175C9C" w:rsidRPr="00AA16DE">
              <w:rPr>
                <w:b/>
                <w:bCs/>
                <w:color w:val="0000FF"/>
              </w:rPr>
              <w:t xml:space="preserve"> - MODELO CASO DE USO </w:t>
            </w:r>
          </w:p>
          <w:p w:rsidR="00996817" w:rsidRPr="00AA16DE" w:rsidRDefault="00996817" w:rsidP="001459C3">
            <w:pPr>
              <w:jc w:val="center"/>
              <w:rPr>
                <w:b/>
                <w:bCs/>
                <w:color w:val="0000FF"/>
              </w:rPr>
            </w:pPr>
          </w:p>
          <w:p w:rsidR="00C567CE" w:rsidRDefault="00C567CE" w:rsidP="007B27D6">
            <w:pPr>
              <w:rPr>
                <w:bCs/>
              </w:rPr>
            </w:pPr>
          </w:p>
          <w:p w:rsidR="00A51A45" w:rsidRDefault="00996817" w:rsidP="001545B2">
            <w:pPr>
              <w:jc w:val="center"/>
              <w:rPr>
                <w:bCs/>
              </w:rPr>
            </w:pPr>
            <w:r>
              <w:rPr>
                <w:bCs/>
                <w:noProof/>
              </w:rPr>
              <w:drawing>
                <wp:inline distT="0" distB="0" distL="0" distR="0">
                  <wp:extent cx="6316980" cy="3459480"/>
                  <wp:effectExtent l="0" t="0" r="7620" b="7620"/>
                  <wp:docPr id="7" name="Image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16980" cy="3459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51A45" w:rsidRDefault="00A51A45" w:rsidP="007B27D6">
            <w:pPr>
              <w:jc w:val="center"/>
              <w:rPr>
                <w:bCs/>
              </w:rPr>
            </w:pPr>
          </w:p>
          <w:p w:rsidR="00A51A45" w:rsidRDefault="00A51A45" w:rsidP="007B27D6">
            <w:pPr>
              <w:jc w:val="center"/>
              <w:rPr>
                <w:bCs/>
              </w:rPr>
            </w:pPr>
          </w:p>
          <w:p w:rsidR="00A51A45" w:rsidRDefault="00A51A45" w:rsidP="007B27D6">
            <w:pPr>
              <w:jc w:val="center"/>
              <w:rPr>
                <w:bCs/>
              </w:rPr>
            </w:pPr>
          </w:p>
          <w:p w:rsidR="00A51A45" w:rsidRDefault="00A51A45" w:rsidP="007B27D6">
            <w:pPr>
              <w:jc w:val="center"/>
              <w:rPr>
                <w:bCs/>
              </w:rPr>
            </w:pPr>
          </w:p>
          <w:p w:rsidR="00A51A45" w:rsidRDefault="00A51A45" w:rsidP="007B27D6">
            <w:pPr>
              <w:jc w:val="center"/>
              <w:rPr>
                <w:bCs/>
              </w:rPr>
            </w:pPr>
          </w:p>
          <w:p w:rsidR="00A51A45" w:rsidRDefault="00A51A45" w:rsidP="007B27D6">
            <w:pPr>
              <w:jc w:val="center"/>
              <w:rPr>
                <w:bCs/>
              </w:rPr>
            </w:pPr>
          </w:p>
          <w:p w:rsidR="00A51A45" w:rsidRDefault="00A51A45" w:rsidP="007B27D6">
            <w:pPr>
              <w:jc w:val="center"/>
              <w:rPr>
                <w:bCs/>
              </w:rPr>
            </w:pPr>
          </w:p>
          <w:p w:rsidR="00A51A45" w:rsidRDefault="00A51A45" w:rsidP="007B27D6">
            <w:pPr>
              <w:jc w:val="center"/>
              <w:rPr>
                <w:bCs/>
              </w:rPr>
            </w:pPr>
          </w:p>
          <w:p w:rsidR="00A51A45" w:rsidRDefault="00A51A45" w:rsidP="007B27D6">
            <w:pPr>
              <w:jc w:val="center"/>
              <w:rPr>
                <w:bCs/>
              </w:rPr>
            </w:pPr>
          </w:p>
          <w:p w:rsidR="00A51A45" w:rsidRDefault="00A51A45" w:rsidP="007B27D6">
            <w:pPr>
              <w:jc w:val="center"/>
              <w:rPr>
                <w:bCs/>
              </w:rPr>
            </w:pPr>
          </w:p>
          <w:p w:rsidR="00A51A45" w:rsidRDefault="00A51A45" w:rsidP="007B27D6">
            <w:pPr>
              <w:jc w:val="center"/>
              <w:rPr>
                <w:bCs/>
              </w:rPr>
            </w:pPr>
          </w:p>
          <w:p w:rsidR="00A51A45" w:rsidRDefault="00A51A45" w:rsidP="007B27D6">
            <w:pPr>
              <w:jc w:val="center"/>
              <w:rPr>
                <w:bCs/>
              </w:rPr>
            </w:pPr>
          </w:p>
          <w:p w:rsidR="00A51A45" w:rsidRDefault="00A51A45" w:rsidP="007B27D6">
            <w:pPr>
              <w:jc w:val="center"/>
              <w:rPr>
                <w:bCs/>
              </w:rPr>
            </w:pPr>
          </w:p>
          <w:p w:rsidR="00A51A45" w:rsidRDefault="00A51A45" w:rsidP="007B27D6">
            <w:pPr>
              <w:jc w:val="center"/>
              <w:rPr>
                <w:bCs/>
              </w:rPr>
            </w:pPr>
          </w:p>
          <w:p w:rsidR="00A51A45" w:rsidRDefault="00A51A45" w:rsidP="007B27D6">
            <w:pPr>
              <w:jc w:val="center"/>
              <w:rPr>
                <w:bCs/>
              </w:rPr>
            </w:pPr>
          </w:p>
          <w:p w:rsidR="00A51A45" w:rsidRDefault="00A51A45" w:rsidP="007B27D6">
            <w:pPr>
              <w:jc w:val="center"/>
              <w:rPr>
                <w:bCs/>
              </w:rPr>
            </w:pPr>
          </w:p>
          <w:p w:rsidR="00A01A2E" w:rsidRPr="00C567CE" w:rsidRDefault="00A01A2E" w:rsidP="00A51A45">
            <w:pPr>
              <w:rPr>
                <w:bCs/>
              </w:rPr>
            </w:pPr>
          </w:p>
        </w:tc>
      </w:tr>
    </w:tbl>
    <w:p w:rsidR="0097614B" w:rsidRDefault="00F36D78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  <w:r w:rsidR="000D6F61">
        <w:rPr>
          <w:b/>
          <w:bCs/>
          <w:u w:val="single"/>
        </w:rPr>
        <w:lastRenderedPageBreak/>
        <w:t>ESPECIFICAÇÃO DE CASO DE USO</w:t>
      </w:r>
    </w:p>
    <w:p w:rsidR="00D34B46" w:rsidRDefault="00D34B46">
      <w:pPr>
        <w:rPr>
          <w:b/>
          <w:bCs/>
          <w:u w:val="single"/>
        </w:rPr>
      </w:pPr>
    </w:p>
    <w:tbl>
      <w:tblPr>
        <w:tblW w:w="10021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851"/>
        <w:gridCol w:w="1982"/>
        <w:gridCol w:w="1998"/>
        <w:gridCol w:w="839"/>
        <w:gridCol w:w="4351"/>
      </w:tblGrid>
      <w:tr w:rsidR="00B5591C" w:rsidTr="002C0C28">
        <w:trPr>
          <w:trHeight w:val="612"/>
        </w:trPr>
        <w:tc>
          <w:tcPr>
            <w:tcW w:w="1002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591C" w:rsidRDefault="00B5591C" w:rsidP="002C0C28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B5591C" w:rsidRDefault="00B5591C" w:rsidP="002C0C28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[ECU01] Login</w:t>
            </w:r>
          </w:p>
        </w:tc>
      </w:tr>
      <w:tr w:rsidR="00B5591C" w:rsidTr="002C0C28">
        <w:trPr>
          <w:trHeight w:val="638"/>
        </w:trPr>
        <w:tc>
          <w:tcPr>
            <w:tcW w:w="28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3DFEE"/>
          </w:tcPr>
          <w:p w:rsidR="00B5591C" w:rsidRDefault="00B5591C" w:rsidP="002C0C28">
            <w:pPr>
              <w:snapToGrid w:val="0"/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Atores:</w:t>
            </w:r>
          </w:p>
        </w:tc>
        <w:tc>
          <w:tcPr>
            <w:tcW w:w="71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3DFEE"/>
          </w:tcPr>
          <w:p w:rsidR="00B5591C" w:rsidRPr="007C04D1" w:rsidRDefault="00B5591C" w:rsidP="002C0C28">
            <w:pPr>
              <w:snapToGrid w:val="0"/>
              <w:spacing w:line="360" w:lineRule="auto"/>
              <w:jc w:val="both"/>
              <w:rPr>
                <w:rFonts w:cs="Arial"/>
              </w:rPr>
            </w:pPr>
            <w:r w:rsidRPr="007C04D1">
              <w:rPr>
                <w:rFonts w:cs="Arial"/>
              </w:rPr>
              <w:t>Administrador</w:t>
            </w:r>
          </w:p>
        </w:tc>
      </w:tr>
      <w:tr w:rsidR="00B5591C" w:rsidTr="002C0C28">
        <w:trPr>
          <w:trHeight w:val="745"/>
        </w:trPr>
        <w:tc>
          <w:tcPr>
            <w:tcW w:w="28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3DFEE"/>
          </w:tcPr>
          <w:p w:rsidR="00B5591C" w:rsidRDefault="00B5591C" w:rsidP="002C0C28">
            <w:pPr>
              <w:snapToGrid w:val="0"/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71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3DFEE"/>
          </w:tcPr>
          <w:p w:rsidR="00B5591C" w:rsidRPr="007C04D1" w:rsidRDefault="00B5591C" w:rsidP="002C0C28">
            <w:pPr>
              <w:snapToGrid w:val="0"/>
              <w:spacing w:line="360" w:lineRule="auto"/>
              <w:jc w:val="both"/>
            </w:pPr>
          </w:p>
        </w:tc>
      </w:tr>
      <w:tr w:rsidR="00B5591C" w:rsidTr="002C0C28">
        <w:trPr>
          <w:trHeight w:val="612"/>
        </w:trPr>
        <w:tc>
          <w:tcPr>
            <w:tcW w:w="28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591C" w:rsidRDefault="00B5591C" w:rsidP="002C0C28">
            <w:pPr>
              <w:snapToGrid w:val="0"/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Pré-condições</w:t>
            </w:r>
          </w:p>
        </w:tc>
        <w:tc>
          <w:tcPr>
            <w:tcW w:w="71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591C" w:rsidRPr="007C04D1" w:rsidRDefault="00B5591C" w:rsidP="002C0C28">
            <w:pPr>
              <w:snapToGrid w:val="0"/>
              <w:spacing w:line="360" w:lineRule="auto"/>
              <w:jc w:val="both"/>
              <w:rPr>
                <w:rFonts w:cs="Arial"/>
              </w:rPr>
            </w:pPr>
            <w:r w:rsidRPr="007C04D1">
              <w:rPr>
                <w:rFonts w:cs="Arial"/>
              </w:rPr>
              <w:t xml:space="preserve">Estar conectado </w:t>
            </w:r>
            <w:proofErr w:type="spellStart"/>
            <w:r w:rsidRPr="007C04D1">
              <w:rPr>
                <w:rFonts w:cs="Arial"/>
              </w:rPr>
              <w:t>a</w:t>
            </w:r>
            <w:proofErr w:type="spellEnd"/>
            <w:r w:rsidRPr="007C04D1">
              <w:rPr>
                <w:rFonts w:cs="Arial"/>
              </w:rPr>
              <w:t xml:space="preserve"> internet</w:t>
            </w:r>
            <w:r>
              <w:rPr>
                <w:rFonts w:cs="Arial"/>
              </w:rPr>
              <w:t xml:space="preserve"> ser cadastrado como</w:t>
            </w:r>
            <w:r w:rsidRPr="007C04D1">
              <w:rPr>
                <w:rFonts w:cs="Arial"/>
              </w:rPr>
              <w:t xml:space="preserve"> usuário </w:t>
            </w:r>
            <w:r>
              <w:rPr>
                <w:rFonts w:cs="Arial"/>
              </w:rPr>
              <w:t>administrador do s</w:t>
            </w:r>
            <w:r w:rsidRPr="007C04D1">
              <w:rPr>
                <w:rFonts w:cs="Arial"/>
              </w:rPr>
              <w:t>istema.</w:t>
            </w:r>
          </w:p>
        </w:tc>
      </w:tr>
      <w:tr w:rsidR="00B5591C" w:rsidTr="002C0C28">
        <w:trPr>
          <w:trHeight w:val="635"/>
        </w:trPr>
        <w:tc>
          <w:tcPr>
            <w:tcW w:w="28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591C" w:rsidRPr="00834757" w:rsidRDefault="00B5591C" w:rsidP="002C0C28">
            <w:pPr>
              <w:snapToGrid w:val="0"/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Pós-condições:</w:t>
            </w:r>
          </w:p>
          <w:p w:rsidR="00B5591C" w:rsidRPr="005D529B" w:rsidRDefault="00B5591C" w:rsidP="002C0C2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591C" w:rsidRPr="007C04D1" w:rsidRDefault="00B5591C" w:rsidP="002C0C28">
            <w:pPr>
              <w:snapToGrid w:val="0"/>
              <w:spacing w:line="360" w:lineRule="auto"/>
              <w:jc w:val="both"/>
              <w:rPr>
                <w:rFonts w:cs="Arial"/>
              </w:rPr>
            </w:pPr>
          </w:p>
        </w:tc>
      </w:tr>
      <w:tr w:rsidR="00B5591C" w:rsidTr="002C0C28">
        <w:trPr>
          <w:trHeight w:val="417"/>
        </w:trPr>
        <w:tc>
          <w:tcPr>
            <w:tcW w:w="1002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/>
          </w:tcPr>
          <w:p w:rsidR="00B5591C" w:rsidRDefault="00B5591C" w:rsidP="002C0C28">
            <w:pPr>
              <w:snapToGrid w:val="0"/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Fluxo Principal (FP)</w:t>
            </w:r>
          </w:p>
        </w:tc>
      </w:tr>
      <w:tr w:rsidR="00B5591C" w:rsidTr="002C0C28">
        <w:trPr>
          <w:trHeight w:val="287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591C" w:rsidRDefault="00B5591C" w:rsidP="002C0C28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ID</w:t>
            </w:r>
          </w:p>
        </w:tc>
        <w:tc>
          <w:tcPr>
            <w:tcW w:w="3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591C" w:rsidRDefault="00B5591C" w:rsidP="002C0C28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Ação do ator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591C" w:rsidRDefault="00B5591C" w:rsidP="002C0C28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ID</w:t>
            </w:r>
          </w:p>
        </w:tc>
        <w:tc>
          <w:tcPr>
            <w:tcW w:w="4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591C" w:rsidRDefault="00B5591C" w:rsidP="002C0C28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Ação / resposta do sistema</w:t>
            </w:r>
          </w:p>
        </w:tc>
      </w:tr>
      <w:tr w:rsidR="00B5591C" w:rsidTr="002C0C28">
        <w:trPr>
          <w:trHeight w:val="287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591C" w:rsidRDefault="00B5591C" w:rsidP="002C0C28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591C" w:rsidRDefault="00B5591C" w:rsidP="002C0C28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591C" w:rsidRPr="00996817" w:rsidRDefault="00B5591C" w:rsidP="002C0C28">
            <w:pPr>
              <w:snapToGrid w:val="0"/>
              <w:spacing w:line="360" w:lineRule="auto"/>
              <w:jc w:val="center"/>
              <w:rPr>
                <w:rFonts w:cs="Arial"/>
                <w:bCs/>
              </w:rPr>
            </w:pPr>
          </w:p>
        </w:tc>
        <w:tc>
          <w:tcPr>
            <w:tcW w:w="4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591C" w:rsidRPr="00996817" w:rsidRDefault="00B5591C" w:rsidP="002C0C28">
            <w:pPr>
              <w:snapToGrid w:val="0"/>
              <w:spacing w:line="360" w:lineRule="auto"/>
              <w:rPr>
                <w:rFonts w:cs="Arial"/>
                <w:bCs/>
              </w:rPr>
            </w:pPr>
          </w:p>
        </w:tc>
      </w:tr>
      <w:tr w:rsidR="00B5591C" w:rsidTr="002C0C28">
        <w:trPr>
          <w:trHeight w:val="287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591C" w:rsidRDefault="00B5591C" w:rsidP="002C0C28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591C" w:rsidRDefault="00B5591C" w:rsidP="002C0C28">
            <w:pPr>
              <w:snapToGrid w:val="0"/>
              <w:spacing w:line="360" w:lineRule="auto"/>
              <w:jc w:val="both"/>
            </w:pP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591C" w:rsidRPr="00996817" w:rsidRDefault="00B5591C" w:rsidP="002C0C28">
            <w:pPr>
              <w:snapToGrid w:val="0"/>
              <w:spacing w:line="360" w:lineRule="auto"/>
              <w:jc w:val="center"/>
              <w:rPr>
                <w:rFonts w:cs="Arial"/>
                <w:bCs/>
              </w:rPr>
            </w:pPr>
          </w:p>
        </w:tc>
        <w:tc>
          <w:tcPr>
            <w:tcW w:w="4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591C" w:rsidRPr="00996817" w:rsidRDefault="00B5591C" w:rsidP="002C0C28">
            <w:pPr>
              <w:snapToGrid w:val="0"/>
              <w:spacing w:line="276" w:lineRule="auto"/>
              <w:rPr>
                <w:rFonts w:cs="Arial"/>
                <w:bCs/>
              </w:rPr>
            </w:pPr>
          </w:p>
        </w:tc>
      </w:tr>
      <w:tr w:rsidR="00B5591C" w:rsidTr="002C0C28">
        <w:trPr>
          <w:trHeight w:val="188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591C" w:rsidRDefault="00B5591C" w:rsidP="002C0C28">
            <w:pPr>
              <w:snapToGrid w:val="0"/>
              <w:spacing w:line="360" w:lineRule="auto"/>
              <w:jc w:val="center"/>
            </w:pPr>
          </w:p>
        </w:tc>
        <w:tc>
          <w:tcPr>
            <w:tcW w:w="3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591C" w:rsidRDefault="00B5591C" w:rsidP="002C0C28">
            <w:pPr>
              <w:snapToGrid w:val="0"/>
              <w:spacing w:line="360" w:lineRule="auto"/>
              <w:jc w:val="both"/>
            </w:pP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591C" w:rsidRPr="00D9092D" w:rsidRDefault="00B5591C" w:rsidP="002C0C28">
            <w:pPr>
              <w:snapToGrid w:val="0"/>
              <w:spacing w:line="276" w:lineRule="auto"/>
              <w:jc w:val="center"/>
            </w:pPr>
          </w:p>
        </w:tc>
        <w:tc>
          <w:tcPr>
            <w:tcW w:w="4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591C" w:rsidRPr="00D9092D" w:rsidRDefault="00B5591C" w:rsidP="002C0C28">
            <w:pPr>
              <w:snapToGrid w:val="0"/>
              <w:spacing w:line="276" w:lineRule="auto"/>
              <w:jc w:val="both"/>
            </w:pPr>
          </w:p>
        </w:tc>
      </w:tr>
      <w:tr w:rsidR="00B5591C" w:rsidTr="002C0C28">
        <w:trPr>
          <w:trHeight w:val="429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591C" w:rsidRPr="00AC6EBD" w:rsidRDefault="00B5591C" w:rsidP="002C0C28">
            <w:pPr>
              <w:snapToGrid w:val="0"/>
              <w:spacing w:line="360" w:lineRule="auto"/>
              <w:jc w:val="center"/>
              <w:rPr>
                <w:u w:val="single"/>
              </w:rPr>
            </w:pPr>
          </w:p>
        </w:tc>
        <w:tc>
          <w:tcPr>
            <w:tcW w:w="3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591C" w:rsidRDefault="00B5591C" w:rsidP="002C0C28">
            <w:pPr>
              <w:snapToGrid w:val="0"/>
              <w:jc w:val="both"/>
            </w:pP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591C" w:rsidRDefault="00B5591C" w:rsidP="002C0C28">
            <w:pPr>
              <w:snapToGrid w:val="0"/>
              <w:jc w:val="center"/>
            </w:pPr>
          </w:p>
        </w:tc>
        <w:tc>
          <w:tcPr>
            <w:tcW w:w="4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591C" w:rsidRDefault="00B5591C" w:rsidP="002C0C28">
            <w:pPr>
              <w:snapToGrid w:val="0"/>
              <w:jc w:val="both"/>
            </w:pPr>
          </w:p>
        </w:tc>
      </w:tr>
      <w:tr w:rsidR="00B5591C" w:rsidTr="002C0C28">
        <w:trPr>
          <w:trHeight w:val="429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591C" w:rsidRPr="00AC6EBD" w:rsidRDefault="00B5591C" w:rsidP="002C0C28">
            <w:pPr>
              <w:snapToGrid w:val="0"/>
              <w:spacing w:line="360" w:lineRule="auto"/>
              <w:jc w:val="center"/>
              <w:rPr>
                <w:u w:val="single"/>
              </w:rPr>
            </w:pPr>
          </w:p>
        </w:tc>
        <w:tc>
          <w:tcPr>
            <w:tcW w:w="3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591C" w:rsidRDefault="00B5591C" w:rsidP="002C0C28">
            <w:pPr>
              <w:snapToGrid w:val="0"/>
              <w:jc w:val="both"/>
            </w:pP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591C" w:rsidRDefault="00B5591C" w:rsidP="002C0C28">
            <w:pPr>
              <w:snapToGrid w:val="0"/>
              <w:jc w:val="center"/>
            </w:pPr>
          </w:p>
        </w:tc>
        <w:tc>
          <w:tcPr>
            <w:tcW w:w="4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591C" w:rsidRDefault="00B5591C" w:rsidP="002C0C28">
            <w:pPr>
              <w:snapToGrid w:val="0"/>
              <w:jc w:val="both"/>
            </w:pPr>
          </w:p>
        </w:tc>
      </w:tr>
      <w:tr w:rsidR="00B5591C" w:rsidTr="002C0C28">
        <w:trPr>
          <w:trHeight w:val="429"/>
        </w:trPr>
        <w:tc>
          <w:tcPr>
            <w:tcW w:w="1002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/>
          </w:tcPr>
          <w:p w:rsidR="00B5591C" w:rsidRPr="00CD7117" w:rsidRDefault="00B5591C" w:rsidP="002C0C28">
            <w:pPr>
              <w:snapToGrid w:val="0"/>
              <w:spacing w:line="360" w:lineRule="auto"/>
              <w:jc w:val="center"/>
              <w:rPr>
                <w:u w:val="single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Fluxo Alternativo (FA)</w:t>
            </w:r>
          </w:p>
        </w:tc>
      </w:tr>
      <w:tr w:rsidR="00B5591C" w:rsidTr="002C0C28">
        <w:trPr>
          <w:trHeight w:val="429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591C" w:rsidRDefault="00B5591C" w:rsidP="002C0C28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ID</w:t>
            </w:r>
          </w:p>
        </w:tc>
        <w:tc>
          <w:tcPr>
            <w:tcW w:w="3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591C" w:rsidRDefault="00B5591C" w:rsidP="002C0C28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Ação do ator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591C" w:rsidRDefault="00B5591C" w:rsidP="002C0C28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ID</w:t>
            </w:r>
          </w:p>
        </w:tc>
        <w:tc>
          <w:tcPr>
            <w:tcW w:w="4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591C" w:rsidRDefault="00B5591C" w:rsidP="002C0C28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Ação / resposta do sistema</w:t>
            </w:r>
          </w:p>
        </w:tc>
      </w:tr>
      <w:tr w:rsidR="00B5591C" w:rsidTr="002C0C28">
        <w:trPr>
          <w:trHeight w:val="429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591C" w:rsidRPr="00CD7117" w:rsidRDefault="00B5591C" w:rsidP="002C0C28">
            <w:pPr>
              <w:snapToGrid w:val="0"/>
              <w:spacing w:line="360" w:lineRule="auto"/>
              <w:jc w:val="center"/>
            </w:pPr>
          </w:p>
        </w:tc>
        <w:tc>
          <w:tcPr>
            <w:tcW w:w="3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591C" w:rsidRPr="00CD7117" w:rsidRDefault="00B5591C" w:rsidP="002C0C28">
            <w:pPr>
              <w:snapToGrid w:val="0"/>
              <w:jc w:val="both"/>
            </w:pP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591C" w:rsidRPr="00CD7117" w:rsidRDefault="00B5591C" w:rsidP="002C0C28">
            <w:pPr>
              <w:snapToGrid w:val="0"/>
              <w:jc w:val="both"/>
            </w:pPr>
          </w:p>
        </w:tc>
        <w:tc>
          <w:tcPr>
            <w:tcW w:w="4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591C" w:rsidRPr="00CD7117" w:rsidRDefault="00B5591C" w:rsidP="002C0C28">
            <w:pPr>
              <w:snapToGrid w:val="0"/>
              <w:jc w:val="both"/>
            </w:pPr>
          </w:p>
        </w:tc>
      </w:tr>
      <w:tr w:rsidR="00B5591C" w:rsidTr="002C0C28">
        <w:trPr>
          <w:trHeight w:val="429"/>
        </w:trPr>
        <w:tc>
          <w:tcPr>
            <w:tcW w:w="1002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/>
          </w:tcPr>
          <w:p w:rsidR="00B5591C" w:rsidRDefault="00B5591C" w:rsidP="002C0C28">
            <w:pPr>
              <w:snapToGrid w:val="0"/>
              <w:spacing w:line="360" w:lineRule="auto"/>
              <w:jc w:val="center"/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Fluxo de Exceção (FE)</w:t>
            </w:r>
          </w:p>
        </w:tc>
      </w:tr>
      <w:tr w:rsidR="00B5591C" w:rsidTr="002C0C28">
        <w:trPr>
          <w:trHeight w:val="429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591C" w:rsidRDefault="00B5591C" w:rsidP="002C0C28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ID</w:t>
            </w:r>
          </w:p>
        </w:tc>
        <w:tc>
          <w:tcPr>
            <w:tcW w:w="3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591C" w:rsidRDefault="00B5591C" w:rsidP="002C0C28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Ação do ator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591C" w:rsidRDefault="00B5591C" w:rsidP="002C0C28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ID</w:t>
            </w:r>
          </w:p>
        </w:tc>
        <w:tc>
          <w:tcPr>
            <w:tcW w:w="4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591C" w:rsidRDefault="00B5591C" w:rsidP="002C0C28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Ação / resposta do sistema</w:t>
            </w:r>
          </w:p>
        </w:tc>
      </w:tr>
      <w:tr w:rsidR="00B5591C" w:rsidRPr="00CD7117" w:rsidTr="002C0C28">
        <w:trPr>
          <w:trHeight w:val="429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591C" w:rsidRPr="00CD7117" w:rsidRDefault="00B5591C" w:rsidP="002C0C28">
            <w:pPr>
              <w:snapToGrid w:val="0"/>
              <w:spacing w:line="360" w:lineRule="auto"/>
              <w:jc w:val="center"/>
            </w:pPr>
          </w:p>
        </w:tc>
        <w:tc>
          <w:tcPr>
            <w:tcW w:w="3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591C" w:rsidRPr="00CD7117" w:rsidRDefault="00B5591C" w:rsidP="002C0C28">
            <w:pPr>
              <w:snapToGrid w:val="0"/>
              <w:spacing w:line="360" w:lineRule="auto"/>
              <w:jc w:val="both"/>
            </w:pP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591C" w:rsidRPr="00CD7117" w:rsidRDefault="00B5591C" w:rsidP="002C0C28">
            <w:pPr>
              <w:snapToGrid w:val="0"/>
              <w:spacing w:line="360" w:lineRule="auto"/>
              <w:jc w:val="center"/>
            </w:pPr>
          </w:p>
        </w:tc>
        <w:tc>
          <w:tcPr>
            <w:tcW w:w="4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591C" w:rsidRPr="00CD7117" w:rsidRDefault="00B5591C" w:rsidP="002C0C28">
            <w:pPr>
              <w:snapToGrid w:val="0"/>
              <w:spacing w:line="360" w:lineRule="auto"/>
              <w:jc w:val="both"/>
            </w:pPr>
          </w:p>
        </w:tc>
      </w:tr>
    </w:tbl>
    <w:p w:rsidR="00B5591C" w:rsidRDefault="00B5591C">
      <w:pPr>
        <w:rPr>
          <w:b/>
          <w:bCs/>
          <w:u w:val="single"/>
        </w:rPr>
      </w:pPr>
    </w:p>
    <w:p w:rsidR="00175C9C" w:rsidRDefault="00175C9C">
      <w:pPr>
        <w:rPr>
          <w:b/>
          <w:bCs/>
          <w:u w:val="single"/>
        </w:rPr>
      </w:pPr>
    </w:p>
    <w:tbl>
      <w:tblPr>
        <w:tblW w:w="10021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851"/>
        <w:gridCol w:w="1982"/>
        <w:gridCol w:w="1998"/>
        <w:gridCol w:w="839"/>
        <w:gridCol w:w="4351"/>
      </w:tblGrid>
      <w:tr w:rsidR="0097614B" w:rsidTr="00ED48A9">
        <w:trPr>
          <w:trHeight w:val="612"/>
        </w:trPr>
        <w:tc>
          <w:tcPr>
            <w:tcW w:w="1002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6D78" w:rsidRDefault="00F36D78" w:rsidP="00F36D78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1459C3" w:rsidRDefault="00D55A19" w:rsidP="00F36D78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[</w:t>
            </w:r>
            <w:r w:rsidR="00BC20ED">
              <w:rPr>
                <w:rFonts w:ascii="Arial" w:hAnsi="Arial" w:cs="Arial"/>
                <w:b/>
                <w:bCs/>
                <w:sz w:val="20"/>
                <w:szCs w:val="20"/>
              </w:rPr>
              <w:t>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CU0</w:t>
            </w:r>
            <w:r w:rsidR="00B5591C"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  <w:proofErr w:type="gram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]</w:t>
            </w:r>
            <w:r w:rsidR="00A51A4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0A01A2E">
              <w:rPr>
                <w:rFonts w:ascii="Arial" w:hAnsi="Arial" w:cs="Arial"/>
                <w:b/>
                <w:bCs/>
                <w:sz w:val="20"/>
                <w:szCs w:val="20"/>
              </w:rPr>
              <w:t>Inserir</w:t>
            </w:r>
            <w:proofErr w:type="gramEnd"/>
            <w:r w:rsidR="00A01A2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publicação</w:t>
            </w:r>
          </w:p>
        </w:tc>
      </w:tr>
      <w:tr w:rsidR="0097614B" w:rsidTr="00ED48A9">
        <w:trPr>
          <w:trHeight w:val="638"/>
        </w:trPr>
        <w:tc>
          <w:tcPr>
            <w:tcW w:w="28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3DFEE"/>
          </w:tcPr>
          <w:p w:rsidR="0097614B" w:rsidRDefault="0097614B">
            <w:pPr>
              <w:snapToGrid w:val="0"/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Atores:</w:t>
            </w:r>
          </w:p>
        </w:tc>
        <w:tc>
          <w:tcPr>
            <w:tcW w:w="71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3DFEE"/>
          </w:tcPr>
          <w:p w:rsidR="0097614B" w:rsidRPr="007C04D1" w:rsidRDefault="00861416">
            <w:pPr>
              <w:snapToGrid w:val="0"/>
              <w:spacing w:line="360" w:lineRule="auto"/>
              <w:jc w:val="both"/>
              <w:rPr>
                <w:rFonts w:cs="Arial"/>
              </w:rPr>
            </w:pPr>
            <w:r w:rsidRPr="007C04D1">
              <w:rPr>
                <w:rFonts w:cs="Arial"/>
              </w:rPr>
              <w:t>Administrador</w:t>
            </w:r>
          </w:p>
        </w:tc>
      </w:tr>
      <w:tr w:rsidR="0097614B" w:rsidTr="00ED48A9">
        <w:trPr>
          <w:trHeight w:val="745"/>
        </w:trPr>
        <w:tc>
          <w:tcPr>
            <w:tcW w:w="28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3DFEE"/>
          </w:tcPr>
          <w:p w:rsidR="0097614B" w:rsidRDefault="0097614B">
            <w:pPr>
              <w:snapToGrid w:val="0"/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71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3DFEE"/>
          </w:tcPr>
          <w:p w:rsidR="0097614B" w:rsidRPr="007C04D1" w:rsidRDefault="00996817">
            <w:pPr>
              <w:snapToGrid w:val="0"/>
              <w:spacing w:line="360" w:lineRule="auto"/>
              <w:jc w:val="both"/>
            </w:pPr>
            <w:r>
              <w:t>I</w:t>
            </w:r>
            <w:r w:rsidR="00A01A2E">
              <w:t>nser</w:t>
            </w:r>
            <w:r>
              <w:t>e as</w:t>
            </w:r>
            <w:r w:rsidR="00A01A2E">
              <w:t xml:space="preserve"> publicações</w:t>
            </w:r>
            <w:r>
              <w:t xml:space="preserve"> usando o sistema, as publicações são enviadas</w:t>
            </w:r>
            <w:r w:rsidR="00A01A2E">
              <w:t xml:space="preserve"> </w:t>
            </w:r>
            <w:r>
              <w:t>para o</w:t>
            </w:r>
            <w:r w:rsidR="00A01A2E">
              <w:t xml:space="preserve"> Facebook e </w:t>
            </w:r>
            <w:r>
              <w:t>para o</w:t>
            </w:r>
            <w:r w:rsidR="00A01A2E">
              <w:t xml:space="preserve"> banco de dados.</w:t>
            </w:r>
          </w:p>
        </w:tc>
      </w:tr>
      <w:tr w:rsidR="0097614B" w:rsidTr="00ED48A9">
        <w:trPr>
          <w:trHeight w:val="612"/>
        </w:trPr>
        <w:tc>
          <w:tcPr>
            <w:tcW w:w="28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14B" w:rsidRDefault="0097614B">
            <w:pPr>
              <w:snapToGrid w:val="0"/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Pré-condições</w:t>
            </w:r>
          </w:p>
        </w:tc>
        <w:tc>
          <w:tcPr>
            <w:tcW w:w="71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14B" w:rsidRPr="007C04D1" w:rsidRDefault="00CD7117">
            <w:pPr>
              <w:snapToGrid w:val="0"/>
              <w:spacing w:line="360" w:lineRule="auto"/>
              <w:jc w:val="both"/>
              <w:rPr>
                <w:rFonts w:cs="Arial"/>
              </w:rPr>
            </w:pPr>
            <w:r w:rsidRPr="007C04D1">
              <w:rPr>
                <w:rFonts w:cs="Arial"/>
              </w:rPr>
              <w:t xml:space="preserve">Estar conectado </w:t>
            </w:r>
            <w:proofErr w:type="spellStart"/>
            <w:r w:rsidRPr="007C04D1">
              <w:rPr>
                <w:rFonts w:cs="Arial"/>
              </w:rPr>
              <w:t>a</w:t>
            </w:r>
            <w:proofErr w:type="spellEnd"/>
            <w:r w:rsidRPr="007C04D1">
              <w:rPr>
                <w:rFonts w:cs="Arial"/>
              </w:rPr>
              <w:t xml:space="preserve"> internet</w:t>
            </w:r>
            <w:r w:rsidR="00A01A2E">
              <w:rPr>
                <w:rFonts w:cs="Arial"/>
              </w:rPr>
              <w:t xml:space="preserve"> ser cadastrado como</w:t>
            </w:r>
            <w:r w:rsidR="007C04D1" w:rsidRPr="007C04D1">
              <w:rPr>
                <w:rFonts w:cs="Arial"/>
              </w:rPr>
              <w:t xml:space="preserve"> usuário </w:t>
            </w:r>
            <w:r w:rsidR="00A01A2E">
              <w:rPr>
                <w:rFonts w:cs="Arial"/>
              </w:rPr>
              <w:t>administrador do s</w:t>
            </w:r>
            <w:r w:rsidR="007C04D1" w:rsidRPr="007C04D1">
              <w:rPr>
                <w:rFonts w:cs="Arial"/>
              </w:rPr>
              <w:t>istema.</w:t>
            </w:r>
          </w:p>
        </w:tc>
      </w:tr>
      <w:tr w:rsidR="0097614B" w:rsidTr="00ED48A9">
        <w:trPr>
          <w:trHeight w:val="635"/>
        </w:trPr>
        <w:tc>
          <w:tcPr>
            <w:tcW w:w="28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29B" w:rsidRPr="00834757" w:rsidRDefault="0097614B" w:rsidP="00834757">
            <w:pPr>
              <w:snapToGrid w:val="0"/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Pós-condições:</w:t>
            </w:r>
          </w:p>
          <w:p w:rsidR="0097614B" w:rsidRPr="005D529B" w:rsidRDefault="0097614B" w:rsidP="005D529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14B" w:rsidRPr="007C04D1" w:rsidRDefault="007C04D1">
            <w:pPr>
              <w:snapToGrid w:val="0"/>
              <w:spacing w:line="360" w:lineRule="auto"/>
              <w:jc w:val="both"/>
              <w:rPr>
                <w:rFonts w:cs="Arial"/>
              </w:rPr>
            </w:pPr>
            <w:r w:rsidRPr="007C04D1">
              <w:rPr>
                <w:rFonts w:cs="Arial"/>
              </w:rPr>
              <w:t>O</w:t>
            </w:r>
            <w:r>
              <w:rPr>
                <w:rFonts w:cs="Arial"/>
              </w:rPr>
              <w:t xml:space="preserve"> sistema armazenará</w:t>
            </w:r>
            <w:r w:rsidR="00A01A2E">
              <w:rPr>
                <w:rFonts w:cs="Arial"/>
              </w:rPr>
              <w:t xml:space="preserve"> as informações no banco</w:t>
            </w:r>
            <w:r w:rsidR="00996817">
              <w:rPr>
                <w:rFonts w:cs="Arial"/>
              </w:rPr>
              <w:t xml:space="preserve"> de dados</w:t>
            </w:r>
            <w:r w:rsidR="00A01A2E">
              <w:rPr>
                <w:rFonts w:cs="Arial"/>
              </w:rPr>
              <w:t xml:space="preserve"> e no Facebook.</w:t>
            </w:r>
          </w:p>
        </w:tc>
      </w:tr>
      <w:tr w:rsidR="007C3987" w:rsidTr="00ED48A9">
        <w:trPr>
          <w:trHeight w:val="417"/>
        </w:trPr>
        <w:tc>
          <w:tcPr>
            <w:tcW w:w="1002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/>
          </w:tcPr>
          <w:p w:rsidR="007C3987" w:rsidRDefault="007C3987" w:rsidP="007C3987">
            <w:pPr>
              <w:snapToGrid w:val="0"/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Fluxo Principal (FP)</w:t>
            </w:r>
          </w:p>
        </w:tc>
      </w:tr>
      <w:tr w:rsidR="00A9279F" w:rsidTr="00834757">
        <w:trPr>
          <w:trHeight w:val="287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79F" w:rsidRDefault="00A9279F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ID</w:t>
            </w:r>
          </w:p>
        </w:tc>
        <w:tc>
          <w:tcPr>
            <w:tcW w:w="3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79F" w:rsidRDefault="00A9279F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Ação do ator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79F" w:rsidRDefault="00A9279F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ID</w:t>
            </w:r>
          </w:p>
        </w:tc>
        <w:tc>
          <w:tcPr>
            <w:tcW w:w="4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79F" w:rsidRDefault="00A9279F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Ação / resposta do sistema</w:t>
            </w:r>
          </w:p>
        </w:tc>
      </w:tr>
      <w:tr w:rsidR="00996817" w:rsidTr="00834757">
        <w:trPr>
          <w:trHeight w:val="287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6817" w:rsidRDefault="00996817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6817" w:rsidRDefault="00996817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6817" w:rsidRPr="00996817" w:rsidRDefault="00996817" w:rsidP="00996817">
            <w:pPr>
              <w:snapToGrid w:val="0"/>
              <w:spacing w:line="360" w:lineRule="auto"/>
              <w:jc w:val="center"/>
              <w:rPr>
                <w:rFonts w:cs="Arial"/>
                <w:bCs/>
              </w:rPr>
            </w:pPr>
            <w:r w:rsidRPr="00996817">
              <w:rPr>
                <w:rFonts w:cs="Arial"/>
                <w:bCs/>
              </w:rPr>
              <w:t>[P1]</w:t>
            </w:r>
          </w:p>
        </w:tc>
        <w:tc>
          <w:tcPr>
            <w:tcW w:w="4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6817" w:rsidRPr="00996817" w:rsidRDefault="00996817" w:rsidP="00996817">
            <w:pPr>
              <w:snapToGrid w:val="0"/>
              <w:spacing w:line="360" w:lineRule="auto"/>
              <w:rPr>
                <w:rFonts w:cs="Arial"/>
                <w:bCs/>
              </w:rPr>
            </w:pPr>
            <w:r w:rsidRPr="00996817">
              <w:rPr>
                <w:rFonts w:cs="Arial"/>
                <w:bCs/>
              </w:rPr>
              <w:t>Realizar operação de acordo com [RN01];</w:t>
            </w:r>
          </w:p>
        </w:tc>
      </w:tr>
      <w:tr w:rsidR="00AD05FF" w:rsidTr="00834757">
        <w:trPr>
          <w:trHeight w:val="287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5FF" w:rsidRDefault="00AD05FF" w:rsidP="00AD05FF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t>[P2]</w:t>
            </w:r>
          </w:p>
        </w:tc>
        <w:tc>
          <w:tcPr>
            <w:tcW w:w="3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5FF" w:rsidRDefault="00AD05FF" w:rsidP="00AD05FF">
            <w:pPr>
              <w:snapToGrid w:val="0"/>
              <w:spacing w:line="360" w:lineRule="auto"/>
              <w:jc w:val="both"/>
            </w:pPr>
            <w:r>
              <w:t>O ator clicará em inserir;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5FF" w:rsidRPr="00996817" w:rsidRDefault="00AD05FF" w:rsidP="00AD05FF">
            <w:pPr>
              <w:snapToGrid w:val="0"/>
              <w:spacing w:line="360" w:lineRule="auto"/>
              <w:jc w:val="center"/>
              <w:rPr>
                <w:rFonts w:cs="Arial"/>
                <w:bCs/>
              </w:rPr>
            </w:pPr>
            <w:r w:rsidRPr="00996817">
              <w:rPr>
                <w:rFonts w:cs="Arial"/>
                <w:bCs/>
              </w:rPr>
              <w:t>[P</w:t>
            </w:r>
            <w:r>
              <w:rPr>
                <w:rFonts w:cs="Arial"/>
                <w:bCs/>
              </w:rPr>
              <w:t>3</w:t>
            </w:r>
            <w:r w:rsidRPr="00996817">
              <w:rPr>
                <w:rFonts w:cs="Arial"/>
                <w:bCs/>
              </w:rPr>
              <w:t>]</w:t>
            </w:r>
          </w:p>
        </w:tc>
        <w:tc>
          <w:tcPr>
            <w:tcW w:w="4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5FF" w:rsidRPr="00996817" w:rsidRDefault="00AD05FF" w:rsidP="00AD05FF">
            <w:pPr>
              <w:snapToGrid w:val="0"/>
              <w:spacing w:line="276" w:lineRule="auto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O sistema apresentará a página para criação de uma nova publicação.</w:t>
            </w:r>
          </w:p>
        </w:tc>
      </w:tr>
      <w:tr w:rsidR="00AD05FF" w:rsidTr="00834757">
        <w:trPr>
          <w:trHeight w:val="188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5FF" w:rsidRDefault="00AD05FF" w:rsidP="00AD05FF">
            <w:pPr>
              <w:snapToGrid w:val="0"/>
              <w:spacing w:line="360" w:lineRule="auto"/>
              <w:jc w:val="center"/>
            </w:pPr>
          </w:p>
        </w:tc>
        <w:tc>
          <w:tcPr>
            <w:tcW w:w="3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5FF" w:rsidRDefault="00AD05FF" w:rsidP="00AD05FF">
            <w:pPr>
              <w:snapToGrid w:val="0"/>
              <w:spacing w:line="360" w:lineRule="auto"/>
              <w:jc w:val="both"/>
            </w:pP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5FF" w:rsidRPr="00D9092D" w:rsidRDefault="00AD05FF" w:rsidP="00AD05FF">
            <w:pPr>
              <w:snapToGrid w:val="0"/>
              <w:spacing w:line="276" w:lineRule="auto"/>
              <w:jc w:val="center"/>
            </w:pPr>
            <w:r w:rsidRPr="00D9092D">
              <w:t>[P</w:t>
            </w:r>
            <w:r>
              <w:t>4</w:t>
            </w:r>
            <w:r w:rsidRPr="00D9092D">
              <w:t>]</w:t>
            </w:r>
          </w:p>
        </w:tc>
        <w:tc>
          <w:tcPr>
            <w:tcW w:w="4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5FF" w:rsidRPr="00D9092D" w:rsidRDefault="00C632A0" w:rsidP="00AD05FF">
            <w:pPr>
              <w:snapToGrid w:val="0"/>
              <w:spacing w:line="276" w:lineRule="auto"/>
              <w:jc w:val="both"/>
            </w:pPr>
            <w:r>
              <w:t xml:space="preserve">Será </w:t>
            </w:r>
            <w:r w:rsidR="00AD05FF">
              <w:t>apresent</w:t>
            </w:r>
            <w:r>
              <w:t>ado</w:t>
            </w:r>
            <w:r w:rsidR="00AD05FF">
              <w:t xml:space="preserve"> a tela que deve seguir de </w:t>
            </w:r>
            <w:r w:rsidR="00AD05FF" w:rsidRPr="00D9092D">
              <w:t>acordo com [RN</w:t>
            </w:r>
            <w:r w:rsidR="00AD05FF">
              <w:t>03</w:t>
            </w:r>
            <w:r w:rsidR="00AD05FF" w:rsidRPr="00D9092D">
              <w:t>].</w:t>
            </w:r>
          </w:p>
        </w:tc>
      </w:tr>
      <w:tr w:rsidR="00AD05FF" w:rsidTr="00834757">
        <w:trPr>
          <w:trHeight w:val="429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5FF" w:rsidRPr="00AC6EBD" w:rsidRDefault="00AD05FF" w:rsidP="00AD05FF">
            <w:pPr>
              <w:snapToGrid w:val="0"/>
              <w:spacing w:line="360" w:lineRule="auto"/>
              <w:jc w:val="center"/>
              <w:rPr>
                <w:u w:val="single"/>
              </w:rPr>
            </w:pPr>
            <w:r>
              <w:t>[P5]</w:t>
            </w:r>
          </w:p>
        </w:tc>
        <w:tc>
          <w:tcPr>
            <w:tcW w:w="3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5FF" w:rsidRDefault="00AD05FF" w:rsidP="00AD05FF">
            <w:pPr>
              <w:snapToGrid w:val="0"/>
              <w:jc w:val="both"/>
            </w:pPr>
            <w:r>
              <w:t>O ator clicará em publicar;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5FF" w:rsidRDefault="00AD05FF" w:rsidP="00AD05FF">
            <w:pPr>
              <w:snapToGrid w:val="0"/>
              <w:jc w:val="center"/>
            </w:pPr>
            <w:r>
              <w:t>[P6]</w:t>
            </w:r>
          </w:p>
        </w:tc>
        <w:tc>
          <w:tcPr>
            <w:tcW w:w="4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5FF" w:rsidRDefault="00AD05FF" w:rsidP="00AD05FF">
            <w:pPr>
              <w:snapToGrid w:val="0"/>
              <w:jc w:val="both"/>
            </w:pPr>
            <w:r>
              <w:t>O sistema apresentará a mensagem de inserido com sucesso.</w:t>
            </w:r>
          </w:p>
        </w:tc>
      </w:tr>
      <w:tr w:rsidR="00AD05FF" w:rsidTr="00834757">
        <w:trPr>
          <w:trHeight w:val="429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5FF" w:rsidRPr="00C632A0" w:rsidRDefault="00AD05FF" w:rsidP="00AD05FF">
            <w:pPr>
              <w:snapToGrid w:val="0"/>
              <w:spacing w:line="360" w:lineRule="auto"/>
              <w:jc w:val="center"/>
            </w:pPr>
            <w:r w:rsidRPr="00C632A0">
              <w:t>[P7]</w:t>
            </w:r>
          </w:p>
        </w:tc>
        <w:tc>
          <w:tcPr>
            <w:tcW w:w="3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5FF" w:rsidRDefault="00AD05FF" w:rsidP="00AD05FF">
            <w:pPr>
              <w:snapToGrid w:val="0"/>
              <w:jc w:val="both"/>
            </w:pPr>
            <w:r>
              <w:t>O ator clicará em sair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5FF" w:rsidRDefault="00AD05FF" w:rsidP="00AD05FF">
            <w:pPr>
              <w:snapToGrid w:val="0"/>
              <w:jc w:val="center"/>
            </w:pPr>
            <w:r>
              <w:t>[P8]</w:t>
            </w:r>
          </w:p>
        </w:tc>
        <w:tc>
          <w:tcPr>
            <w:tcW w:w="4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5FF" w:rsidRDefault="00AD05FF" w:rsidP="00AD05FF">
            <w:pPr>
              <w:snapToGrid w:val="0"/>
              <w:jc w:val="both"/>
            </w:pPr>
            <w:r>
              <w:t>O sistema fará o encerramento da sessão do usuário.</w:t>
            </w:r>
          </w:p>
        </w:tc>
      </w:tr>
      <w:tr w:rsidR="00AD05FF" w:rsidTr="00ED48A9">
        <w:trPr>
          <w:trHeight w:val="429"/>
        </w:trPr>
        <w:tc>
          <w:tcPr>
            <w:tcW w:w="1002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/>
          </w:tcPr>
          <w:p w:rsidR="00AD05FF" w:rsidRPr="00CD7117" w:rsidRDefault="00AD05FF" w:rsidP="00AD05FF">
            <w:pPr>
              <w:snapToGrid w:val="0"/>
              <w:spacing w:line="360" w:lineRule="auto"/>
              <w:jc w:val="center"/>
              <w:rPr>
                <w:u w:val="single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Fluxo Alternativo (FA)</w:t>
            </w:r>
          </w:p>
        </w:tc>
      </w:tr>
      <w:tr w:rsidR="00AD05FF" w:rsidTr="00834757">
        <w:trPr>
          <w:trHeight w:val="429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5FF" w:rsidRDefault="00AD05FF" w:rsidP="00AD05FF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ID</w:t>
            </w:r>
          </w:p>
        </w:tc>
        <w:tc>
          <w:tcPr>
            <w:tcW w:w="3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5FF" w:rsidRDefault="00AD05FF" w:rsidP="00AD05FF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Ação do ator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5FF" w:rsidRDefault="00AD05FF" w:rsidP="00AD05FF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ID</w:t>
            </w:r>
          </w:p>
        </w:tc>
        <w:tc>
          <w:tcPr>
            <w:tcW w:w="4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5FF" w:rsidRDefault="00AD05FF" w:rsidP="00AD05FF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Ação / resposta do sistema</w:t>
            </w:r>
          </w:p>
        </w:tc>
      </w:tr>
      <w:tr w:rsidR="00AD05FF" w:rsidTr="00834757">
        <w:trPr>
          <w:trHeight w:val="429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5FF" w:rsidRPr="00CD7117" w:rsidRDefault="00AD05FF" w:rsidP="00AD05FF">
            <w:pPr>
              <w:snapToGrid w:val="0"/>
              <w:spacing w:line="360" w:lineRule="auto"/>
              <w:jc w:val="center"/>
            </w:pPr>
            <w:r w:rsidRPr="00CD7117">
              <w:t>[A</w:t>
            </w:r>
            <w:r>
              <w:t>1</w:t>
            </w:r>
            <w:r w:rsidRPr="00CD7117">
              <w:t>]</w:t>
            </w:r>
          </w:p>
        </w:tc>
        <w:tc>
          <w:tcPr>
            <w:tcW w:w="3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5FF" w:rsidRPr="00CD7117" w:rsidRDefault="00AD05FF" w:rsidP="00AD05FF">
            <w:pPr>
              <w:snapToGrid w:val="0"/>
              <w:jc w:val="both"/>
            </w:pPr>
            <w:r>
              <w:t>Em [P5] o usuário clicar em cancelar.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5FF" w:rsidRPr="00CD7117" w:rsidRDefault="00AD05FF" w:rsidP="00AD05FF">
            <w:pPr>
              <w:snapToGrid w:val="0"/>
              <w:jc w:val="both"/>
            </w:pPr>
            <w:r w:rsidRPr="00CD7117">
              <w:t>[</w:t>
            </w:r>
            <w:r>
              <w:t>P9</w:t>
            </w:r>
            <w:r w:rsidRPr="00CD7117">
              <w:t xml:space="preserve">] </w:t>
            </w:r>
          </w:p>
        </w:tc>
        <w:tc>
          <w:tcPr>
            <w:tcW w:w="4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5FF" w:rsidRPr="00CD7117" w:rsidRDefault="00AD05FF" w:rsidP="00AD05FF">
            <w:pPr>
              <w:snapToGrid w:val="0"/>
              <w:jc w:val="both"/>
            </w:pPr>
            <w:r>
              <w:t xml:space="preserve">O sistema irá limpar os campos preenchidos pelo usuário e será exibido </w:t>
            </w:r>
            <w:r w:rsidR="00C632A0">
              <w:t>o [ECU05]</w:t>
            </w:r>
            <w:r>
              <w:t>.</w:t>
            </w:r>
          </w:p>
        </w:tc>
      </w:tr>
      <w:tr w:rsidR="00AD05FF" w:rsidTr="00ED48A9">
        <w:trPr>
          <w:trHeight w:val="429"/>
        </w:trPr>
        <w:tc>
          <w:tcPr>
            <w:tcW w:w="1002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/>
          </w:tcPr>
          <w:p w:rsidR="00AD05FF" w:rsidRDefault="00AD05FF" w:rsidP="00AD05FF">
            <w:pPr>
              <w:snapToGrid w:val="0"/>
              <w:spacing w:line="360" w:lineRule="auto"/>
              <w:jc w:val="center"/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Fluxo de Exceção (FE)</w:t>
            </w:r>
          </w:p>
        </w:tc>
      </w:tr>
      <w:tr w:rsidR="00AD05FF" w:rsidTr="00834757">
        <w:trPr>
          <w:trHeight w:val="429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5FF" w:rsidRDefault="00AD05FF" w:rsidP="00AD05FF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ID</w:t>
            </w:r>
          </w:p>
        </w:tc>
        <w:tc>
          <w:tcPr>
            <w:tcW w:w="3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5FF" w:rsidRDefault="00AD05FF" w:rsidP="00AD05FF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Ação do ator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5FF" w:rsidRDefault="00AD05FF" w:rsidP="00AD05FF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ID</w:t>
            </w:r>
          </w:p>
        </w:tc>
        <w:tc>
          <w:tcPr>
            <w:tcW w:w="4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5FF" w:rsidRDefault="00AD05FF" w:rsidP="00AD05FF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Ação / resposta do sistema</w:t>
            </w:r>
          </w:p>
        </w:tc>
      </w:tr>
      <w:tr w:rsidR="00AD05FF" w:rsidRPr="00CD7117" w:rsidTr="00834757">
        <w:trPr>
          <w:trHeight w:val="429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5FF" w:rsidRPr="00CD7117" w:rsidRDefault="00AD05FF" w:rsidP="00AD05FF">
            <w:pPr>
              <w:snapToGrid w:val="0"/>
              <w:spacing w:line="360" w:lineRule="auto"/>
              <w:jc w:val="center"/>
            </w:pPr>
            <w:r w:rsidRPr="00CD7117">
              <w:t>[E1]</w:t>
            </w:r>
          </w:p>
        </w:tc>
        <w:tc>
          <w:tcPr>
            <w:tcW w:w="3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5FF" w:rsidRPr="00CD7117" w:rsidRDefault="00AD05FF" w:rsidP="00AD05FF">
            <w:pPr>
              <w:snapToGrid w:val="0"/>
              <w:spacing w:line="360" w:lineRule="auto"/>
              <w:jc w:val="both"/>
            </w:pPr>
            <w:r>
              <w:t>Em [P5] o ator não preencheu todos os campos e tentou salvar;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5FF" w:rsidRPr="00CD7117" w:rsidRDefault="00AD05FF" w:rsidP="00AD05FF">
            <w:pPr>
              <w:snapToGrid w:val="0"/>
              <w:spacing w:line="360" w:lineRule="auto"/>
              <w:jc w:val="center"/>
            </w:pPr>
            <w:r>
              <w:t>[P10]</w:t>
            </w:r>
          </w:p>
        </w:tc>
        <w:tc>
          <w:tcPr>
            <w:tcW w:w="4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5FF" w:rsidRPr="00CD7117" w:rsidRDefault="00AD05FF" w:rsidP="00AD05FF">
            <w:pPr>
              <w:snapToGrid w:val="0"/>
              <w:spacing w:line="360" w:lineRule="auto"/>
              <w:jc w:val="both"/>
            </w:pPr>
            <w:r>
              <w:t>O sistema irá apresentar mensagem informando erro</w:t>
            </w:r>
            <w:r w:rsidR="008536CC">
              <w:t xml:space="preserve"> de preenchimento dos dados</w:t>
            </w:r>
            <w:r>
              <w:t>.</w:t>
            </w:r>
          </w:p>
        </w:tc>
      </w:tr>
      <w:tr w:rsidR="00AD05FF" w:rsidRPr="00CD7117" w:rsidTr="00ED48A9">
        <w:trPr>
          <w:trHeight w:val="429"/>
        </w:trPr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AD05FF" w:rsidRPr="00CD7117" w:rsidRDefault="00AD05FF" w:rsidP="00AD05FF">
            <w:pPr>
              <w:snapToGrid w:val="0"/>
              <w:spacing w:line="360" w:lineRule="auto"/>
              <w:jc w:val="both"/>
            </w:pPr>
          </w:p>
        </w:tc>
        <w:tc>
          <w:tcPr>
            <w:tcW w:w="398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D05FF" w:rsidRPr="00CD7117" w:rsidRDefault="00AD05FF" w:rsidP="00AD05FF">
            <w:pPr>
              <w:snapToGrid w:val="0"/>
              <w:spacing w:line="360" w:lineRule="auto"/>
              <w:jc w:val="both"/>
            </w:pPr>
          </w:p>
        </w:tc>
        <w:tc>
          <w:tcPr>
            <w:tcW w:w="519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D05FF" w:rsidRPr="00CD7117" w:rsidRDefault="00AD05FF" w:rsidP="00AD05FF">
            <w:pPr>
              <w:snapToGrid w:val="0"/>
              <w:spacing w:line="360" w:lineRule="auto"/>
              <w:jc w:val="both"/>
            </w:pPr>
          </w:p>
        </w:tc>
      </w:tr>
      <w:tr w:rsidR="00AD05FF" w:rsidTr="00ED48A9">
        <w:trPr>
          <w:trHeight w:val="612"/>
        </w:trPr>
        <w:tc>
          <w:tcPr>
            <w:tcW w:w="1002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5FF" w:rsidRDefault="00AD05FF" w:rsidP="00AD05FF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AD05FF" w:rsidRDefault="00AD05FF" w:rsidP="00AD05FF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[ECU0</w:t>
            </w:r>
            <w:r w:rsidR="00B5591C">
              <w:rPr>
                <w:rFonts w:ascii="Arial" w:hAnsi="Arial" w:cs="Arial"/>
                <w:b/>
                <w:bCs/>
                <w:sz w:val="20"/>
                <w:szCs w:val="20"/>
              </w:rPr>
              <w:t>3</w:t>
            </w:r>
            <w:proofErr w:type="gram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]</w:t>
            </w:r>
            <w:r w:rsidRPr="00175C9C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Excluir</w:t>
            </w:r>
            <w:proofErr w:type="gram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publicação</w:t>
            </w:r>
          </w:p>
        </w:tc>
      </w:tr>
      <w:tr w:rsidR="00AD05FF" w:rsidRPr="007C04D1" w:rsidTr="00ED48A9">
        <w:trPr>
          <w:trHeight w:val="638"/>
        </w:trPr>
        <w:tc>
          <w:tcPr>
            <w:tcW w:w="28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3DFEE"/>
          </w:tcPr>
          <w:p w:rsidR="00AD05FF" w:rsidRDefault="00AD05FF" w:rsidP="00AD05FF">
            <w:pPr>
              <w:snapToGrid w:val="0"/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Atores:</w:t>
            </w:r>
          </w:p>
        </w:tc>
        <w:tc>
          <w:tcPr>
            <w:tcW w:w="71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3DFEE"/>
          </w:tcPr>
          <w:p w:rsidR="00AD05FF" w:rsidRPr="007C04D1" w:rsidRDefault="00AD05FF" w:rsidP="00AD05FF">
            <w:pPr>
              <w:snapToGrid w:val="0"/>
              <w:spacing w:line="360" w:lineRule="auto"/>
              <w:jc w:val="both"/>
              <w:rPr>
                <w:rFonts w:cs="Arial"/>
              </w:rPr>
            </w:pPr>
            <w:r w:rsidRPr="007C04D1">
              <w:rPr>
                <w:rFonts w:cs="Arial"/>
              </w:rPr>
              <w:t>Administrador</w:t>
            </w:r>
          </w:p>
        </w:tc>
      </w:tr>
      <w:tr w:rsidR="00AD05FF" w:rsidRPr="007C04D1" w:rsidTr="00ED48A9">
        <w:trPr>
          <w:trHeight w:val="745"/>
        </w:trPr>
        <w:tc>
          <w:tcPr>
            <w:tcW w:w="28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3DFEE"/>
          </w:tcPr>
          <w:p w:rsidR="00AD05FF" w:rsidRDefault="00AD05FF" w:rsidP="00AD05FF">
            <w:pPr>
              <w:snapToGrid w:val="0"/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71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3DFEE"/>
          </w:tcPr>
          <w:p w:rsidR="00AD05FF" w:rsidRPr="007C04D1" w:rsidRDefault="00CA3F4B" w:rsidP="00AD05FF">
            <w:pPr>
              <w:snapToGrid w:val="0"/>
              <w:spacing w:line="360" w:lineRule="auto"/>
              <w:jc w:val="both"/>
            </w:pPr>
            <w:r>
              <w:t>A partir</w:t>
            </w:r>
            <w:r w:rsidR="00AD05FF">
              <w:t xml:space="preserve"> </w:t>
            </w:r>
            <w:r>
              <w:t>d</w:t>
            </w:r>
            <w:r w:rsidR="00AD05FF">
              <w:t xml:space="preserve">o sistema, será possível excluir as publicações </w:t>
            </w:r>
            <w:r>
              <w:t>feitas no</w:t>
            </w:r>
            <w:r w:rsidR="00AD05FF">
              <w:t xml:space="preserve"> Facebook e </w:t>
            </w:r>
            <w:r>
              <w:t>no</w:t>
            </w:r>
            <w:r w:rsidR="00AD05FF">
              <w:t xml:space="preserve"> banco de dados.</w:t>
            </w:r>
          </w:p>
        </w:tc>
      </w:tr>
      <w:tr w:rsidR="00AD05FF" w:rsidRPr="007C04D1" w:rsidTr="00ED48A9">
        <w:trPr>
          <w:trHeight w:val="612"/>
        </w:trPr>
        <w:tc>
          <w:tcPr>
            <w:tcW w:w="28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5FF" w:rsidRDefault="00AD05FF" w:rsidP="00AD05FF">
            <w:pPr>
              <w:snapToGrid w:val="0"/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Pré-condições</w:t>
            </w:r>
          </w:p>
        </w:tc>
        <w:tc>
          <w:tcPr>
            <w:tcW w:w="71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5FF" w:rsidRPr="007C04D1" w:rsidRDefault="00AD05FF" w:rsidP="00AD05FF">
            <w:pPr>
              <w:snapToGrid w:val="0"/>
              <w:spacing w:line="36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Ter o conteúdo publicado no Facebook e cadastrado no banco de dados.</w:t>
            </w:r>
          </w:p>
        </w:tc>
      </w:tr>
      <w:tr w:rsidR="00AD05FF" w:rsidRPr="007C04D1" w:rsidTr="00ED48A9">
        <w:trPr>
          <w:trHeight w:val="635"/>
        </w:trPr>
        <w:tc>
          <w:tcPr>
            <w:tcW w:w="28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5FF" w:rsidRPr="00834757" w:rsidRDefault="00AD05FF" w:rsidP="00AD05FF">
            <w:pPr>
              <w:snapToGrid w:val="0"/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Pós-condições:</w:t>
            </w:r>
          </w:p>
          <w:p w:rsidR="00AD05FF" w:rsidRPr="005D529B" w:rsidRDefault="00AD05FF" w:rsidP="00AD05F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5FF" w:rsidRPr="007C04D1" w:rsidRDefault="00AD05FF" w:rsidP="00AD05FF">
            <w:pPr>
              <w:snapToGrid w:val="0"/>
              <w:spacing w:line="360" w:lineRule="auto"/>
              <w:jc w:val="both"/>
              <w:rPr>
                <w:rFonts w:cs="Arial"/>
              </w:rPr>
            </w:pPr>
            <w:r w:rsidRPr="007C04D1">
              <w:rPr>
                <w:rFonts w:cs="Arial"/>
              </w:rPr>
              <w:t xml:space="preserve"> </w:t>
            </w:r>
            <w:r>
              <w:rPr>
                <w:rFonts w:cs="Arial"/>
              </w:rPr>
              <w:t>Excluirá os dados.</w:t>
            </w:r>
          </w:p>
        </w:tc>
      </w:tr>
      <w:tr w:rsidR="00AD05FF" w:rsidTr="00ED48A9">
        <w:trPr>
          <w:trHeight w:val="417"/>
        </w:trPr>
        <w:tc>
          <w:tcPr>
            <w:tcW w:w="1002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/>
          </w:tcPr>
          <w:p w:rsidR="00AD05FF" w:rsidRDefault="00AD05FF" w:rsidP="00AD05FF">
            <w:pPr>
              <w:snapToGrid w:val="0"/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Fluxo Principal (FP)</w:t>
            </w:r>
          </w:p>
        </w:tc>
      </w:tr>
      <w:tr w:rsidR="00AD05FF" w:rsidTr="00834757">
        <w:trPr>
          <w:trHeight w:val="287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5FF" w:rsidRDefault="00AD05FF" w:rsidP="00AD05FF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ID</w:t>
            </w:r>
          </w:p>
        </w:tc>
        <w:tc>
          <w:tcPr>
            <w:tcW w:w="3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5FF" w:rsidRDefault="00AD05FF" w:rsidP="00AD05FF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Ação do ator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5FF" w:rsidRDefault="00AD05FF" w:rsidP="00AD05FF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ID</w:t>
            </w:r>
          </w:p>
        </w:tc>
        <w:tc>
          <w:tcPr>
            <w:tcW w:w="4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5FF" w:rsidRDefault="00AD05FF" w:rsidP="00AD05FF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Ação / resposta do sistema</w:t>
            </w:r>
          </w:p>
        </w:tc>
      </w:tr>
      <w:tr w:rsidR="00CA3F4B" w:rsidTr="00834757">
        <w:trPr>
          <w:trHeight w:val="287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3F4B" w:rsidRDefault="00CA3F4B" w:rsidP="00CA3F4B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3F4B" w:rsidRDefault="00CA3F4B" w:rsidP="00CA3F4B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3F4B" w:rsidRPr="00996817" w:rsidRDefault="00CA3F4B" w:rsidP="00CA3F4B">
            <w:pPr>
              <w:snapToGrid w:val="0"/>
              <w:spacing w:line="360" w:lineRule="auto"/>
              <w:jc w:val="center"/>
              <w:rPr>
                <w:rFonts w:cs="Arial"/>
                <w:bCs/>
              </w:rPr>
            </w:pPr>
            <w:r w:rsidRPr="00996817">
              <w:rPr>
                <w:rFonts w:cs="Arial"/>
                <w:bCs/>
              </w:rPr>
              <w:t>[P1]</w:t>
            </w:r>
          </w:p>
        </w:tc>
        <w:tc>
          <w:tcPr>
            <w:tcW w:w="4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3F4B" w:rsidRPr="00996817" w:rsidRDefault="00CA3F4B" w:rsidP="00CA3F4B">
            <w:pPr>
              <w:snapToGrid w:val="0"/>
              <w:spacing w:line="360" w:lineRule="auto"/>
              <w:rPr>
                <w:rFonts w:cs="Arial"/>
                <w:bCs/>
              </w:rPr>
            </w:pPr>
            <w:r w:rsidRPr="00996817">
              <w:rPr>
                <w:rFonts w:cs="Arial"/>
                <w:bCs/>
              </w:rPr>
              <w:t>Realizar operação de acordo com [RN01];</w:t>
            </w:r>
          </w:p>
        </w:tc>
      </w:tr>
      <w:tr w:rsidR="00CA3F4B" w:rsidRPr="00D9092D" w:rsidTr="00834757">
        <w:trPr>
          <w:trHeight w:val="188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3F4B" w:rsidRDefault="00CA3F4B" w:rsidP="00CA3F4B">
            <w:pPr>
              <w:snapToGrid w:val="0"/>
              <w:spacing w:line="360" w:lineRule="auto"/>
              <w:jc w:val="center"/>
            </w:pPr>
          </w:p>
        </w:tc>
        <w:tc>
          <w:tcPr>
            <w:tcW w:w="3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3F4B" w:rsidRDefault="00CA3F4B" w:rsidP="00CA3F4B"/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3F4B" w:rsidRPr="00D9092D" w:rsidRDefault="00CA3F4B" w:rsidP="00CA3F4B">
            <w:pPr>
              <w:snapToGrid w:val="0"/>
              <w:spacing w:line="276" w:lineRule="auto"/>
              <w:jc w:val="center"/>
              <w:rPr>
                <w:color w:val="FF0000"/>
              </w:rPr>
            </w:pPr>
            <w:r w:rsidRPr="00D9092D">
              <w:t>[P2]</w:t>
            </w:r>
          </w:p>
        </w:tc>
        <w:tc>
          <w:tcPr>
            <w:tcW w:w="4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3F4B" w:rsidRPr="00D9092D" w:rsidRDefault="00CA3F4B" w:rsidP="00CA3F4B">
            <w:pPr>
              <w:snapToGrid w:val="0"/>
              <w:spacing w:line="276" w:lineRule="auto"/>
              <w:jc w:val="both"/>
              <w:rPr>
                <w:color w:val="FF0000"/>
              </w:rPr>
            </w:pPr>
            <w:r>
              <w:rPr>
                <w:rFonts w:cs="Arial"/>
                <w:bCs/>
              </w:rPr>
              <w:t xml:space="preserve">O sistema </w:t>
            </w:r>
            <w:r w:rsidR="008536CC">
              <w:rPr>
                <w:rFonts w:cs="Arial"/>
                <w:bCs/>
              </w:rPr>
              <w:t>seguirá de acordo com a [ECU05].</w:t>
            </w:r>
          </w:p>
        </w:tc>
      </w:tr>
      <w:tr w:rsidR="00CA3F4B" w:rsidRPr="00D9092D" w:rsidTr="00834757">
        <w:trPr>
          <w:trHeight w:val="188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3F4B" w:rsidRDefault="00CA3F4B" w:rsidP="00CA3F4B">
            <w:pPr>
              <w:snapToGrid w:val="0"/>
              <w:spacing w:line="360" w:lineRule="auto"/>
              <w:jc w:val="center"/>
            </w:pPr>
            <w:r>
              <w:t>[P3]</w:t>
            </w:r>
          </w:p>
        </w:tc>
        <w:tc>
          <w:tcPr>
            <w:tcW w:w="3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3F4B" w:rsidRDefault="00CA3F4B" w:rsidP="00CA3F4B">
            <w:r w:rsidRPr="00ED48A9">
              <w:t>O ator clicar</w:t>
            </w:r>
            <w:r w:rsidRPr="00ED48A9">
              <w:rPr>
                <w:rFonts w:hint="eastAsia"/>
              </w:rPr>
              <w:t>á</w:t>
            </w:r>
            <w:r w:rsidRPr="00ED48A9">
              <w:t xml:space="preserve"> em excluir</w:t>
            </w:r>
            <w:r>
              <w:t xml:space="preserve"> uma publicação específica</w:t>
            </w:r>
            <w:r w:rsidRPr="00ED48A9">
              <w:t>;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3F4B" w:rsidRPr="00D9092D" w:rsidRDefault="00CA3F4B" w:rsidP="00CA3F4B">
            <w:pPr>
              <w:snapToGrid w:val="0"/>
              <w:spacing w:line="276" w:lineRule="auto"/>
              <w:jc w:val="center"/>
            </w:pPr>
            <w:r w:rsidRPr="00ED48A9">
              <w:t>[P</w:t>
            </w:r>
            <w:r>
              <w:t>4</w:t>
            </w:r>
            <w:r w:rsidRPr="00ED48A9">
              <w:t>]</w:t>
            </w:r>
          </w:p>
        </w:tc>
        <w:tc>
          <w:tcPr>
            <w:tcW w:w="4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3F4B" w:rsidRPr="00D9092D" w:rsidRDefault="00CA3F4B" w:rsidP="00CA3F4B">
            <w:pPr>
              <w:snapToGrid w:val="0"/>
              <w:spacing w:line="276" w:lineRule="auto"/>
              <w:jc w:val="both"/>
            </w:pPr>
            <w:r w:rsidRPr="00ED48A9">
              <w:t>O sistema ir</w:t>
            </w:r>
            <w:r w:rsidRPr="00ED48A9">
              <w:rPr>
                <w:rFonts w:hint="eastAsia"/>
              </w:rPr>
              <w:t>á</w:t>
            </w:r>
            <w:r w:rsidRPr="00ED48A9">
              <w:t xml:space="preserve"> apresentar uma notifica</w:t>
            </w:r>
            <w:r w:rsidRPr="00ED48A9">
              <w:rPr>
                <w:rFonts w:hint="eastAsia"/>
              </w:rPr>
              <w:t>çã</w:t>
            </w:r>
            <w:r w:rsidRPr="00ED48A9">
              <w:t>o</w:t>
            </w:r>
            <w:r>
              <w:t xml:space="preserve"> </w:t>
            </w:r>
            <w:r w:rsidR="008536CC">
              <w:t>perguntando</w:t>
            </w:r>
            <w:r>
              <w:t xml:space="preserve"> </w:t>
            </w:r>
            <w:r w:rsidR="008536CC">
              <w:t>ao</w:t>
            </w:r>
            <w:r>
              <w:t xml:space="preserve"> ator</w:t>
            </w:r>
            <w:r w:rsidR="008536CC">
              <w:t xml:space="preserve"> se</w:t>
            </w:r>
            <w:r>
              <w:t xml:space="preserve"> deseja ou não excluir</w:t>
            </w:r>
            <w:r w:rsidRPr="00ED48A9">
              <w:t>;</w:t>
            </w:r>
          </w:p>
        </w:tc>
      </w:tr>
      <w:tr w:rsidR="00CA3F4B" w:rsidRPr="00D9092D" w:rsidTr="00834757">
        <w:trPr>
          <w:trHeight w:val="429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3F4B" w:rsidRDefault="00CA3F4B" w:rsidP="00CA3F4B">
            <w:pPr>
              <w:snapToGrid w:val="0"/>
              <w:spacing w:line="360" w:lineRule="auto"/>
              <w:jc w:val="center"/>
            </w:pPr>
            <w:r>
              <w:t>[P5]</w:t>
            </w:r>
          </w:p>
        </w:tc>
        <w:tc>
          <w:tcPr>
            <w:tcW w:w="3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3F4B" w:rsidRDefault="00CA3F4B" w:rsidP="00CA3F4B">
            <w:pPr>
              <w:snapToGrid w:val="0"/>
              <w:spacing w:line="360" w:lineRule="auto"/>
              <w:jc w:val="both"/>
            </w:pPr>
            <w:r w:rsidRPr="00ED48A9">
              <w:t xml:space="preserve">O </w:t>
            </w:r>
            <w:r>
              <w:t>ator clicará em Ok;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3F4B" w:rsidRPr="00D9092D" w:rsidRDefault="00CA3F4B" w:rsidP="00CA3F4B">
            <w:pPr>
              <w:snapToGrid w:val="0"/>
              <w:spacing w:line="276" w:lineRule="auto"/>
              <w:jc w:val="center"/>
            </w:pPr>
            <w:r>
              <w:t>[P6]</w:t>
            </w:r>
          </w:p>
        </w:tc>
        <w:tc>
          <w:tcPr>
            <w:tcW w:w="4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3F4B" w:rsidRPr="00D9092D" w:rsidRDefault="008536CC" w:rsidP="00CA3F4B">
            <w:pPr>
              <w:snapToGrid w:val="0"/>
              <w:spacing w:line="276" w:lineRule="auto"/>
              <w:jc w:val="both"/>
            </w:pPr>
            <w:r>
              <w:rPr>
                <w:rFonts w:cs="Arial"/>
                <w:bCs/>
              </w:rPr>
              <w:t xml:space="preserve">O sistema seguirá de acordo com a [ECU05], não apresentando mais a </w:t>
            </w:r>
            <w:r>
              <w:rPr>
                <w:rFonts w:cs="Arial"/>
                <w:bCs/>
              </w:rPr>
              <w:lastRenderedPageBreak/>
              <w:t xml:space="preserve">publicação </w:t>
            </w:r>
            <w:proofErr w:type="spellStart"/>
            <w:r>
              <w:rPr>
                <w:rFonts w:cs="Arial"/>
                <w:bCs/>
              </w:rPr>
              <w:t>excluida</w:t>
            </w:r>
            <w:proofErr w:type="spellEnd"/>
            <w:r>
              <w:rPr>
                <w:rFonts w:cs="Arial"/>
                <w:bCs/>
              </w:rPr>
              <w:t>.</w:t>
            </w:r>
          </w:p>
        </w:tc>
      </w:tr>
      <w:tr w:rsidR="00CA3F4B" w:rsidRPr="00D9092D" w:rsidTr="00834757">
        <w:trPr>
          <w:trHeight w:val="429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3F4B" w:rsidRPr="00AC6EBD" w:rsidRDefault="00CA3F4B" w:rsidP="00CA3F4B">
            <w:pPr>
              <w:snapToGrid w:val="0"/>
              <w:spacing w:line="360" w:lineRule="auto"/>
              <w:jc w:val="center"/>
              <w:rPr>
                <w:u w:val="single"/>
              </w:rPr>
            </w:pPr>
            <w:r>
              <w:rPr>
                <w:u w:val="single"/>
              </w:rPr>
              <w:lastRenderedPageBreak/>
              <w:t>[P7]</w:t>
            </w:r>
          </w:p>
        </w:tc>
        <w:tc>
          <w:tcPr>
            <w:tcW w:w="3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3F4B" w:rsidRDefault="00CA3F4B" w:rsidP="00CA3F4B">
            <w:pPr>
              <w:snapToGrid w:val="0"/>
              <w:jc w:val="both"/>
            </w:pPr>
            <w:r>
              <w:t>O ator clicará em sair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3F4B" w:rsidRPr="00D9092D" w:rsidRDefault="00CA3F4B" w:rsidP="00CA3F4B">
            <w:pPr>
              <w:snapToGrid w:val="0"/>
              <w:spacing w:line="276" w:lineRule="auto"/>
              <w:jc w:val="center"/>
            </w:pPr>
            <w:r>
              <w:t>[P8]</w:t>
            </w:r>
          </w:p>
        </w:tc>
        <w:tc>
          <w:tcPr>
            <w:tcW w:w="4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3F4B" w:rsidRDefault="00CA3F4B" w:rsidP="00CA3F4B">
            <w:pPr>
              <w:snapToGrid w:val="0"/>
              <w:jc w:val="both"/>
            </w:pPr>
            <w:r>
              <w:t>O sistema fará o encerramento da sessão do usuário.</w:t>
            </w:r>
          </w:p>
        </w:tc>
      </w:tr>
      <w:tr w:rsidR="00CA3F4B" w:rsidRPr="00CD7117" w:rsidTr="00ED48A9">
        <w:trPr>
          <w:trHeight w:val="429"/>
        </w:trPr>
        <w:tc>
          <w:tcPr>
            <w:tcW w:w="1002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/>
          </w:tcPr>
          <w:p w:rsidR="00CA3F4B" w:rsidRPr="00CD7117" w:rsidRDefault="00CA3F4B" w:rsidP="00CA3F4B">
            <w:pPr>
              <w:snapToGrid w:val="0"/>
              <w:spacing w:line="360" w:lineRule="auto"/>
              <w:jc w:val="center"/>
              <w:rPr>
                <w:u w:val="single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Fluxo Alternativo FA</w:t>
            </w:r>
          </w:p>
        </w:tc>
      </w:tr>
      <w:tr w:rsidR="00CA3F4B" w:rsidTr="00834757">
        <w:trPr>
          <w:trHeight w:val="429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3F4B" w:rsidRDefault="00CA3F4B" w:rsidP="00CA3F4B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ID</w:t>
            </w:r>
          </w:p>
        </w:tc>
        <w:tc>
          <w:tcPr>
            <w:tcW w:w="3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3F4B" w:rsidRDefault="00CA3F4B" w:rsidP="00CA3F4B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Ação do ator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3F4B" w:rsidRDefault="00CA3F4B" w:rsidP="00CA3F4B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ID</w:t>
            </w:r>
          </w:p>
        </w:tc>
        <w:tc>
          <w:tcPr>
            <w:tcW w:w="4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3F4B" w:rsidRDefault="00CA3F4B" w:rsidP="00CA3F4B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Ação / resposta do sistema</w:t>
            </w:r>
          </w:p>
        </w:tc>
      </w:tr>
      <w:tr w:rsidR="008536CC" w:rsidRPr="00CD7117" w:rsidTr="00834757">
        <w:trPr>
          <w:trHeight w:val="429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Pr="004A1325" w:rsidRDefault="008536CC" w:rsidP="008536CC">
            <w:pPr>
              <w:snapToGrid w:val="0"/>
              <w:spacing w:line="360" w:lineRule="auto"/>
              <w:jc w:val="center"/>
              <w:rPr>
                <w:rFonts w:cs="Arial"/>
                <w:bCs/>
              </w:rPr>
            </w:pPr>
            <w:r w:rsidRPr="004A1325">
              <w:rPr>
                <w:rFonts w:cs="Arial"/>
                <w:bCs/>
              </w:rPr>
              <w:t>[A</w:t>
            </w:r>
            <w:r>
              <w:rPr>
                <w:rFonts w:cs="Arial"/>
                <w:bCs/>
              </w:rPr>
              <w:t>1</w:t>
            </w:r>
            <w:r w:rsidRPr="004A1325">
              <w:rPr>
                <w:rFonts w:cs="Arial"/>
                <w:bCs/>
              </w:rPr>
              <w:t>]</w:t>
            </w:r>
          </w:p>
        </w:tc>
        <w:tc>
          <w:tcPr>
            <w:tcW w:w="3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Pr="004A1325" w:rsidRDefault="008536CC" w:rsidP="008536CC">
            <w:pPr>
              <w:snapToGrid w:val="0"/>
              <w:spacing w:line="360" w:lineRule="auto"/>
              <w:rPr>
                <w:rFonts w:cs="Arial"/>
                <w:bCs/>
              </w:rPr>
            </w:pPr>
            <w:r w:rsidRPr="004A1325">
              <w:rPr>
                <w:rFonts w:cs="Arial"/>
                <w:bCs/>
              </w:rPr>
              <w:t>Em [P</w:t>
            </w:r>
            <w:r>
              <w:rPr>
                <w:rFonts w:cs="Arial"/>
                <w:bCs/>
              </w:rPr>
              <w:t>5</w:t>
            </w:r>
            <w:r w:rsidRPr="004A1325">
              <w:rPr>
                <w:rFonts w:cs="Arial"/>
                <w:bCs/>
              </w:rPr>
              <w:t>] se o usu</w:t>
            </w:r>
            <w:r w:rsidRPr="004A1325">
              <w:rPr>
                <w:rFonts w:cs="Arial" w:hint="eastAsia"/>
                <w:bCs/>
              </w:rPr>
              <w:t>á</w:t>
            </w:r>
            <w:r w:rsidRPr="004A1325">
              <w:rPr>
                <w:rFonts w:cs="Arial"/>
                <w:bCs/>
              </w:rPr>
              <w:t>rio optou por n</w:t>
            </w:r>
            <w:r w:rsidRPr="004A1325">
              <w:rPr>
                <w:rFonts w:cs="Arial" w:hint="eastAsia"/>
                <w:bCs/>
              </w:rPr>
              <w:t>ã</w:t>
            </w:r>
            <w:r w:rsidRPr="004A1325">
              <w:rPr>
                <w:rFonts w:cs="Arial"/>
                <w:bCs/>
              </w:rPr>
              <w:t>o excluir</w:t>
            </w:r>
            <w:r>
              <w:rPr>
                <w:rFonts w:cs="Arial"/>
                <w:bCs/>
              </w:rPr>
              <w:t xml:space="preserve"> e clicou em cancelar</w:t>
            </w:r>
            <w:r w:rsidRPr="004A1325">
              <w:rPr>
                <w:rFonts w:cs="Arial"/>
                <w:bCs/>
              </w:rPr>
              <w:t>;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Pr="004A1325" w:rsidRDefault="008536CC" w:rsidP="008536CC">
            <w:pPr>
              <w:snapToGrid w:val="0"/>
              <w:spacing w:line="360" w:lineRule="auto"/>
              <w:jc w:val="center"/>
              <w:rPr>
                <w:rFonts w:cs="Arial"/>
                <w:bCs/>
              </w:rPr>
            </w:pPr>
            <w:r w:rsidRPr="004A1325">
              <w:rPr>
                <w:rFonts w:cs="Arial"/>
                <w:bCs/>
              </w:rPr>
              <w:t>[P</w:t>
            </w:r>
            <w:r>
              <w:rPr>
                <w:rFonts w:cs="Arial"/>
                <w:bCs/>
              </w:rPr>
              <w:t>9</w:t>
            </w:r>
            <w:r w:rsidRPr="004A1325">
              <w:rPr>
                <w:rFonts w:cs="Arial"/>
                <w:bCs/>
              </w:rPr>
              <w:t>]</w:t>
            </w:r>
          </w:p>
        </w:tc>
        <w:tc>
          <w:tcPr>
            <w:tcW w:w="4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Pr="00D9092D" w:rsidRDefault="008536CC" w:rsidP="008536CC">
            <w:pPr>
              <w:snapToGrid w:val="0"/>
              <w:spacing w:line="276" w:lineRule="auto"/>
              <w:jc w:val="both"/>
              <w:rPr>
                <w:color w:val="FF0000"/>
              </w:rPr>
            </w:pPr>
            <w:r>
              <w:rPr>
                <w:rFonts w:cs="Arial"/>
                <w:bCs/>
              </w:rPr>
              <w:t>O sistema seguirá de acordo com a [ECU05], sem nenhuma alteração.</w:t>
            </w:r>
          </w:p>
        </w:tc>
      </w:tr>
      <w:tr w:rsidR="008536CC" w:rsidTr="00ED48A9">
        <w:trPr>
          <w:trHeight w:val="429"/>
        </w:trPr>
        <w:tc>
          <w:tcPr>
            <w:tcW w:w="1002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/>
          </w:tcPr>
          <w:p w:rsidR="008536CC" w:rsidRDefault="008536CC" w:rsidP="008536CC">
            <w:pPr>
              <w:snapToGrid w:val="0"/>
              <w:spacing w:line="360" w:lineRule="auto"/>
              <w:jc w:val="center"/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Fluxo de Exceção </w:t>
            </w:r>
          </w:p>
        </w:tc>
      </w:tr>
      <w:tr w:rsidR="008536CC" w:rsidTr="00834757">
        <w:trPr>
          <w:trHeight w:val="429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Default="008536CC" w:rsidP="008536CC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ID</w:t>
            </w:r>
          </w:p>
        </w:tc>
        <w:tc>
          <w:tcPr>
            <w:tcW w:w="3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Default="008536CC" w:rsidP="008536CC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Ação do ator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Default="008536CC" w:rsidP="008536CC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ID</w:t>
            </w:r>
          </w:p>
        </w:tc>
        <w:tc>
          <w:tcPr>
            <w:tcW w:w="4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Default="008536CC" w:rsidP="008536CC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Ação / resposta do sistema</w:t>
            </w:r>
          </w:p>
        </w:tc>
      </w:tr>
      <w:tr w:rsidR="008536CC" w:rsidRPr="00CD7117" w:rsidTr="00834757">
        <w:trPr>
          <w:trHeight w:val="429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Default="008536CC" w:rsidP="008536CC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D7117">
              <w:t>[</w:t>
            </w:r>
            <w:r>
              <w:t>E</w:t>
            </w:r>
            <w:r w:rsidRPr="00CD7117">
              <w:t>1]</w:t>
            </w:r>
          </w:p>
        </w:tc>
        <w:tc>
          <w:tcPr>
            <w:tcW w:w="3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Default="008536CC" w:rsidP="008536CC">
            <w:pPr>
              <w:snapToGrid w:val="0"/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D7117">
              <w:t>Em [P</w:t>
            </w:r>
            <w:r>
              <w:t>6</w:t>
            </w:r>
            <w:r w:rsidRPr="00CD7117">
              <w:t xml:space="preserve">] </w:t>
            </w:r>
            <w:r>
              <w:t>o sistema não conseguiu excluir a publicação;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Default="008536CC" w:rsidP="008536CC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D7117">
              <w:rPr>
                <w:rFonts w:cs="Arial"/>
                <w:bCs/>
              </w:rPr>
              <w:t>[P</w:t>
            </w:r>
            <w:r>
              <w:rPr>
                <w:rFonts w:cs="Arial"/>
                <w:bCs/>
              </w:rPr>
              <w:t>10</w:t>
            </w:r>
            <w:r w:rsidRPr="00CD7117">
              <w:rPr>
                <w:rFonts w:cs="Arial"/>
                <w:bCs/>
              </w:rPr>
              <w:t>]</w:t>
            </w:r>
          </w:p>
        </w:tc>
        <w:tc>
          <w:tcPr>
            <w:tcW w:w="4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Pr="00CA3F4B" w:rsidRDefault="008536CC" w:rsidP="008536CC">
            <w:pPr>
              <w:snapToGrid w:val="0"/>
              <w:spacing w:line="360" w:lineRule="auto"/>
              <w:rPr>
                <w:rFonts w:cs="Arial"/>
                <w:bCs/>
              </w:rPr>
            </w:pPr>
            <w:r w:rsidRPr="00CA3F4B">
              <w:rPr>
                <w:rFonts w:cs="Arial"/>
                <w:bCs/>
              </w:rPr>
              <w:t>O sistema</w:t>
            </w:r>
            <w:r>
              <w:rPr>
                <w:rFonts w:cs="Arial"/>
                <w:bCs/>
              </w:rPr>
              <w:t xml:space="preserve"> apresentará a mensagem com o erro;</w:t>
            </w:r>
          </w:p>
        </w:tc>
      </w:tr>
      <w:tr w:rsidR="008536CC" w:rsidRPr="00CD7117" w:rsidTr="005B162F">
        <w:trPr>
          <w:trHeight w:val="429"/>
        </w:trPr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8536CC" w:rsidRPr="00CD7117" w:rsidRDefault="008536CC" w:rsidP="008536CC">
            <w:pPr>
              <w:snapToGrid w:val="0"/>
              <w:spacing w:line="360" w:lineRule="auto"/>
              <w:jc w:val="both"/>
            </w:pPr>
          </w:p>
        </w:tc>
        <w:tc>
          <w:tcPr>
            <w:tcW w:w="398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8536CC" w:rsidRPr="00CD7117" w:rsidRDefault="008536CC" w:rsidP="008536CC">
            <w:pPr>
              <w:snapToGrid w:val="0"/>
              <w:spacing w:line="360" w:lineRule="auto"/>
              <w:jc w:val="both"/>
            </w:pPr>
          </w:p>
        </w:tc>
        <w:tc>
          <w:tcPr>
            <w:tcW w:w="519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8536CC" w:rsidRPr="00CD7117" w:rsidRDefault="008536CC" w:rsidP="008536CC">
            <w:pPr>
              <w:snapToGrid w:val="0"/>
              <w:spacing w:line="360" w:lineRule="auto"/>
              <w:jc w:val="both"/>
            </w:pPr>
          </w:p>
        </w:tc>
      </w:tr>
      <w:tr w:rsidR="008536CC" w:rsidTr="005B162F">
        <w:trPr>
          <w:trHeight w:val="612"/>
        </w:trPr>
        <w:tc>
          <w:tcPr>
            <w:tcW w:w="1002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Default="008536CC" w:rsidP="008536CC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8536CC" w:rsidRDefault="008536CC" w:rsidP="008536CC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[ECU04</w:t>
            </w:r>
            <w:proofErr w:type="gram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]</w:t>
            </w:r>
            <w:r w:rsidRPr="00175C9C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Editar</w:t>
            </w:r>
            <w:proofErr w:type="gram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publicação</w:t>
            </w:r>
          </w:p>
        </w:tc>
      </w:tr>
      <w:tr w:rsidR="008536CC" w:rsidRPr="007C04D1" w:rsidTr="005B162F">
        <w:trPr>
          <w:trHeight w:val="638"/>
        </w:trPr>
        <w:tc>
          <w:tcPr>
            <w:tcW w:w="28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3DFEE"/>
          </w:tcPr>
          <w:p w:rsidR="008536CC" w:rsidRDefault="008536CC" w:rsidP="008536CC">
            <w:pPr>
              <w:snapToGrid w:val="0"/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Atores:</w:t>
            </w:r>
          </w:p>
        </w:tc>
        <w:tc>
          <w:tcPr>
            <w:tcW w:w="71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3DFEE"/>
          </w:tcPr>
          <w:p w:rsidR="008536CC" w:rsidRPr="007C04D1" w:rsidRDefault="008536CC" w:rsidP="008536CC">
            <w:pPr>
              <w:snapToGrid w:val="0"/>
              <w:spacing w:line="360" w:lineRule="auto"/>
              <w:jc w:val="both"/>
              <w:rPr>
                <w:rFonts w:cs="Arial"/>
              </w:rPr>
            </w:pPr>
            <w:r w:rsidRPr="007C04D1">
              <w:rPr>
                <w:rFonts w:cs="Arial"/>
              </w:rPr>
              <w:t>Administrador</w:t>
            </w:r>
          </w:p>
        </w:tc>
      </w:tr>
      <w:tr w:rsidR="008536CC" w:rsidRPr="007C04D1" w:rsidTr="005B162F">
        <w:trPr>
          <w:trHeight w:val="745"/>
        </w:trPr>
        <w:tc>
          <w:tcPr>
            <w:tcW w:w="28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3DFEE"/>
          </w:tcPr>
          <w:p w:rsidR="008536CC" w:rsidRDefault="008536CC" w:rsidP="008536CC">
            <w:pPr>
              <w:snapToGrid w:val="0"/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71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3DFEE"/>
          </w:tcPr>
          <w:p w:rsidR="008536CC" w:rsidRPr="007C04D1" w:rsidRDefault="008536CC" w:rsidP="008536CC">
            <w:pPr>
              <w:snapToGrid w:val="0"/>
              <w:spacing w:line="360" w:lineRule="auto"/>
              <w:jc w:val="both"/>
            </w:pPr>
            <w:r>
              <w:t>Editar as publicações armazenadas no banco de dados.</w:t>
            </w:r>
          </w:p>
        </w:tc>
      </w:tr>
      <w:tr w:rsidR="008536CC" w:rsidRPr="007C04D1" w:rsidTr="005B162F">
        <w:trPr>
          <w:trHeight w:val="612"/>
        </w:trPr>
        <w:tc>
          <w:tcPr>
            <w:tcW w:w="28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Default="008536CC" w:rsidP="008536CC">
            <w:pPr>
              <w:snapToGrid w:val="0"/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Pré-condições</w:t>
            </w:r>
          </w:p>
        </w:tc>
        <w:tc>
          <w:tcPr>
            <w:tcW w:w="71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Pr="007C04D1" w:rsidRDefault="008536CC" w:rsidP="008536CC">
            <w:pPr>
              <w:snapToGrid w:val="0"/>
              <w:spacing w:line="36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Ter o conteúdo cadastrado no banco de dados.</w:t>
            </w:r>
          </w:p>
        </w:tc>
      </w:tr>
      <w:tr w:rsidR="008536CC" w:rsidRPr="007C04D1" w:rsidTr="005B162F">
        <w:trPr>
          <w:trHeight w:val="635"/>
        </w:trPr>
        <w:tc>
          <w:tcPr>
            <w:tcW w:w="28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Pr="00834757" w:rsidRDefault="008536CC" w:rsidP="008536CC">
            <w:pPr>
              <w:snapToGrid w:val="0"/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Pós-condições:</w:t>
            </w:r>
          </w:p>
          <w:p w:rsidR="008536CC" w:rsidRPr="005D529B" w:rsidRDefault="008536CC" w:rsidP="008536C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Pr="007C04D1" w:rsidRDefault="008536CC" w:rsidP="008536CC">
            <w:pPr>
              <w:snapToGrid w:val="0"/>
              <w:spacing w:line="36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Editará os dados que forem modificados.</w:t>
            </w:r>
          </w:p>
        </w:tc>
      </w:tr>
      <w:tr w:rsidR="008536CC" w:rsidTr="005B162F">
        <w:trPr>
          <w:trHeight w:val="417"/>
        </w:trPr>
        <w:tc>
          <w:tcPr>
            <w:tcW w:w="1002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/>
          </w:tcPr>
          <w:p w:rsidR="008536CC" w:rsidRDefault="008536CC" w:rsidP="008536CC">
            <w:pPr>
              <w:snapToGrid w:val="0"/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Fluxo Principal (FP)</w:t>
            </w:r>
          </w:p>
        </w:tc>
      </w:tr>
      <w:tr w:rsidR="008536CC" w:rsidTr="00834757">
        <w:trPr>
          <w:trHeight w:val="287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Default="008536CC" w:rsidP="008536CC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ID</w:t>
            </w:r>
          </w:p>
        </w:tc>
        <w:tc>
          <w:tcPr>
            <w:tcW w:w="3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Default="008536CC" w:rsidP="008536CC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Ação do ator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Default="008536CC" w:rsidP="008536CC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ID</w:t>
            </w:r>
          </w:p>
        </w:tc>
        <w:tc>
          <w:tcPr>
            <w:tcW w:w="4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Default="008536CC" w:rsidP="008536CC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Ação / resposta do sistema</w:t>
            </w:r>
          </w:p>
        </w:tc>
      </w:tr>
      <w:tr w:rsidR="008536CC" w:rsidTr="00834757">
        <w:trPr>
          <w:trHeight w:val="287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Default="008536CC" w:rsidP="008536CC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Default="008536CC" w:rsidP="008536CC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Pr="00996817" w:rsidRDefault="008536CC" w:rsidP="008536CC">
            <w:pPr>
              <w:snapToGrid w:val="0"/>
              <w:spacing w:line="360" w:lineRule="auto"/>
              <w:jc w:val="center"/>
              <w:rPr>
                <w:rFonts w:cs="Arial"/>
                <w:bCs/>
              </w:rPr>
            </w:pPr>
            <w:r w:rsidRPr="00996817">
              <w:rPr>
                <w:rFonts w:cs="Arial"/>
                <w:bCs/>
              </w:rPr>
              <w:t>[P1]</w:t>
            </w:r>
          </w:p>
        </w:tc>
        <w:tc>
          <w:tcPr>
            <w:tcW w:w="4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Pr="00996817" w:rsidRDefault="008536CC" w:rsidP="008536CC">
            <w:pPr>
              <w:snapToGrid w:val="0"/>
              <w:spacing w:line="360" w:lineRule="auto"/>
              <w:rPr>
                <w:rFonts w:cs="Arial"/>
                <w:bCs/>
              </w:rPr>
            </w:pPr>
            <w:r w:rsidRPr="00996817">
              <w:rPr>
                <w:rFonts w:cs="Arial"/>
                <w:bCs/>
              </w:rPr>
              <w:t>Realizar operação de acordo com [RN01];</w:t>
            </w:r>
          </w:p>
        </w:tc>
      </w:tr>
      <w:tr w:rsidR="008536CC" w:rsidRPr="00D9092D" w:rsidTr="00834757">
        <w:trPr>
          <w:trHeight w:val="188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Default="008536CC" w:rsidP="008536CC">
            <w:pPr>
              <w:snapToGrid w:val="0"/>
              <w:spacing w:line="360" w:lineRule="auto"/>
              <w:jc w:val="center"/>
            </w:pPr>
          </w:p>
        </w:tc>
        <w:tc>
          <w:tcPr>
            <w:tcW w:w="3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Default="008536CC" w:rsidP="008536CC"/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Pr="00D9092D" w:rsidRDefault="008536CC" w:rsidP="008536CC">
            <w:pPr>
              <w:snapToGrid w:val="0"/>
              <w:spacing w:line="276" w:lineRule="auto"/>
              <w:jc w:val="center"/>
              <w:rPr>
                <w:color w:val="FF0000"/>
              </w:rPr>
            </w:pPr>
            <w:r w:rsidRPr="00D9092D">
              <w:t>[P2]</w:t>
            </w:r>
          </w:p>
        </w:tc>
        <w:tc>
          <w:tcPr>
            <w:tcW w:w="4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Pr="00D9092D" w:rsidRDefault="008536CC" w:rsidP="008536CC">
            <w:pPr>
              <w:snapToGrid w:val="0"/>
              <w:spacing w:line="276" w:lineRule="auto"/>
              <w:jc w:val="both"/>
              <w:rPr>
                <w:color w:val="FF0000"/>
              </w:rPr>
            </w:pPr>
            <w:r>
              <w:rPr>
                <w:rFonts w:cs="Arial"/>
                <w:bCs/>
              </w:rPr>
              <w:t>O sistema seguirá de acordo com a [ECU05].</w:t>
            </w:r>
          </w:p>
        </w:tc>
      </w:tr>
      <w:tr w:rsidR="008536CC" w:rsidRPr="00D9092D" w:rsidTr="00834757">
        <w:trPr>
          <w:trHeight w:val="188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Default="008536CC" w:rsidP="008536CC">
            <w:pPr>
              <w:snapToGrid w:val="0"/>
              <w:spacing w:line="360" w:lineRule="auto"/>
              <w:jc w:val="center"/>
            </w:pPr>
            <w:r>
              <w:t>[P3]</w:t>
            </w:r>
          </w:p>
        </w:tc>
        <w:tc>
          <w:tcPr>
            <w:tcW w:w="3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Default="008536CC" w:rsidP="008536CC">
            <w:r w:rsidRPr="007A4B40">
              <w:t>O ator clicar</w:t>
            </w:r>
            <w:r w:rsidRPr="007A4B40">
              <w:rPr>
                <w:rFonts w:hint="eastAsia"/>
              </w:rPr>
              <w:t>á</w:t>
            </w:r>
            <w:r w:rsidRPr="007A4B40">
              <w:t xml:space="preserve"> no </w:t>
            </w:r>
            <w:r>
              <w:t>botão</w:t>
            </w:r>
            <w:r w:rsidRPr="007A4B40">
              <w:t xml:space="preserve"> editar</w:t>
            </w:r>
            <w:r>
              <w:t>;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Pr="00D9092D" w:rsidRDefault="008536CC" w:rsidP="008536CC">
            <w:pPr>
              <w:snapToGrid w:val="0"/>
              <w:spacing w:line="276" w:lineRule="auto"/>
              <w:jc w:val="center"/>
            </w:pPr>
            <w:r>
              <w:t>[P4]</w:t>
            </w:r>
          </w:p>
        </w:tc>
        <w:tc>
          <w:tcPr>
            <w:tcW w:w="4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Pr="00D9092D" w:rsidRDefault="008536CC" w:rsidP="008536CC">
            <w:pPr>
              <w:snapToGrid w:val="0"/>
              <w:spacing w:line="276" w:lineRule="auto"/>
              <w:jc w:val="both"/>
            </w:pPr>
            <w:r w:rsidRPr="007A4B40">
              <w:t>O sistema apresentar</w:t>
            </w:r>
            <w:r w:rsidRPr="007A4B40">
              <w:rPr>
                <w:rFonts w:hint="eastAsia"/>
              </w:rPr>
              <w:t>á</w:t>
            </w:r>
            <w:r w:rsidRPr="007A4B40">
              <w:t xml:space="preserve"> </w:t>
            </w:r>
            <w:r>
              <w:t xml:space="preserve">a tela </w:t>
            </w:r>
            <w:r w:rsidRPr="007A4B40">
              <w:t>de acordo com a [RN02];</w:t>
            </w:r>
          </w:p>
        </w:tc>
      </w:tr>
      <w:tr w:rsidR="008536CC" w:rsidRPr="00D9092D" w:rsidTr="00834757">
        <w:trPr>
          <w:trHeight w:val="429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Default="008536CC" w:rsidP="008536CC">
            <w:pPr>
              <w:snapToGrid w:val="0"/>
              <w:spacing w:line="360" w:lineRule="auto"/>
              <w:jc w:val="center"/>
            </w:pPr>
          </w:p>
        </w:tc>
        <w:tc>
          <w:tcPr>
            <w:tcW w:w="3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Default="008536CC" w:rsidP="008536CC">
            <w:pPr>
              <w:snapToGrid w:val="0"/>
              <w:spacing w:line="360" w:lineRule="auto"/>
              <w:jc w:val="both"/>
            </w:pP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Pr="00D9092D" w:rsidRDefault="008536CC" w:rsidP="008536CC">
            <w:pPr>
              <w:snapToGrid w:val="0"/>
              <w:spacing w:line="276" w:lineRule="auto"/>
              <w:jc w:val="center"/>
            </w:pPr>
            <w:r>
              <w:t>[P5]</w:t>
            </w:r>
          </w:p>
        </w:tc>
        <w:tc>
          <w:tcPr>
            <w:tcW w:w="4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Pr="00D9092D" w:rsidRDefault="008536CC" w:rsidP="008536CC">
            <w:pPr>
              <w:snapToGrid w:val="0"/>
              <w:spacing w:line="276" w:lineRule="auto"/>
              <w:jc w:val="both"/>
            </w:pPr>
            <w:r>
              <w:t>O ator editará algum dado;</w:t>
            </w:r>
          </w:p>
        </w:tc>
      </w:tr>
      <w:tr w:rsidR="008536CC" w:rsidRPr="00D9092D" w:rsidTr="00834757">
        <w:trPr>
          <w:trHeight w:val="429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Default="008536CC" w:rsidP="008536CC">
            <w:pPr>
              <w:snapToGrid w:val="0"/>
              <w:spacing w:line="360" w:lineRule="auto"/>
              <w:jc w:val="center"/>
            </w:pPr>
            <w:r>
              <w:t>[P6]</w:t>
            </w:r>
          </w:p>
        </w:tc>
        <w:tc>
          <w:tcPr>
            <w:tcW w:w="3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Default="008536CC" w:rsidP="008536CC">
            <w:pPr>
              <w:snapToGrid w:val="0"/>
              <w:spacing w:line="360" w:lineRule="auto"/>
              <w:jc w:val="both"/>
            </w:pPr>
            <w:r>
              <w:t>O ator clicará em atualizar;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Default="008536CC" w:rsidP="008536CC">
            <w:pPr>
              <w:snapToGrid w:val="0"/>
              <w:spacing w:line="276" w:lineRule="auto"/>
              <w:jc w:val="center"/>
            </w:pPr>
            <w:r>
              <w:t>[P7]</w:t>
            </w:r>
          </w:p>
        </w:tc>
        <w:tc>
          <w:tcPr>
            <w:tcW w:w="4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Default="008536CC" w:rsidP="008536CC">
            <w:pPr>
              <w:snapToGrid w:val="0"/>
              <w:spacing w:line="276" w:lineRule="auto"/>
              <w:jc w:val="both"/>
            </w:pPr>
            <w:r>
              <w:rPr>
                <w:rFonts w:cs="Arial"/>
                <w:bCs/>
              </w:rPr>
              <w:t xml:space="preserve">O sistema seguirá de acordo com a [ECU05], </w:t>
            </w:r>
            <w:r>
              <w:t>com as devidas modificações</w:t>
            </w:r>
            <w:r w:rsidRPr="00ED48A9">
              <w:t>.</w:t>
            </w:r>
          </w:p>
        </w:tc>
      </w:tr>
      <w:tr w:rsidR="008536CC" w:rsidTr="00834757">
        <w:trPr>
          <w:trHeight w:val="429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Pr="00AC6EBD" w:rsidRDefault="008536CC" w:rsidP="008536CC">
            <w:pPr>
              <w:snapToGrid w:val="0"/>
              <w:spacing w:line="360" w:lineRule="auto"/>
              <w:jc w:val="center"/>
              <w:rPr>
                <w:u w:val="single"/>
              </w:rPr>
            </w:pPr>
            <w:r>
              <w:rPr>
                <w:u w:val="single"/>
              </w:rPr>
              <w:t>[P8]</w:t>
            </w:r>
          </w:p>
        </w:tc>
        <w:tc>
          <w:tcPr>
            <w:tcW w:w="3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Default="008536CC" w:rsidP="008536CC">
            <w:pPr>
              <w:snapToGrid w:val="0"/>
              <w:jc w:val="both"/>
            </w:pPr>
            <w:r>
              <w:t>O ator clicará em sair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Pr="00D9092D" w:rsidRDefault="008536CC" w:rsidP="008536CC">
            <w:pPr>
              <w:snapToGrid w:val="0"/>
              <w:spacing w:line="276" w:lineRule="auto"/>
              <w:jc w:val="center"/>
            </w:pPr>
            <w:r>
              <w:t>[P9]</w:t>
            </w:r>
          </w:p>
        </w:tc>
        <w:tc>
          <w:tcPr>
            <w:tcW w:w="4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Default="008536CC" w:rsidP="008536CC">
            <w:pPr>
              <w:snapToGrid w:val="0"/>
              <w:jc w:val="both"/>
            </w:pPr>
            <w:r>
              <w:t>O sistema fará o encerramento da sessão do usuário.</w:t>
            </w:r>
          </w:p>
        </w:tc>
      </w:tr>
      <w:tr w:rsidR="008536CC" w:rsidRPr="00CD7117" w:rsidTr="005B162F">
        <w:trPr>
          <w:trHeight w:val="429"/>
        </w:trPr>
        <w:tc>
          <w:tcPr>
            <w:tcW w:w="1002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/>
          </w:tcPr>
          <w:p w:rsidR="008536CC" w:rsidRPr="00CD7117" w:rsidRDefault="008536CC" w:rsidP="008536CC">
            <w:pPr>
              <w:snapToGrid w:val="0"/>
              <w:spacing w:line="360" w:lineRule="auto"/>
              <w:jc w:val="center"/>
              <w:rPr>
                <w:u w:val="single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Fluxo Alternativo (FA)</w:t>
            </w:r>
          </w:p>
        </w:tc>
      </w:tr>
      <w:tr w:rsidR="008536CC" w:rsidTr="00834757">
        <w:trPr>
          <w:trHeight w:val="429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Default="008536CC" w:rsidP="008536CC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ID</w:t>
            </w:r>
          </w:p>
        </w:tc>
        <w:tc>
          <w:tcPr>
            <w:tcW w:w="3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Default="008536CC" w:rsidP="008536CC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Ação do ator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Default="008536CC" w:rsidP="008536CC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ID</w:t>
            </w:r>
          </w:p>
        </w:tc>
        <w:tc>
          <w:tcPr>
            <w:tcW w:w="4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Default="008536CC" w:rsidP="008536CC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Ação / resposta do sistema</w:t>
            </w:r>
          </w:p>
        </w:tc>
      </w:tr>
      <w:tr w:rsidR="008536CC" w:rsidRPr="004A1325" w:rsidTr="00834757">
        <w:trPr>
          <w:trHeight w:val="429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Pr="004A1325" w:rsidRDefault="008536CC" w:rsidP="008536CC">
            <w:pPr>
              <w:snapToGrid w:val="0"/>
              <w:spacing w:line="360" w:lineRule="auto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[A1]</w:t>
            </w:r>
          </w:p>
        </w:tc>
        <w:tc>
          <w:tcPr>
            <w:tcW w:w="3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Pr="004A1325" w:rsidRDefault="008536CC" w:rsidP="008536CC">
            <w:pPr>
              <w:snapToGrid w:val="0"/>
              <w:spacing w:line="360" w:lineRule="auto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Em [P6] o ator clicou em cancelar.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Pr="004A1325" w:rsidRDefault="008536CC" w:rsidP="008536CC">
            <w:pPr>
              <w:snapToGrid w:val="0"/>
              <w:spacing w:line="360" w:lineRule="auto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[P10]</w:t>
            </w:r>
          </w:p>
        </w:tc>
        <w:tc>
          <w:tcPr>
            <w:tcW w:w="4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Default="008536CC" w:rsidP="008536CC">
            <w:pPr>
              <w:snapToGrid w:val="0"/>
              <w:spacing w:line="276" w:lineRule="auto"/>
              <w:jc w:val="both"/>
            </w:pPr>
            <w:r>
              <w:rPr>
                <w:rFonts w:cs="Arial"/>
                <w:bCs/>
              </w:rPr>
              <w:t>O sistema seguirá de acordo com a [ECU05], sem nenhuma alteração.</w:t>
            </w:r>
          </w:p>
        </w:tc>
      </w:tr>
      <w:tr w:rsidR="008536CC" w:rsidTr="005B162F">
        <w:trPr>
          <w:trHeight w:val="429"/>
        </w:trPr>
        <w:tc>
          <w:tcPr>
            <w:tcW w:w="1002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/>
          </w:tcPr>
          <w:p w:rsidR="008536CC" w:rsidRDefault="008536CC" w:rsidP="008536CC">
            <w:pPr>
              <w:snapToGrid w:val="0"/>
              <w:spacing w:line="360" w:lineRule="auto"/>
              <w:jc w:val="center"/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Fluxo de Exceção (FE)</w:t>
            </w:r>
          </w:p>
        </w:tc>
      </w:tr>
      <w:tr w:rsidR="008536CC" w:rsidTr="00834757">
        <w:trPr>
          <w:trHeight w:val="429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Default="008536CC" w:rsidP="008536CC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ID</w:t>
            </w:r>
          </w:p>
        </w:tc>
        <w:tc>
          <w:tcPr>
            <w:tcW w:w="3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Default="008536CC" w:rsidP="008536CC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Ação do ator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Default="008536CC" w:rsidP="008536CC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ID</w:t>
            </w:r>
          </w:p>
        </w:tc>
        <w:tc>
          <w:tcPr>
            <w:tcW w:w="4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Default="008536CC" w:rsidP="008536CC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Ação / resposta do sistema</w:t>
            </w:r>
          </w:p>
        </w:tc>
      </w:tr>
      <w:tr w:rsidR="008536CC" w:rsidTr="00834757">
        <w:trPr>
          <w:trHeight w:val="429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Default="008536CC" w:rsidP="008536CC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D7117">
              <w:t>[</w:t>
            </w:r>
            <w:r>
              <w:t>E</w:t>
            </w:r>
            <w:r w:rsidRPr="00CD7117">
              <w:t>1]</w:t>
            </w:r>
          </w:p>
        </w:tc>
        <w:tc>
          <w:tcPr>
            <w:tcW w:w="3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Default="008536CC" w:rsidP="008536CC">
            <w:pPr>
              <w:snapToGrid w:val="0"/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t>Em [P7] o ator deixou algum campo em branco.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Default="008536CC" w:rsidP="008536CC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D7117">
              <w:rPr>
                <w:rFonts w:cs="Arial"/>
                <w:bCs/>
              </w:rPr>
              <w:t>[P</w:t>
            </w:r>
            <w:r>
              <w:rPr>
                <w:rFonts w:cs="Arial"/>
                <w:bCs/>
              </w:rPr>
              <w:t>11</w:t>
            </w:r>
            <w:r w:rsidRPr="00CD7117">
              <w:rPr>
                <w:rFonts w:cs="Arial"/>
                <w:bCs/>
              </w:rPr>
              <w:t>]</w:t>
            </w:r>
          </w:p>
        </w:tc>
        <w:tc>
          <w:tcPr>
            <w:tcW w:w="4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Default="008536CC" w:rsidP="008536CC">
            <w:pPr>
              <w:snapToGrid w:val="0"/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Cs/>
              </w:rPr>
              <w:t>O sistema retornar uma mensagem com o erro.</w:t>
            </w:r>
          </w:p>
        </w:tc>
      </w:tr>
      <w:tr w:rsidR="008536CC" w:rsidRPr="00CD7117" w:rsidTr="005B162F">
        <w:trPr>
          <w:trHeight w:val="429"/>
        </w:trPr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8536CC" w:rsidRPr="00CD7117" w:rsidRDefault="008536CC" w:rsidP="008536CC">
            <w:pPr>
              <w:snapToGrid w:val="0"/>
              <w:spacing w:line="360" w:lineRule="auto"/>
              <w:jc w:val="both"/>
            </w:pPr>
          </w:p>
        </w:tc>
        <w:tc>
          <w:tcPr>
            <w:tcW w:w="398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8536CC" w:rsidRPr="00CD7117" w:rsidRDefault="008536CC" w:rsidP="008536CC">
            <w:pPr>
              <w:snapToGrid w:val="0"/>
              <w:spacing w:line="360" w:lineRule="auto"/>
              <w:jc w:val="both"/>
            </w:pPr>
          </w:p>
        </w:tc>
        <w:tc>
          <w:tcPr>
            <w:tcW w:w="519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8536CC" w:rsidRPr="00CD7117" w:rsidRDefault="008536CC" w:rsidP="008536CC">
            <w:pPr>
              <w:snapToGrid w:val="0"/>
              <w:spacing w:line="360" w:lineRule="auto"/>
              <w:jc w:val="both"/>
            </w:pPr>
          </w:p>
        </w:tc>
      </w:tr>
      <w:tr w:rsidR="008536CC" w:rsidTr="005B162F">
        <w:trPr>
          <w:trHeight w:val="612"/>
        </w:trPr>
        <w:tc>
          <w:tcPr>
            <w:tcW w:w="1002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Default="008536CC" w:rsidP="008536CC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8536CC" w:rsidRDefault="008536CC" w:rsidP="008536CC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[ECU05</w:t>
            </w:r>
            <w:proofErr w:type="gram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]</w:t>
            </w:r>
            <w:r w:rsidRPr="00175C9C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Listar</w:t>
            </w:r>
            <w:proofErr w:type="gram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publicação</w:t>
            </w:r>
          </w:p>
        </w:tc>
      </w:tr>
      <w:tr w:rsidR="008536CC" w:rsidRPr="007C04D1" w:rsidTr="005B162F">
        <w:trPr>
          <w:trHeight w:val="638"/>
        </w:trPr>
        <w:tc>
          <w:tcPr>
            <w:tcW w:w="28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3DFEE"/>
          </w:tcPr>
          <w:p w:rsidR="008536CC" w:rsidRDefault="008536CC" w:rsidP="008536CC">
            <w:pPr>
              <w:snapToGrid w:val="0"/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Atores:</w:t>
            </w:r>
          </w:p>
        </w:tc>
        <w:tc>
          <w:tcPr>
            <w:tcW w:w="71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3DFEE"/>
          </w:tcPr>
          <w:p w:rsidR="008536CC" w:rsidRPr="007C04D1" w:rsidRDefault="008536CC" w:rsidP="008536CC">
            <w:pPr>
              <w:snapToGrid w:val="0"/>
              <w:spacing w:line="360" w:lineRule="auto"/>
              <w:jc w:val="both"/>
              <w:rPr>
                <w:rFonts w:cs="Arial"/>
              </w:rPr>
            </w:pPr>
            <w:r w:rsidRPr="007C04D1">
              <w:rPr>
                <w:rFonts w:cs="Arial"/>
              </w:rPr>
              <w:t>Administrador</w:t>
            </w:r>
          </w:p>
        </w:tc>
      </w:tr>
      <w:tr w:rsidR="008536CC" w:rsidRPr="007C04D1" w:rsidTr="005B162F">
        <w:trPr>
          <w:trHeight w:val="745"/>
        </w:trPr>
        <w:tc>
          <w:tcPr>
            <w:tcW w:w="28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3DFEE"/>
          </w:tcPr>
          <w:p w:rsidR="008536CC" w:rsidRDefault="008536CC" w:rsidP="008536CC">
            <w:pPr>
              <w:snapToGrid w:val="0"/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71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3DFEE"/>
          </w:tcPr>
          <w:p w:rsidR="008536CC" w:rsidRPr="007C04D1" w:rsidRDefault="008536CC" w:rsidP="008536CC">
            <w:pPr>
              <w:snapToGrid w:val="0"/>
              <w:spacing w:line="360" w:lineRule="auto"/>
              <w:jc w:val="both"/>
            </w:pPr>
            <w:r>
              <w:t>Listar as publicações cadastradas no banco de dados.</w:t>
            </w:r>
          </w:p>
        </w:tc>
      </w:tr>
      <w:tr w:rsidR="008536CC" w:rsidRPr="007C04D1" w:rsidTr="005B162F">
        <w:trPr>
          <w:trHeight w:val="612"/>
        </w:trPr>
        <w:tc>
          <w:tcPr>
            <w:tcW w:w="28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Default="008536CC" w:rsidP="008536CC">
            <w:pPr>
              <w:snapToGrid w:val="0"/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Pré-condições</w:t>
            </w:r>
          </w:p>
        </w:tc>
        <w:tc>
          <w:tcPr>
            <w:tcW w:w="71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Pr="007C04D1" w:rsidRDefault="008536CC" w:rsidP="008536CC">
            <w:pPr>
              <w:snapToGrid w:val="0"/>
              <w:spacing w:line="36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Ter o conteúdo cadastrado no banco de dados.</w:t>
            </w:r>
          </w:p>
        </w:tc>
      </w:tr>
      <w:tr w:rsidR="008536CC" w:rsidRPr="007C04D1" w:rsidTr="005B162F">
        <w:trPr>
          <w:trHeight w:val="635"/>
        </w:trPr>
        <w:tc>
          <w:tcPr>
            <w:tcW w:w="28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Pr="00834757" w:rsidRDefault="008536CC" w:rsidP="008536CC">
            <w:pPr>
              <w:snapToGrid w:val="0"/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Pós-condições:</w:t>
            </w:r>
          </w:p>
          <w:p w:rsidR="008536CC" w:rsidRPr="005D529B" w:rsidRDefault="008536CC" w:rsidP="008536C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Pr="007C04D1" w:rsidRDefault="008536CC" w:rsidP="008536CC">
            <w:pPr>
              <w:snapToGrid w:val="0"/>
              <w:spacing w:line="36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Listará os dados que foram inseridos anteriormente.</w:t>
            </w:r>
          </w:p>
        </w:tc>
      </w:tr>
      <w:tr w:rsidR="008536CC" w:rsidTr="005B162F">
        <w:trPr>
          <w:trHeight w:val="417"/>
        </w:trPr>
        <w:tc>
          <w:tcPr>
            <w:tcW w:w="1002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/>
          </w:tcPr>
          <w:p w:rsidR="008536CC" w:rsidRDefault="008536CC" w:rsidP="008536CC">
            <w:pPr>
              <w:snapToGrid w:val="0"/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Fluxo Principal (FP)</w:t>
            </w:r>
          </w:p>
        </w:tc>
      </w:tr>
      <w:tr w:rsidR="008536CC" w:rsidTr="005B162F">
        <w:trPr>
          <w:trHeight w:val="287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Default="008536CC" w:rsidP="008536CC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ID</w:t>
            </w:r>
          </w:p>
        </w:tc>
        <w:tc>
          <w:tcPr>
            <w:tcW w:w="3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Default="008536CC" w:rsidP="008536CC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Ação do ator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Default="008536CC" w:rsidP="008536CC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ID</w:t>
            </w:r>
          </w:p>
        </w:tc>
        <w:tc>
          <w:tcPr>
            <w:tcW w:w="4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Default="008536CC" w:rsidP="008536CC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Ação / resposta do sistema</w:t>
            </w:r>
          </w:p>
        </w:tc>
      </w:tr>
      <w:tr w:rsidR="008536CC" w:rsidTr="005B162F">
        <w:trPr>
          <w:trHeight w:val="287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Default="008536CC" w:rsidP="008536CC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Default="008536CC" w:rsidP="008536CC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Pr="00996817" w:rsidRDefault="008536CC" w:rsidP="008536CC">
            <w:pPr>
              <w:snapToGrid w:val="0"/>
              <w:spacing w:line="360" w:lineRule="auto"/>
              <w:jc w:val="center"/>
              <w:rPr>
                <w:rFonts w:cs="Arial"/>
                <w:bCs/>
              </w:rPr>
            </w:pPr>
            <w:r w:rsidRPr="00996817">
              <w:rPr>
                <w:rFonts w:cs="Arial"/>
                <w:bCs/>
              </w:rPr>
              <w:t>[P1]</w:t>
            </w:r>
          </w:p>
        </w:tc>
        <w:tc>
          <w:tcPr>
            <w:tcW w:w="4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Pr="00996817" w:rsidRDefault="008536CC" w:rsidP="008536CC">
            <w:pPr>
              <w:snapToGrid w:val="0"/>
              <w:spacing w:line="360" w:lineRule="auto"/>
              <w:rPr>
                <w:rFonts w:cs="Arial"/>
                <w:bCs/>
              </w:rPr>
            </w:pPr>
            <w:r w:rsidRPr="00996817">
              <w:rPr>
                <w:rFonts w:cs="Arial"/>
                <w:bCs/>
              </w:rPr>
              <w:t>Realizar operação de acordo com [RN01];</w:t>
            </w:r>
          </w:p>
        </w:tc>
      </w:tr>
      <w:tr w:rsidR="008536CC" w:rsidRPr="00D9092D" w:rsidTr="005B162F">
        <w:trPr>
          <w:trHeight w:val="188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Default="008536CC" w:rsidP="008536CC">
            <w:pPr>
              <w:snapToGrid w:val="0"/>
              <w:spacing w:line="360" w:lineRule="auto"/>
              <w:jc w:val="center"/>
            </w:pPr>
            <w:r>
              <w:t>[P2]</w:t>
            </w:r>
          </w:p>
        </w:tc>
        <w:tc>
          <w:tcPr>
            <w:tcW w:w="3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Default="008536CC" w:rsidP="008536CC">
            <w:r>
              <w:t>O ator clicará em Home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Pr="00D9092D" w:rsidRDefault="008536CC" w:rsidP="008536CC">
            <w:pPr>
              <w:snapToGrid w:val="0"/>
              <w:spacing w:line="276" w:lineRule="auto"/>
              <w:jc w:val="center"/>
            </w:pPr>
            <w:r>
              <w:t>[P3]</w:t>
            </w:r>
          </w:p>
        </w:tc>
        <w:tc>
          <w:tcPr>
            <w:tcW w:w="4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Pr="00D9092D" w:rsidRDefault="008536CC" w:rsidP="008536CC">
            <w:pPr>
              <w:snapToGrid w:val="0"/>
              <w:spacing w:line="276" w:lineRule="auto"/>
              <w:jc w:val="both"/>
            </w:pPr>
            <w:r>
              <w:t>O sistema carregará a página com todas as publicações que estão armazenadas no banco;</w:t>
            </w:r>
          </w:p>
        </w:tc>
      </w:tr>
      <w:tr w:rsidR="008536CC" w:rsidTr="005B162F">
        <w:trPr>
          <w:trHeight w:val="429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Pr="00AC6EBD" w:rsidRDefault="008536CC" w:rsidP="008536CC">
            <w:pPr>
              <w:snapToGrid w:val="0"/>
              <w:spacing w:line="360" w:lineRule="auto"/>
              <w:jc w:val="center"/>
              <w:rPr>
                <w:u w:val="single"/>
              </w:rPr>
            </w:pPr>
            <w:r>
              <w:rPr>
                <w:u w:val="single"/>
              </w:rPr>
              <w:t>[P4]</w:t>
            </w:r>
          </w:p>
        </w:tc>
        <w:tc>
          <w:tcPr>
            <w:tcW w:w="3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Default="008536CC" w:rsidP="008536CC">
            <w:pPr>
              <w:snapToGrid w:val="0"/>
              <w:jc w:val="both"/>
            </w:pPr>
            <w:r>
              <w:t>O ator clicará em sair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Pr="00D9092D" w:rsidRDefault="008536CC" w:rsidP="008536CC">
            <w:pPr>
              <w:snapToGrid w:val="0"/>
              <w:spacing w:line="276" w:lineRule="auto"/>
              <w:jc w:val="center"/>
            </w:pPr>
            <w:r>
              <w:t>[P5]</w:t>
            </w:r>
          </w:p>
        </w:tc>
        <w:tc>
          <w:tcPr>
            <w:tcW w:w="4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Default="008536CC" w:rsidP="008536CC">
            <w:pPr>
              <w:snapToGrid w:val="0"/>
              <w:jc w:val="both"/>
            </w:pPr>
            <w:r>
              <w:t>O sistema fará o encerramento da sessão do usuário.</w:t>
            </w:r>
          </w:p>
        </w:tc>
      </w:tr>
      <w:tr w:rsidR="008536CC" w:rsidRPr="00CD7117" w:rsidTr="005B162F">
        <w:trPr>
          <w:trHeight w:val="429"/>
        </w:trPr>
        <w:tc>
          <w:tcPr>
            <w:tcW w:w="1002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/>
          </w:tcPr>
          <w:p w:rsidR="008536CC" w:rsidRPr="00CD7117" w:rsidRDefault="008536CC" w:rsidP="008536CC">
            <w:pPr>
              <w:snapToGrid w:val="0"/>
              <w:spacing w:line="360" w:lineRule="auto"/>
              <w:jc w:val="center"/>
              <w:rPr>
                <w:u w:val="single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Fluxo Alternativo FA</w:t>
            </w:r>
          </w:p>
        </w:tc>
      </w:tr>
      <w:tr w:rsidR="008536CC" w:rsidTr="005B162F">
        <w:trPr>
          <w:trHeight w:val="429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Default="008536CC" w:rsidP="008536CC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ID</w:t>
            </w:r>
          </w:p>
        </w:tc>
        <w:tc>
          <w:tcPr>
            <w:tcW w:w="3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Default="008536CC" w:rsidP="008536CC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Ação do ator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Default="008536CC" w:rsidP="008536CC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ID</w:t>
            </w:r>
          </w:p>
        </w:tc>
        <w:tc>
          <w:tcPr>
            <w:tcW w:w="4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Default="008536CC" w:rsidP="008536CC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Ação / resposta do sistema</w:t>
            </w:r>
          </w:p>
        </w:tc>
      </w:tr>
      <w:tr w:rsidR="008536CC" w:rsidRPr="004A1325" w:rsidTr="005B162F">
        <w:trPr>
          <w:trHeight w:val="429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Pr="004A1325" w:rsidRDefault="008536CC" w:rsidP="008536CC">
            <w:pPr>
              <w:snapToGrid w:val="0"/>
              <w:spacing w:line="360" w:lineRule="auto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[A1]</w:t>
            </w:r>
          </w:p>
        </w:tc>
        <w:tc>
          <w:tcPr>
            <w:tcW w:w="3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Pr="004A1325" w:rsidRDefault="008536CC" w:rsidP="008536CC">
            <w:pPr>
              <w:snapToGrid w:val="0"/>
              <w:spacing w:line="360" w:lineRule="auto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Em [P</w:t>
            </w:r>
            <w:r w:rsidR="00931E21">
              <w:rPr>
                <w:rFonts w:cs="Arial"/>
                <w:bCs/>
              </w:rPr>
              <w:t>4</w:t>
            </w:r>
            <w:r>
              <w:rPr>
                <w:rFonts w:cs="Arial"/>
                <w:bCs/>
              </w:rPr>
              <w:t>] o ator clicará em editar;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Pr="004A1325" w:rsidRDefault="008536CC" w:rsidP="008536CC">
            <w:pPr>
              <w:snapToGrid w:val="0"/>
              <w:spacing w:line="360" w:lineRule="auto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[P6]</w:t>
            </w:r>
          </w:p>
        </w:tc>
        <w:tc>
          <w:tcPr>
            <w:tcW w:w="4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Pr="004A1325" w:rsidRDefault="008536CC" w:rsidP="008536CC">
            <w:pPr>
              <w:snapToGrid w:val="0"/>
              <w:spacing w:line="360" w:lineRule="auto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Seguirá conforme [ECU04];</w:t>
            </w:r>
          </w:p>
        </w:tc>
      </w:tr>
      <w:tr w:rsidR="008536CC" w:rsidRPr="004A1325" w:rsidTr="005B162F">
        <w:trPr>
          <w:trHeight w:val="429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Pr="004A1325" w:rsidRDefault="008536CC" w:rsidP="008536CC">
            <w:pPr>
              <w:snapToGrid w:val="0"/>
              <w:spacing w:line="360" w:lineRule="auto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[A2]</w:t>
            </w:r>
          </w:p>
        </w:tc>
        <w:tc>
          <w:tcPr>
            <w:tcW w:w="3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Pr="004A1325" w:rsidRDefault="008536CC" w:rsidP="008536CC">
            <w:pPr>
              <w:snapToGrid w:val="0"/>
              <w:spacing w:line="360" w:lineRule="auto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Em [P</w:t>
            </w:r>
            <w:r w:rsidR="00931E21">
              <w:rPr>
                <w:rFonts w:cs="Arial"/>
                <w:bCs/>
              </w:rPr>
              <w:t>4</w:t>
            </w:r>
            <w:r>
              <w:rPr>
                <w:rFonts w:cs="Arial"/>
                <w:bCs/>
              </w:rPr>
              <w:t>] o ator clicará em excluir;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Pr="004A1325" w:rsidRDefault="008536CC" w:rsidP="008536CC">
            <w:pPr>
              <w:snapToGrid w:val="0"/>
              <w:spacing w:line="360" w:lineRule="auto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[P7]</w:t>
            </w:r>
          </w:p>
        </w:tc>
        <w:tc>
          <w:tcPr>
            <w:tcW w:w="4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Pr="004A1325" w:rsidRDefault="008536CC" w:rsidP="008536CC">
            <w:pPr>
              <w:snapToGrid w:val="0"/>
              <w:spacing w:line="360" w:lineRule="auto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Seguirá conforme [ECU03];</w:t>
            </w:r>
          </w:p>
        </w:tc>
      </w:tr>
      <w:tr w:rsidR="008536CC" w:rsidRPr="004A1325" w:rsidTr="005B162F">
        <w:trPr>
          <w:trHeight w:val="429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Default="008536CC" w:rsidP="008536CC">
            <w:pPr>
              <w:snapToGrid w:val="0"/>
              <w:spacing w:line="360" w:lineRule="auto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[A3]</w:t>
            </w:r>
          </w:p>
        </w:tc>
        <w:tc>
          <w:tcPr>
            <w:tcW w:w="3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Default="008536CC" w:rsidP="008536CC">
            <w:pPr>
              <w:snapToGrid w:val="0"/>
              <w:spacing w:line="360" w:lineRule="auto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Em [P</w:t>
            </w:r>
            <w:r w:rsidR="00931E21">
              <w:rPr>
                <w:rFonts w:cs="Arial"/>
                <w:bCs/>
              </w:rPr>
              <w:t>4</w:t>
            </w:r>
            <w:r>
              <w:rPr>
                <w:rFonts w:cs="Arial"/>
                <w:bCs/>
              </w:rPr>
              <w:t>] o ator clicará em inserir;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Default="008536CC" w:rsidP="008536CC">
            <w:pPr>
              <w:snapToGrid w:val="0"/>
              <w:spacing w:line="360" w:lineRule="auto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[P8]</w:t>
            </w:r>
          </w:p>
        </w:tc>
        <w:tc>
          <w:tcPr>
            <w:tcW w:w="4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Default="008536CC" w:rsidP="008536CC">
            <w:pPr>
              <w:snapToGrid w:val="0"/>
              <w:spacing w:line="360" w:lineRule="auto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Seguirá conforme [ECU02];</w:t>
            </w:r>
          </w:p>
        </w:tc>
      </w:tr>
      <w:tr w:rsidR="008536CC" w:rsidRPr="004A1325" w:rsidTr="005B162F">
        <w:trPr>
          <w:trHeight w:val="429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Default="008536CC" w:rsidP="008536CC">
            <w:pPr>
              <w:snapToGrid w:val="0"/>
              <w:spacing w:line="360" w:lineRule="auto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[A4]</w:t>
            </w:r>
          </w:p>
        </w:tc>
        <w:tc>
          <w:tcPr>
            <w:tcW w:w="3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Default="008536CC" w:rsidP="008536CC">
            <w:pPr>
              <w:snapToGrid w:val="0"/>
              <w:spacing w:line="360" w:lineRule="auto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Em [P</w:t>
            </w:r>
            <w:r w:rsidR="00931E21">
              <w:rPr>
                <w:rFonts w:cs="Arial"/>
                <w:bCs/>
              </w:rPr>
              <w:t>4</w:t>
            </w:r>
            <w:r>
              <w:rPr>
                <w:rFonts w:cs="Arial"/>
                <w:bCs/>
              </w:rPr>
              <w:t>] o ator clicará sobre a imagem;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Default="008536CC" w:rsidP="008536CC">
            <w:pPr>
              <w:snapToGrid w:val="0"/>
              <w:spacing w:line="360" w:lineRule="auto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[P10]</w:t>
            </w:r>
          </w:p>
        </w:tc>
        <w:tc>
          <w:tcPr>
            <w:tcW w:w="4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Default="008536CC" w:rsidP="008536CC">
            <w:pPr>
              <w:snapToGrid w:val="0"/>
              <w:spacing w:line="360" w:lineRule="auto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O sistema apresentará a pagina com todos os detalhes da publicação que foi selecionada.</w:t>
            </w:r>
          </w:p>
        </w:tc>
      </w:tr>
      <w:tr w:rsidR="008536CC" w:rsidTr="005B162F">
        <w:trPr>
          <w:trHeight w:val="429"/>
        </w:trPr>
        <w:tc>
          <w:tcPr>
            <w:tcW w:w="1002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/>
          </w:tcPr>
          <w:p w:rsidR="008536CC" w:rsidRDefault="008536CC" w:rsidP="008536CC">
            <w:pPr>
              <w:snapToGrid w:val="0"/>
              <w:spacing w:line="360" w:lineRule="auto"/>
              <w:jc w:val="center"/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Fluxo de Exceção </w:t>
            </w:r>
          </w:p>
        </w:tc>
      </w:tr>
      <w:tr w:rsidR="008536CC" w:rsidTr="005B162F">
        <w:trPr>
          <w:trHeight w:val="429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Default="008536CC" w:rsidP="008536CC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ID</w:t>
            </w:r>
          </w:p>
        </w:tc>
        <w:tc>
          <w:tcPr>
            <w:tcW w:w="3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Default="008536CC" w:rsidP="008536CC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Ação do ator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Default="008536CC" w:rsidP="008536CC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ID</w:t>
            </w:r>
          </w:p>
        </w:tc>
        <w:tc>
          <w:tcPr>
            <w:tcW w:w="4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Default="008536CC" w:rsidP="008536CC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Ação / resposta do sistema</w:t>
            </w:r>
          </w:p>
        </w:tc>
      </w:tr>
      <w:tr w:rsidR="008536CC" w:rsidTr="005B162F">
        <w:trPr>
          <w:trHeight w:val="429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Default="008536CC" w:rsidP="008536CC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D7117">
              <w:t>[</w:t>
            </w:r>
            <w:r>
              <w:t>E</w:t>
            </w:r>
            <w:r w:rsidRPr="00CD7117">
              <w:t>1]</w:t>
            </w:r>
          </w:p>
        </w:tc>
        <w:tc>
          <w:tcPr>
            <w:tcW w:w="3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Default="008536CC" w:rsidP="008536CC">
            <w:pPr>
              <w:snapToGrid w:val="0"/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t>Não possui nenhuma publicação ou houve erro com o banco de dados;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Default="008536CC" w:rsidP="008536CC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D7117">
              <w:rPr>
                <w:rFonts w:cs="Arial"/>
                <w:bCs/>
              </w:rPr>
              <w:t>[P</w:t>
            </w:r>
            <w:r>
              <w:rPr>
                <w:rFonts w:cs="Arial"/>
                <w:bCs/>
              </w:rPr>
              <w:t>11</w:t>
            </w:r>
            <w:r w:rsidRPr="00CD7117">
              <w:rPr>
                <w:rFonts w:cs="Arial"/>
                <w:bCs/>
              </w:rPr>
              <w:t>]</w:t>
            </w:r>
          </w:p>
        </w:tc>
        <w:tc>
          <w:tcPr>
            <w:tcW w:w="4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Default="008536CC" w:rsidP="008536CC">
            <w:pPr>
              <w:snapToGrid w:val="0"/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Cs/>
              </w:rPr>
              <w:t>Será apresentado a informação de que não possui nenhuma publicação;</w:t>
            </w:r>
          </w:p>
        </w:tc>
      </w:tr>
      <w:tr w:rsidR="008536CC" w:rsidRPr="00CD7117" w:rsidTr="005B162F">
        <w:trPr>
          <w:trHeight w:val="429"/>
        </w:trPr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8536CC" w:rsidRPr="00CD7117" w:rsidRDefault="008536CC" w:rsidP="008536CC">
            <w:pPr>
              <w:snapToGrid w:val="0"/>
              <w:spacing w:line="360" w:lineRule="auto"/>
              <w:jc w:val="both"/>
            </w:pPr>
          </w:p>
        </w:tc>
        <w:tc>
          <w:tcPr>
            <w:tcW w:w="398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8536CC" w:rsidRPr="00CD7117" w:rsidRDefault="008536CC" w:rsidP="008536CC">
            <w:pPr>
              <w:snapToGrid w:val="0"/>
              <w:spacing w:line="360" w:lineRule="auto"/>
              <w:jc w:val="both"/>
            </w:pPr>
          </w:p>
        </w:tc>
        <w:tc>
          <w:tcPr>
            <w:tcW w:w="519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8536CC" w:rsidRPr="00CD7117" w:rsidRDefault="008536CC" w:rsidP="008536CC">
            <w:pPr>
              <w:snapToGrid w:val="0"/>
              <w:spacing w:line="360" w:lineRule="auto"/>
              <w:jc w:val="both"/>
            </w:pPr>
          </w:p>
        </w:tc>
      </w:tr>
      <w:tr w:rsidR="008536CC" w:rsidTr="005B162F">
        <w:trPr>
          <w:trHeight w:val="612"/>
        </w:trPr>
        <w:tc>
          <w:tcPr>
            <w:tcW w:w="1002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Default="008536CC" w:rsidP="008536CC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8536CC" w:rsidRDefault="008536CC" w:rsidP="008536CC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[ECU06</w:t>
            </w:r>
            <w:proofErr w:type="gram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]</w:t>
            </w:r>
            <w:r w:rsidRPr="00175C9C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Ler</w:t>
            </w:r>
            <w:proofErr w:type="gram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QRCODE</w:t>
            </w:r>
          </w:p>
        </w:tc>
      </w:tr>
      <w:tr w:rsidR="008536CC" w:rsidRPr="007C04D1" w:rsidTr="005B162F">
        <w:trPr>
          <w:trHeight w:val="638"/>
        </w:trPr>
        <w:tc>
          <w:tcPr>
            <w:tcW w:w="28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3DFEE"/>
          </w:tcPr>
          <w:p w:rsidR="008536CC" w:rsidRDefault="008536CC" w:rsidP="008536CC">
            <w:pPr>
              <w:snapToGrid w:val="0"/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Atores:</w:t>
            </w:r>
          </w:p>
        </w:tc>
        <w:tc>
          <w:tcPr>
            <w:tcW w:w="71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3DFEE"/>
          </w:tcPr>
          <w:p w:rsidR="008536CC" w:rsidRPr="007C04D1" w:rsidRDefault="008536CC" w:rsidP="008536CC">
            <w:pPr>
              <w:snapToGrid w:val="0"/>
              <w:spacing w:line="36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Visitantes</w:t>
            </w:r>
          </w:p>
        </w:tc>
      </w:tr>
      <w:tr w:rsidR="008536CC" w:rsidRPr="007C04D1" w:rsidTr="005B162F">
        <w:trPr>
          <w:trHeight w:val="745"/>
        </w:trPr>
        <w:tc>
          <w:tcPr>
            <w:tcW w:w="28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3DFEE"/>
          </w:tcPr>
          <w:p w:rsidR="008536CC" w:rsidRDefault="008536CC" w:rsidP="008536CC">
            <w:pPr>
              <w:snapToGrid w:val="0"/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71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3DFEE"/>
          </w:tcPr>
          <w:p w:rsidR="008536CC" w:rsidRPr="007C04D1" w:rsidRDefault="008536CC" w:rsidP="008536CC">
            <w:pPr>
              <w:snapToGrid w:val="0"/>
              <w:spacing w:line="360" w:lineRule="auto"/>
              <w:jc w:val="both"/>
            </w:pPr>
          </w:p>
        </w:tc>
      </w:tr>
      <w:tr w:rsidR="008536CC" w:rsidRPr="007C04D1" w:rsidTr="005B162F">
        <w:trPr>
          <w:trHeight w:val="612"/>
        </w:trPr>
        <w:tc>
          <w:tcPr>
            <w:tcW w:w="28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Default="008536CC" w:rsidP="008536CC">
            <w:pPr>
              <w:snapToGrid w:val="0"/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Pré-condições</w:t>
            </w:r>
          </w:p>
        </w:tc>
        <w:tc>
          <w:tcPr>
            <w:tcW w:w="71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Pr="007C04D1" w:rsidRDefault="008536CC" w:rsidP="008536CC">
            <w:pPr>
              <w:snapToGrid w:val="0"/>
              <w:spacing w:line="360" w:lineRule="auto"/>
              <w:jc w:val="both"/>
              <w:rPr>
                <w:rFonts w:cs="Arial"/>
              </w:rPr>
            </w:pPr>
          </w:p>
        </w:tc>
      </w:tr>
      <w:tr w:rsidR="008536CC" w:rsidRPr="007C04D1" w:rsidTr="005B162F">
        <w:trPr>
          <w:trHeight w:val="635"/>
        </w:trPr>
        <w:tc>
          <w:tcPr>
            <w:tcW w:w="28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Pr="00834757" w:rsidRDefault="008536CC" w:rsidP="008536CC">
            <w:pPr>
              <w:snapToGrid w:val="0"/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Pós-condições:</w:t>
            </w:r>
          </w:p>
          <w:p w:rsidR="008536CC" w:rsidRPr="005D529B" w:rsidRDefault="008536CC" w:rsidP="008536C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Pr="007C04D1" w:rsidRDefault="008536CC" w:rsidP="008536CC">
            <w:pPr>
              <w:snapToGrid w:val="0"/>
              <w:spacing w:line="360" w:lineRule="auto"/>
              <w:jc w:val="both"/>
              <w:rPr>
                <w:rFonts w:cs="Arial"/>
              </w:rPr>
            </w:pPr>
          </w:p>
        </w:tc>
      </w:tr>
      <w:tr w:rsidR="008536CC" w:rsidTr="005B162F">
        <w:trPr>
          <w:trHeight w:val="417"/>
        </w:trPr>
        <w:tc>
          <w:tcPr>
            <w:tcW w:w="1002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/>
          </w:tcPr>
          <w:p w:rsidR="008536CC" w:rsidRDefault="008536CC" w:rsidP="008536CC">
            <w:pPr>
              <w:snapToGrid w:val="0"/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Fluxo Principal (FP)</w:t>
            </w:r>
          </w:p>
        </w:tc>
      </w:tr>
      <w:tr w:rsidR="008536CC" w:rsidTr="005B162F">
        <w:trPr>
          <w:trHeight w:val="287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Default="008536CC" w:rsidP="008536CC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ID</w:t>
            </w:r>
          </w:p>
        </w:tc>
        <w:tc>
          <w:tcPr>
            <w:tcW w:w="3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Default="008536CC" w:rsidP="008536CC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Ação do ator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Default="008536CC" w:rsidP="008536CC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ID</w:t>
            </w:r>
          </w:p>
        </w:tc>
        <w:tc>
          <w:tcPr>
            <w:tcW w:w="4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Default="008536CC" w:rsidP="008536CC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Ação / resposta do sistema</w:t>
            </w:r>
          </w:p>
        </w:tc>
      </w:tr>
      <w:tr w:rsidR="00931E21" w:rsidRPr="00D9092D" w:rsidTr="005B162F">
        <w:trPr>
          <w:trHeight w:val="188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E21" w:rsidRDefault="00931E21" w:rsidP="00931E21">
            <w:pPr>
              <w:snapToGrid w:val="0"/>
              <w:spacing w:line="360" w:lineRule="auto"/>
              <w:jc w:val="center"/>
            </w:pPr>
          </w:p>
        </w:tc>
        <w:tc>
          <w:tcPr>
            <w:tcW w:w="3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E21" w:rsidRDefault="00931E21" w:rsidP="00931E21"/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E21" w:rsidRPr="00D9092D" w:rsidRDefault="00931E21" w:rsidP="00931E21">
            <w:pPr>
              <w:snapToGrid w:val="0"/>
              <w:spacing w:line="276" w:lineRule="auto"/>
              <w:jc w:val="center"/>
              <w:rPr>
                <w:color w:val="FF0000"/>
              </w:rPr>
            </w:pPr>
          </w:p>
        </w:tc>
        <w:tc>
          <w:tcPr>
            <w:tcW w:w="4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E21" w:rsidRPr="00996817" w:rsidRDefault="00931E21" w:rsidP="00931E21">
            <w:pPr>
              <w:snapToGrid w:val="0"/>
              <w:spacing w:line="360" w:lineRule="auto"/>
              <w:rPr>
                <w:rFonts w:cs="Arial"/>
                <w:bCs/>
              </w:rPr>
            </w:pPr>
          </w:p>
        </w:tc>
      </w:tr>
      <w:tr w:rsidR="008536CC" w:rsidRPr="00D9092D" w:rsidTr="005B162F">
        <w:trPr>
          <w:trHeight w:val="188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Default="008536CC" w:rsidP="008536CC">
            <w:pPr>
              <w:snapToGrid w:val="0"/>
              <w:spacing w:line="360" w:lineRule="auto"/>
              <w:jc w:val="center"/>
            </w:pPr>
          </w:p>
        </w:tc>
        <w:tc>
          <w:tcPr>
            <w:tcW w:w="3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Default="008536CC" w:rsidP="008536CC"/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Pr="00D9092D" w:rsidRDefault="008536CC" w:rsidP="008536CC">
            <w:pPr>
              <w:snapToGrid w:val="0"/>
              <w:spacing w:line="276" w:lineRule="auto"/>
              <w:jc w:val="center"/>
            </w:pPr>
          </w:p>
        </w:tc>
        <w:tc>
          <w:tcPr>
            <w:tcW w:w="4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Pr="00D9092D" w:rsidRDefault="008536CC" w:rsidP="008536CC">
            <w:pPr>
              <w:snapToGrid w:val="0"/>
              <w:spacing w:line="276" w:lineRule="auto"/>
              <w:jc w:val="both"/>
            </w:pPr>
          </w:p>
        </w:tc>
      </w:tr>
      <w:tr w:rsidR="008536CC" w:rsidRPr="00D9092D" w:rsidTr="005B162F">
        <w:trPr>
          <w:trHeight w:val="429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Default="008536CC" w:rsidP="008536CC">
            <w:pPr>
              <w:snapToGrid w:val="0"/>
              <w:spacing w:line="360" w:lineRule="auto"/>
              <w:jc w:val="center"/>
            </w:pPr>
          </w:p>
        </w:tc>
        <w:tc>
          <w:tcPr>
            <w:tcW w:w="3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Default="008536CC" w:rsidP="008536CC">
            <w:pPr>
              <w:snapToGrid w:val="0"/>
              <w:spacing w:line="360" w:lineRule="auto"/>
              <w:jc w:val="both"/>
            </w:pP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Pr="00D9092D" w:rsidRDefault="008536CC" w:rsidP="008536CC">
            <w:pPr>
              <w:snapToGrid w:val="0"/>
              <w:spacing w:line="276" w:lineRule="auto"/>
              <w:jc w:val="center"/>
            </w:pPr>
          </w:p>
        </w:tc>
        <w:tc>
          <w:tcPr>
            <w:tcW w:w="4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Pr="00D9092D" w:rsidRDefault="008536CC" w:rsidP="008536CC">
            <w:pPr>
              <w:snapToGrid w:val="0"/>
              <w:spacing w:line="276" w:lineRule="auto"/>
              <w:jc w:val="both"/>
            </w:pPr>
          </w:p>
        </w:tc>
      </w:tr>
      <w:tr w:rsidR="008536CC" w:rsidTr="005B162F">
        <w:trPr>
          <w:trHeight w:val="429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Pr="00AC6EBD" w:rsidRDefault="008536CC" w:rsidP="008536CC">
            <w:pPr>
              <w:snapToGrid w:val="0"/>
              <w:spacing w:line="360" w:lineRule="auto"/>
              <w:jc w:val="center"/>
              <w:rPr>
                <w:u w:val="single"/>
              </w:rPr>
            </w:pPr>
          </w:p>
        </w:tc>
        <w:tc>
          <w:tcPr>
            <w:tcW w:w="3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Default="008536CC" w:rsidP="008536CC">
            <w:pPr>
              <w:snapToGrid w:val="0"/>
              <w:jc w:val="both"/>
            </w:pP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Pr="00D9092D" w:rsidRDefault="008536CC" w:rsidP="008536CC">
            <w:pPr>
              <w:snapToGrid w:val="0"/>
              <w:spacing w:line="276" w:lineRule="auto"/>
              <w:jc w:val="center"/>
            </w:pPr>
          </w:p>
        </w:tc>
        <w:tc>
          <w:tcPr>
            <w:tcW w:w="4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Default="008536CC" w:rsidP="008536CC">
            <w:pPr>
              <w:snapToGrid w:val="0"/>
              <w:jc w:val="both"/>
            </w:pPr>
          </w:p>
        </w:tc>
      </w:tr>
      <w:tr w:rsidR="008536CC" w:rsidRPr="00CD7117" w:rsidTr="005B162F">
        <w:trPr>
          <w:trHeight w:val="429"/>
        </w:trPr>
        <w:tc>
          <w:tcPr>
            <w:tcW w:w="1002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/>
          </w:tcPr>
          <w:p w:rsidR="008536CC" w:rsidRPr="00CD7117" w:rsidRDefault="008536CC" w:rsidP="008536CC">
            <w:pPr>
              <w:snapToGrid w:val="0"/>
              <w:spacing w:line="360" w:lineRule="auto"/>
              <w:jc w:val="center"/>
              <w:rPr>
                <w:u w:val="single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Fluxo Alternativo FA</w:t>
            </w:r>
          </w:p>
        </w:tc>
      </w:tr>
      <w:tr w:rsidR="008536CC" w:rsidTr="005B162F">
        <w:trPr>
          <w:trHeight w:val="429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Default="008536CC" w:rsidP="008536CC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ID</w:t>
            </w:r>
          </w:p>
        </w:tc>
        <w:tc>
          <w:tcPr>
            <w:tcW w:w="3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Default="008536CC" w:rsidP="008536CC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Ação do ator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Default="008536CC" w:rsidP="008536CC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ID</w:t>
            </w:r>
          </w:p>
        </w:tc>
        <w:tc>
          <w:tcPr>
            <w:tcW w:w="4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Default="008536CC" w:rsidP="008536CC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Ação / resposta do sistema</w:t>
            </w:r>
          </w:p>
        </w:tc>
      </w:tr>
      <w:tr w:rsidR="008536CC" w:rsidRPr="004A1325" w:rsidTr="005B162F">
        <w:trPr>
          <w:trHeight w:val="429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Pr="004A1325" w:rsidRDefault="008536CC" w:rsidP="008536CC">
            <w:pPr>
              <w:snapToGrid w:val="0"/>
              <w:spacing w:line="360" w:lineRule="auto"/>
              <w:jc w:val="center"/>
              <w:rPr>
                <w:rFonts w:cs="Arial"/>
                <w:bCs/>
              </w:rPr>
            </w:pPr>
          </w:p>
        </w:tc>
        <w:tc>
          <w:tcPr>
            <w:tcW w:w="3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Pr="004A1325" w:rsidRDefault="008536CC" w:rsidP="008536CC">
            <w:pPr>
              <w:snapToGrid w:val="0"/>
              <w:spacing w:line="360" w:lineRule="auto"/>
              <w:rPr>
                <w:rFonts w:cs="Arial"/>
                <w:bCs/>
              </w:rPr>
            </w:pP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Pr="004A1325" w:rsidRDefault="008536CC" w:rsidP="008536CC">
            <w:pPr>
              <w:snapToGrid w:val="0"/>
              <w:spacing w:line="360" w:lineRule="auto"/>
              <w:jc w:val="center"/>
              <w:rPr>
                <w:rFonts w:cs="Arial"/>
                <w:bCs/>
              </w:rPr>
            </w:pPr>
          </w:p>
        </w:tc>
        <w:tc>
          <w:tcPr>
            <w:tcW w:w="4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Pr="004A1325" w:rsidRDefault="008536CC" w:rsidP="008536CC">
            <w:pPr>
              <w:snapToGrid w:val="0"/>
              <w:spacing w:line="360" w:lineRule="auto"/>
              <w:rPr>
                <w:rFonts w:cs="Arial"/>
                <w:bCs/>
              </w:rPr>
            </w:pPr>
          </w:p>
        </w:tc>
      </w:tr>
      <w:tr w:rsidR="008536CC" w:rsidTr="005B162F">
        <w:trPr>
          <w:trHeight w:val="429"/>
        </w:trPr>
        <w:tc>
          <w:tcPr>
            <w:tcW w:w="1002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/>
          </w:tcPr>
          <w:p w:rsidR="008536CC" w:rsidRDefault="008536CC" w:rsidP="008536CC">
            <w:pPr>
              <w:snapToGrid w:val="0"/>
              <w:spacing w:line="360" w:lineRule="auto"/>
              <w:jc w:val="center"/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Fluxo de Exceção </w:t>
            </w:r>
          </w:p>
        </w:tc>
      </w:tr>
      <w:tr w:rsidR="008536CC" w:rsidTr="005B162F">
        <w:trPr>
          <w:trHeight w:val="429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Default="008536CC" w:rsidP="008536CC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ID</w:t>
            </w:r>
          </w:p>
        </w:tc>
        <w:tc>
          <w:tcPr>
            <w:tcW w:w="3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Default="008536CC" w:rsidP="008536CC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Ação do ator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Default="008536CC" w:rsidP="008536CC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ID</w:t>
            </w:r>
          </w:p>
        </w:tc>
        <w:tc>
          <w:tcPr>
            <w:tcW w:w="4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Default="008536CC" w:rsidP="008536CC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Ação / resposta do sistema</w:t>
            </w:r>
          </w:p>
        </w:tc>
      </w:tr>
      <w:tr w:rsidR="008536CC" w:rsidTr="005B162F">
        <w:trPr>
          <w:trHeight w:val="429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Default="008536CC" w:rsidP="008536CC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Default="008536CC" w:rsidP="008536CC">
            <w:pPr>
              <w:snapToGrid w:val="0"/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Default="008536CC" w:rsidP="008536CC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4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Default="008536CC" w:rsidP="008536CC">
            <w:pPr>
              <w:snapToGrid w:val="0"/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</w:tbl>
    <w:p w:rsidR="00A51A45" w:rsidRDefault="00A51A45"/>
    <w:p w:rsidR="00A51A45" w:rsidRDefault="00A51A45">
      <w:r>
        <w:br w:type="page"/>
      </w:r>
    </w:p>
    <w:tbl>
      <w:tblPr>
        <w:tblW w:w="10065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0065"/>
      </w:tblGrid>
      <w:tr w:rsidR="00944879" w:rsidTr="00BF67F2">
        <w:tc>
          <w:tcPr>
            <w:tcW w:w="1006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81069" w:rsidRPr="00BF67F2" w:rsidRDefault="00944879" w:rsidP="00BF67F2">
            <w:pPr>
              <w:jc w:val="center"/>
              <w:rPr>
                <w:b/>
                <w:bCs/>
              </w:rPr>
            </w:pPr>
            <w:r w:rsidRPr="00AA16DE">
              <w:rPr>
                <w:b/>
                <w:bCs/>
                <w:color w:val="0000FF"/>
              </w:rPr>
              <w:lastRenderedPageBreak/>
              <w:t>RASTREABILIDADE</w:t>
            </w:r>
          </w:p>
          <w:p w:rsidR="00581069" w:rsidRPr="00175C9C" w:rsidRDefault="00581069" w:rsidP="00B26460">
            <w:pPr>
              <w:jc w:val="both"/>
              <w:rPr>
                <w:bCs/>
              </w:rPr>
            </w:pPr>
            <w:r>
              <w:rPr>
                <w:bCs/>
              </w:rPr>
              <w:t>A rastreabilidade permite a gestão dos requisitos, auxiliando no controle de mudanças (saber o que será afetado diante de uma</w:t>
            </w:r>
            <w:r w:rsidR="0075064D">
              <w:rPr>
                <w:bCs/>
              </w:rPr>
              <w:t xml:space="preserve"> possível</w:t>
            </w:r>
            <w:r>
              <w:rPr>
                <w:bCs/>
              </w:rPr>
              <w:t xml:space="preserve"> mudança) e auxilia a entender a origem de cada elemento dentro de um modelo de análise. Ex.</w:t>
            </w:r>
            <w:r w:rsidR="00B26460">
              <w:rPr>
                <w:bCs/>
              </w:rPr>
              <w:t>:</w:t>
            </w:r>
            <w:r w:rsidR="005D529B">
              <w:rPr>
                <w:bCs/>
              </w:rPr>
              <w:t xml:space="preserve"> </w:t>
            </w:r>
            <w:r>
              <w:rPr>
                <w:bCs/>
              </w:rPr>
              <w:t xml:space="preserve">requisito de usuário que originou o requisito de sistema; O requisito de sistema que originou o caso de uso, etc. </w:t>
            </w:r>
            <w:r w:rsidR="00B26460">
              <w:rPr>
                <w:bCs/>
              </w:rPr>
              <w:t xml:space="preserve">A matriz de rastreabilidade é o artefato utilizado </w:t>
            </w:r>
            <w:r w:rsidR="0075064D">
              <w:rPr>
                <w:bCs/>
              </w:rPr>
              <w:t>nessa gestão.</w:t>
            </w:r>
          </w:p>
        </w:tc>
      </w:tr>
    </w:tbl>
    <w:p w:rsidR="009F7608" w:rsidRDefault="009F7608">
      <w:pPr>
        <w:rPr>
          <w:b/>
          <w:bCs/>
          <w:u w:val="single"/>
        </w:rPr>
      </w:pPr>
    </w:p>
    <w:p w:rsidR="0097614B" w:rsidRDefault="0097614B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Exemplo de matrizes de rastreabilidade </w:t>
      </w:r>
      <w:r w:rsidR="00581069">
        <w:rPr>
          <w:b/>
          <w:bCs/>
          <w:u w:val="single"/>
        </w:rPr>
        <w:t>entre requisitos</w:t>
      </w:r>
    </w:p>
    <w:p w:rsidR="0097614B" w:rsidRDefault="0097614B">
      <w:pPr>
        <w:rPr>
          <w:b/>
          <w:bCs/>
        </w:rPr>
      </w:pPr>
    </w:p>
    <w:p w:rsidR="0097614B" w:rsidRDefault="00DA1141">
      <w:pPr>
        <w:rPr>
          <w:b/>
          <w:bCs/>
        </w:rPr>
      </w:pPr>
      <w:r w:rsidRPr="00581069">
        <w:rPr>
          <w:b/>
          <w:bCs/>
          <w:noProof/>
        </w:rPr>
        <w:drawing>
          <wp:inline distT="0" distB="0" distL="0" distR="0">
            <wp:extent cx="3116580" cy="3200400"/>
            <wp:effectExtent l="0" t="0" r="0" b="0"/>
            <wp:docPr id="3" name="Imagem 3" descr="Matriz Requisito Usuário X Requisito Siste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triz Requisito Usuário X Requisito Sistem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658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3485" w:rsidRPr="00581069" w:rsidRDefault="004F3485">
      <w:pPr>
        <w:rPr>
          <w:b/>
          <w:bCs/>
        </w:rPr>
      </w:pPr>
    </w:p>
    <w:p w:rsidR="004F3485" w:rsidRDefault="004F3485" w:rsidP="004F3485">
      <w:pPr>
        <w:rPr>
          <w:b/>
          <w:bCs/>
        </w:rPr>
      </w:pPr>
      <w:proofErr w:type="gramStart"/>
      <w:r>
        <w:rPr>
          <w:b/>
          <w:bCs/>
        </w:rPr>
        <w:t>Legenda :</w:t>
      </w:r>
      <w:proofErr w:type="gramEnd"/>
      <w:r>
        <w:rPr>
          <w:b/>
          <w:bCs/>
        </w:rPr>
        <w:t xml:space="preserve"> Requisito Usuário (linha)  depende ou tem relação com Requisito Sistema (coluna)</w:t>
      </w:r>
    </w:p>
    <w:p w:rsidR="0097614B" w:rsidRDefault="0097614B">
      <w:pPr>
        <w:rPr>
          <w:b/>
          <w:bCs/>
        </w:rPr>
      </w:pPr>
    </w:p>
    <w:p w:rsidR="0097614B" w:rsidRDefault="0097614B">
      <w:r>
        <w:rPr>
          <w:b/>
          <w:bCs/>
        </w:rPr>
        <w:t xml:space="preserve"> </w:t>
      </w:r>
      <w:r w:rsidR="00DA1141"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111760</wp:posOffset>
                </wp:positionH>
                <wp:positionV relativeFrom="paragraph">
                  <wp:posOffset>168910</wp:posOffset>
                </wp:positionV>
                <wp:extent cx="5400675" cy="285750"/>
                <wp:effectExtent l="12700" t="5715" r="6350" b="13335"/>
                <wp:wrapNone/>
                <wp:docPr id="5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0675" cy="285750"/>
                        </a:xfrm>
                        <a:prstGeom prst="rect">
                          <a:avLst/>
                        </a:prstGeom>
                        <a:solidFill>
                          <a:srgbClr val="808080"/>
                        </a:solidFill>
                        <a:ln w="939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C632A0" w:rsidRDefault="00C632A0">
                            <w:pPr>
                              <w:jc w:val="center"/>
                              <w:rPr>
                                <w:rFonts w:cs="DejaVu Sans"/>
                                <w:b/>
                                <w:bCs/>
                              </w:rPr>
                            </w:pPr>
                            <w:r>
                              <w:rPr>
                                <w:rFonts w:cs="DejaVu Sans"/>
                                <w:b/>
                                <w:bCs/>
                              </w:rPr>
                              <w:t xml:space="preserve">Matriz de Rastreabilidade: Requistos X Casos de Uso 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margin-left:8.8pt;margin-top:13.3pt;width:425.25pt;height:22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" fillcolor="gray" strokeweight=".74pt">
                <v:stroke joinstyle="round"/>
                <v:textbox inset="0,0,0,0">
                  <w:txbxContent>
                    <w:p w:rsidR="00C632A0" w:rsidRDefault="00C632A0">
                      <w:pPr>
                        <w:jc w:val="center"/>
                        <w:rPr>
                          <w:rFonts w:cs="DejaVu Sans"/>
                          <w:b/>
                          <w:bCs/>
                        </w:rPr>
                      </w:pPr>
                      <w:r>
                        <w:rPr>
                          <w:rFonts w:cs="DejaVu Sans"/>
                          <w:b/>
                          <w:bCs/>
                        </w:rPr>
                        <w:t xml:space="preserve">Matriz de Rastreabilidade: Requistos X Casos de Uso </w:t>
                      </w:r>
                    </w:p>
                  </w:txbxContent>
                </v:textbox>
              </v:shape>
            </w:pict>
          </mc:Fallback>
        </mc:AlternateContent>
      </w:r>
      <w:r>
        <w:t>------------------------------------------------------------------------------------------------------------------------</w:t>
      </w:r>
    </w:p>
    <w:p w:rsidR="0097614B" w:rsidRDefault="0097614B">
      <w:pPr>
        <w:rPr>
          <w:b/>
          <w:bCs/>
        </w:rPr>
      </w:pPr>
    </w:p>
    <w:p w:rsidR="004F3485" w:rsidRPr="004F3485" w:rsidRDefault="00DA1141">
      <w:pPr>
        <w:rPr>
          <w:b/>
          <w:bCs/>
        </w:rPr>
      </w:pPr>
      <w:r w:rsidRPr="004F3485">
        <w:rPr>
          <w:b/>
          <w:bCs/>
          <w:noProof/>
        </w:rPr>
        <w:drawing>
          <wp:inline distT="0" distB="0" distL="0" distR="0">
            <wp:extent cx="3154680" cy="2674620"/>
            <wp:effectExtent l="0" t="0" r="0" b="0"/>
            <wp:docPr id="4" name="Imagem 4" descr="Matriz Requisito Sistema X Especificação Caso Us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triz Requisito Sistema X Especificação Caso Us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4680" cy="267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3485" w:rsidRDefault="004F3485">
      <w:pPr>
        <w:rPr>
          <w:b/>
          <w:bCs/>
        </w:rPr>
      </w:pPr>
    </w:p>
    <w:p w:rsidR="0097614B" w:rsidRDefault="0097614B">
      <w:pPr>
        <w:pBdr>
          <w:bottom w:val="single" w:sz="6" w:space="1" w:color="auto"/>
        </w:pBdr>
        <w:rPr>
          <w:b/>
          <w:bCs/>
        </w:rPr>
      </w:pPr>
      <w:proofErr w:type="gramStart"/>
      <w:r>
        <w:rPr>
          <w:b/>
          <w:bCs/>
        </w:rPr>
        <w:t>Legenda :</w:t>
      </w:r>
      <w:proofErr w:type="gramEnd"/>
      <w:r>
        <w:rPr>
          <w:b/>
          <w:bCs/>
        </w:rPr>
        <w:t xml:space="preserve"> Requisito (linha)  depende ou tem relação com </w:t>
      </w:r>
      <w:r w:rsidR="004F3485">
        <w:rPr>
          <w:b/>
          <w:bCs/>
        </w:rPr>
        <w:t xml:space="preserve">Especificação </w:t>
      </w:r>
      <w:r>
        <w:rPr>
          <w:b/>
          <w:bCs/>
        </w:rPr>
        <w:t>Caso de Uso(coluna)</w:t>
      </w:r>
    </w:p>
    <w:p w:rsidR="00827C42" w:rsidRDefault="00827C42"/>
    <w:sectPr w:rsidR="00827C42" w:rsidSect="00484A05">
      <w:footnotePr>
        <w:pos w:val="beneathText"/>
      </w:footnotePr>
      <w:pgSz w:w="11905" w:h="16837"/>
      <w:pgMar w:top="1134" w:right="1134" w:bottom="993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Arial Unicode MS"/>
    <w:charset w:val="80"/>
    <w:family w:val="auto"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DejaVu Sans">
    <w:altName w:val="Sylfaen"/>
    <w:charset w:val="00"/>
    <w:family w:val="swiss"/>
    <w:pitch w:val="variable"/>
    <w:sig w:usb0="E7000EFF" w:usb1="5200FDFF" w:usb2="0A042021" w:usb3="00000000" w:csb0="000001BF" w:csb1="00000000"/>
  </w:font>
  <w:font w:name="Liberation Sans">
    <w:altName w:val="Arial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pos w:val="beneathText"/>
  </w:foot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C58"/>
    <w:rsid w:val="00027950"/>
    <w:rsid w:val="00032AA7"/>
    <w:rsid w:val="00057122"/>
    <w:rsid w:val="000626F5"/>
    <w:rsid w:val="00086B9F"/>
    <w:rsid w:val="00091871"/>
    <w:rsid w:val="00094B6E"/>
    <w:rsid w:val="000A3E5A"/>
    <w:rsid w:val="000B177D"/>
    <w:rsid w:val="000D6F61"/>
    <w:rsid w:val="00112289"/>
    <w:rsid w:val="0011479D"/>
    <w:rsid w:val="001459C3"/>
    <w:rsid w:val="001545B2"/>
    <w:rsid w:val="00175C9C"/>
    <w:rsid w:val="001D755C"/>
    <w:rsid w:val="001E447E"/>
    <w:rsid w:val="001F69E9"/>
    <w:rsid w:val="00236EA7"/>
    <w:rsid w:val="00247638"/>
    <w:rsid w:val="00262232"/>
    <w:rsid w:val="002735A7"/>
    <w:rsid w:val="002A1253"/>
    <w:rsid w:val="002C0C28"/>
    <w:rsid w:val="002C6B92"/>
    <w:rsid w:val="002E44FD"/>
    <w:rsid w:val="00323B63"/>
    <w:rsid w:val="00323BE3"/>
    <w:rsid w:val="00325AC6"/>
    <w:rsid w:val="00332E44"/>
    <w:rsid w:val="00344838"/>
    <w:rsid w:val="003611CA"/>
    <w:rsid w:val="00383385"/>
    <w:rsid w:val="003A0A10"/>
    <w:rsid w:val="003A51E4"/>
    <w:rsid w:val="004177CA"/>
    <w:rsid w:val="00426864"/>
    <w:rsid w:val="004756CE"/>
    <w:rsid w:val="00476027"/>
    <w:rsid w:val="00484A05"/>
    <w:rsid w:val="00495DA5"/>
    <w:rsid w:val="004A1325"/>
    <w:rsid w:val="004E1815"/>
    <w:rsid w:val="004E32FE"/>
    <w:rsid w:val="004F3485"/>
    <w:rsid w:val="00514590"/>
    <w:rsid w:val="005209B6"/>
    <w:rsid w:val="00566046"/>
    <w:rsid w:val="0056675A"/>
    <w:rsid w:val="00567061"/>
    <w:rsid w:val="00570CD4"/>
    <w:rsid w:val="00581069"/>
    <w:rsid w:val="00582364"/>
    <w:rsid w:val="005A53F3"/>
    <w:rsid w:val="005A5CD1"/>
    <w:rsid w:val="005A61A4"/>
    <w:rsid w:val="005A6EFB"/>
    <w:rsid w:val="005B162F"/>
    <w:rsid w:val="005B47EC"/>
    <w:rsid w:val="005C0967"/>
    <w:rsid w:val="005C3D96"/>
    <w:rsid w:val="005D3C61"/>
    <w:rsid w:val="005D529B"/>
    <w:rsid w:val="005E36CB"/>
    <w:rsid w:val="006529D1"/>
    <w:rsid w:val="006A27E7"/>
    <w:rsid w:val="006C28BB"/>
    <w:rsid w:val="007417F3"/>
    <w:rsid w:val="0075064D"/>
    <w:rsid w:val="00757006"/>
    <w:rsid w:val="00780D23"/>
    <w:rsid w:val="0078344F"/>
    <w:rsid w:val="007A4B40"/>
    <w:rsid w:val="007B27D6"/>
    <w:rsid w:val="007C04D1"/>
    <w:rsid w:val="007C3987"/>
    <w:rsid w:val="007C62D7"/>
    <w:rsid w:val="007F2A6A"/>
    <w:rsid w:val="00802A8E"/>
    <w:rsid w:val="00827934"/>
    <w:rsid w:val="00827C42"/>
    <w:rsid w:val="00834757"/>
    <w:rsid w:val="008536CC"/>
    <w:rsid w:val="00861416"/>
    <w:rsid w:val="0086159E"/>
    <w:rsid w:val="0087010D"/>
    <w:rsid w:val="008A5E2B"/>
    <w:rsid w:val="008D359F"/>
    <w:rsid w:val="008E1B55"/>
    <w:rsid w:val="00913952"/>
    <w:rsid w:val="00931E21"/>
    <w:rsid w:val="00944879"/>
    <w:rsid w:val="00946F90"/>
    <w:rsid w:val="00964DAB"/>
    <w:rsid w:val="00974D7E"/>
    <w:rsid w:val="0097614B"/>
    <w:rsid w:val="009901FE"/>
    <w:rsid w:val="00996817"/>
    <w:rsid w:val="009A0CEF"/>
    <w:rsid w:val="009D1C11"/>
    <w:rsid w:val="009F2D31"/>
    <w:rsid w:val="009F7608"/>
    <w:rsid w:val="00A01A2E"/>
    <w:rsid w:val="00A0738E"/>
    <w:rsid w:val="00A238B9"/>
    <w:rsid w:val="00A2795B"/>
    <w:rsid w:val="00A45F49"/>
    <w:rsid w:val="00A51A45"/>
    <w:rsid w:val="00A52C12"/>
    <w:rsid w:val="00A9279F"/>
    <w:rsid w:val="00AA16DE"/>
    <w:rsid w:val="00AC6EBD"/>
    <w:rsid w:val="00AD05FF"/>
    <w:rsid w:val="00AE33F9"/>
    <w:rsid w:val="00B105D2"/>
    <w:rsid w:val="00B26460"/>
    <w:rsid w:val="00B352AB"/>
    <w:rsid w:val="00B45F30"/>
    <w:rsid w:val="00B51E0C"/>
    <w:rsid w:val="00B5591C"/>
    <w:rsid w:val="00B649A7"/>
    <w:rsid w:val="00B9473D"/>
    <w:rsid w:val="00BA2DD5"/>
    <w:rsid w:val="00BC20ED"/>
    <w:rsid w:val="00BC699A"/>
    <w:rsid w:val="00BF3AAF"/>
    <w:rsid w:val="00BF67F2"/>
    <w:rsid w:val="00C12AEF"/>
    <w:rsid w:val="00C36B8C"/>
    <w:rsid w:val="00C567CE"/>
    <w:rsid w:val="00C611AD"/>
    <w:rsid w:val="00C632A0"/>
    <w:rsid w:val="00C916CD"/>
    <w:rsid w:val="00C92610"/>
    <w:rsid w:val="00C97FBB"/>
    <w:rsid w:val="00CA3F4B"/>
    <w:rsid w:val="00CB3E00"/>
    <w:rsid w:val="00CC4C25"/>
    <w:rsid w:val="00CD0F71"/>
    <w:rsid w:val="00CD7117"/>
    <w:rsid w:val="00D13F86"/>
    <w:rsid w:val="00D25D1B"/>
    <w:rsid w:val="00D34B46"/>
    <w:rsid w:val="00D55A19"/>
    <w:rsid w:val="00D9092D"/>
    <w:rsid w:val="00DA1141"/>
    <w:rsid w:val="00DB09D3"/>
    <w:rsid w:val="00DB2525"/>
    <w:rsid w:val="00DB49CB"/>
    <w:rsid w:val="00DD058F"/>
    <w:rsid w:val="00E53400"/>
    <w:rsid w:val="00E859FD"/>
    <w:rsid w:val="00E91596"/>
    <w:rsid w:val="00EA3143"/>
    <w:rsid w:val="00EB4515"/>
    <w:rsid w:val="00EC54F5"/>
    <w:rsid w:val="00ED48A9"/>
    <w:rsid w:val="00EF4412"/>
    <w:rsid w:val="00F03241"/>
    <w:rsid w:val="00F36D78"/>
    <w:rsid w:val="00F372AE"/>
    <w:rsid w:val="00F45E4E"/>
    <w:rsid w:val="00F46C58"/>
    <w:rsid w:val="00FA03A2"/>
    <w:rsid w:val="00FA34D6"/>
    <w:rsid w:val="00FF7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973FB4"/>
  <w15:chartTrackingRefBased/>
  <w15:docId w15:val="{F478144A-279F-4AF0-BF0D-1CC465895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rFonts w:ascii="Liberation Serif" w:eastAsia="DejaVu Sans" w:hAnsi="Liberation Serif"/>
      <w:kern w:val="1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rPr>
      <w:rFonts w:ascii="Wingdings" w:hAnsi="Wingdings" w:cs="StarSymbol"/>
      <w:sz w:val="18"/>
      <w:szCs w:val="18"/>
    </w:rPr>
  </w:style>
  <w:style w:type="character" w:customStyle="1" w:styleId="WW8Num1z1">
    <w:name w:val="WW8Num1z1"/>
    <w:rPr>
      <w:rFonts w:ascii="Wingdings 2" w:hAnsi="Wingdings 2" w:cs="StarSymbol"/>
      <w:sz w:val="18"/>
      <w:szCs w:val="18"/>
    </w:rPr>
  </w:style>
  <w:style w:type="character" w:customStyle="1" w:styleId="WW8Num1z2">
    <w:name w:val="WW8Num1z2"/>
    <w:rPr>
      <w:rFonts w:ascii="StarSymbol" w:hAnsi="StarSymbol" w:cs="StarSymbol"/>
      <w:sz w:val="18"/>
      <w:szCs w:val="18"/>
    </w:rPr>
  </w:style>
  <w:style w:type="character" w:customStyle="1" w:styleId="WW8Num2z0">
    <w:name w:val="WW8Num2z0"/>
    <w:rPr>
      <w:rFonts w:ascii="Wingdings" w:hAnsi="Wingdings" w:cs="StarSymbol"/>
      <w:sz w:val="18"/>
      <w:szCs w:val="18"/>
    </w:rPr>
  </w:style>
  <w:style w:type="character" w:customStyle="1" w:styleId="WW8Num2z1">
    <w:name w:val="WW8Num2z1"/>
    <w:rPr>
      <w:rFonts w:ascii="Wingdings 2" w:hAnsi="Wingdings 2" w:cs="StarSymbol"/>
      <w:sz w:val="18"/>
      <w:szCs w:val="18"/>
    </w:rPr>
  </w:style>
  <w:style w:type="character" w:customStyle="1" w:styleId="WW8Num2z2">
    <w:name w:val="WW8Num2z2"/>
    <w:rPr>
      <w:rFonts w:ascii="StarSymbol" w:hAnsi="StarSymbol" w:cs="StarSymbol"/>
      <w:sz w:val="18"/>
      <w:szCs w:val="18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Marcadores">
    <w:name w:val="Marcadores"/>
    <w:rPr>
      <w:rFonts w:ascii="StarSymbol" w:eastAsia="StarSymbol" w:hAnsi="StarSymbol" w:cs="StarSymbol"/>
      <w:sz w:val="18"/>
      <w:szCs w:val="18"/>
    </w:rPr>
  </w:style>
  <w:style w:type="paragraph" w:customStyle="1" w:styleId="Captulo">
    <w:name w:val="Capítulo"/>
    <w:basedOn w:val="Normal"/>
    <w:next w:val="Corpodetexto"/>
    <w:pPr>
      <w:keepNext/>
      <w:spacing w:before="240" w:after="120"/>
    </w:pPr>
    <w:rPr>
      <w:rFonts w:ascii="Liberation Sans" w:hAnsi="Liberation Sans" w:cs="DejaVu Sans"/>
      <w:sz w:val="28"/>
      <w:szCs w:val="28"/>
    </w:rPr>
  </w:style>
  <w:style w:type="paragraph" w:styleId="Corpodetexto">
    <w:name w:val="Body Text"/>
    <w:basedOn w:val="Normal"/>
    <w:pPr>
      <w:spacing w:after="120"/>
    </w:pPr>
  </w:style>
  <w:style w:type="paragraph" w:styleId="Lista">
    <w:name w:val="List"/>
    <w:basedOn w:val="Corpodetexto"/>
  </w:style>
  <w:style w:type="paragraph" w:customStyle="1" w:styleId="Legenda1">
    <w:name w:val="Legenda1"/>
    <w:basedOn w:val="Normal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pPr>
      <w:suppressLineNumbers/>
    </w:pPr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atabela">
    <w:name w:val="Título da tabela"/>
    <w:basedOn w:val="Contedodatabela"/>
    <w:pPr>
      <w:jc w:val="center"/>
    </w:pPr>
    <w:rPr>
      <w:b/>
      <w:bCs/>
    </w:rPr>
  </w:style>
  <w:style w:type="character" w:styleId="Forte">
    <w:name w:val="Strong"/>
    <w:qFormat/>
    <w:rsid w:val="00D55A19"/>
    <w:rPr>
      <w:b/>
      <w:bCs/>
    </w:rPr>
  </w:style>
  <w:style w:type="paragraph" w:customStyle="1" w:styleId="PSDS-CorpodeTexto">
    <w:name w:val="PSDS - Corpo de Texto"/>
    <w:basedOn w:val="Normal"/>
    <w:rsid w:val="000A3E5A"/>
    <w:pPr>
      <w:widowControl/>
      <w:suppressAutoHyphens w:val="0"/>
    </w:pPr>
    <w:rPr>
      <w:rFonts w:ascii="Arial" w:eastAsia="Times New Roman" w:hAnsi="Arial"/>
      <w:kern w:val="0"/>
      <w:sz w:val="20"/>
      <w:szCs w:val="20"/>
    </w:rPr>
  </w:style>
  <w:style w:type="paragraph" w:styleId="Corpodetexto3">
    <w:name w:val="Body Text 3"/>
    <w:basedOn w:val="Normal"/>
    <w:rsid w:val="000A3E5A"/>
    <w:pPr>
      <w:spacing w:after="120"/>
    </w:pPr>
    <w:rPr>
      <w:sz w:val="16"/>
      <w:szCs w:val="16"/>
    </w:rPr>
  </w:style>
  <w:style w:type="paragraph" w:styleId="NormalWeb">
    <w:name w:val="Normal (Web)"/>
    <w:basedOn w:val="Normal"/>
    <w:rsid w:val="000A3E5A"/>
    <w:pPr>
      <w:widowControl/>
      <w:suppressAutoHyphens w:val="0"/>
      <w:spacing w:before="100" w:after="100" w:line="336" w:lineRule="auto"/>
    </w:pPr>
    <w:rPr>
      <w:rFonts w:ascii="Times New Roman" w:eastAsia="Times New Roman" w:hAnsi="Times New Roman"/>
      <w:color w:val="000000"/>
      <w:kern w:val="0"/>
      <w:sz w:val="17"/>
      <w:szCs w:val="20"/>
    </w:rPr>
  </w:style>
  <w:style w:type="table" w:styleId="Tabelacomgrade">
    <w:name w:val="Table Grid"/>
    <w:basedOn w:val="Tabelanormal"/>
    <w:uiPriority w:val="59"/>
    <w:rsid w:val="00F36D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A7486F-6225-4A55-9D66-B30EDB9E50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2004</Words>
  <Characters>10827</Characters>
  <Application>Microsoft Office Word</Application>
  <DocSecurity>0</DocSecurity>
  <Lines>90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Exemplo de requisito funcional</vt:lpstr>
    </vt:vector>
  </TitlesOfParts>
  <Company>MICT</Company>
  <LinksUpToDate>false</LinksUpToDate>
  <CharactersWithSpaces>12806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Exemplo de requisito funcional</dc:title>
  <dc:subject/>
  <dc:creator>daniela.baldez</dc:creator>
  <cp:keywords/>
  <cp:lastModifiedBy>Maxwell Borges</cp:lastModifiedBy>
  <cp:revision>10</cp:revision>
  <cp:lastPrinted>2018-04-13T18:44:00Z</cp:lastPrinted>
  <dcterms:created xsi:type="dcterms:W3CDTF">2018-05-02T03:27:00Z</dcterms:created>
  <dcterms:modified xsi:type="dcterms:W3CDTF">2018-06-07T03:43:00Z</dcterms:modified>
</cp:coreProperties>
</file>